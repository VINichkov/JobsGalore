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6B" w:rsidRPr="00C44ED6" w:rsidRDefault="0037496B">
      <w:pPr>
        <w:pStyle w:val="Title"/>
        <w:rPr>
          <w:sz w:val="20"/>
          <w:szCs w:val="20"/>
        </w:rPr>
      </w:pPr>
    </w:p>
    <w:p w:rsidR="00E97D90" w:rsidRPr="00C44ED6" w:rsidRDefault="004222BF">
      <w:pPr>
        <w:pStyle w:val="Title"/>
        <w:rPr>
          <w:b/>
          <w:sz w:val="22"/>
          <w:szCs w:val="22"/>
        </w:rPr>
      </w:pPr>
      <w:r w:rsidRPr="00C44ED6">
        <w:rPr>
          <w:b/>
          <w:sz w:val="22"/>
          <w:szCs w:val="22"/>
        </w:rPr>
        <w:t>SUMMARY</w:t>
      </w:r>
    </w:p>
    <w:p w:rsidR="007A3823" w:rsidRPr="00C44ED6" w:rsidRDefault="00061C04" w:rsidP="0054215F">
      <w:pPr>
        <w:pStyle w:val="ColorfulList-Accent11"/>
        <w:numPr>
          <w:ilvl w:val="0"/>
          <w:numId w:val="2"/>
        </w:numPr>
        <w:rPr>
          <w:rFonts w:ascii="Cambria" w:hAnsi="Cambria"/>
          <w:sz w:val="20"/>
          <w:szCs w:val="20"/>
        </w:rPr>
      </w:pPr>
      <w:r>
        <w:rPr>
          <w:rFonts w:ascii="Cambria" w:hAnsi="Cambria"/>
          <w:sz w:val="20"/>
          <w:szCs w:val="20"/>
        </w:rPr>
        <w:t>Over 9</w:t>
      </w:r>
      <w:r w:rsidR="00E97D90" w:rsidRPr="00C44ED6">
        <w:rPr>
          <w:rFonts w:ascii="Cambria" w:hAnsi="Cambria"/>
          <w:sz w:val="20"/>
          <w:szCs w:val="20"/>
        </w:rPr>
        <w:t xml:space="preserve"> Years of diverse experien</w:t>
      </w:r>
      <w:r w:rsidR="00AF4BA9" w:rsidRPr="00C44ED6">
        <w:rPr>
          <w:rFonts w:ascii="Cambria" w:hAnsi="Cambria"/>
          <w:sz w:val="20"/>
          <w:szCs w:val="20"/>
        </w:rPr>
        <w:t>ce in Quality Assurance testing.</w:t>
      </w:r>
    </w:p>
    <w:p w:rsidR="0054215F" w:rsidRPr="00C44ED6" w:rsidRDefault="00E97D90" w:rsidP="0054215F">
      <w:pPr>
        <w:pStyle w:val="ColorfulList-Accent11"/>
        <w:numPr>
          <w:ilvl w:val="0"/>
          <w:numId w:val="2"/>
        </w:numPr>
        <w:rPr>
          <w:rFonts w:ascii="Cambria" w:hAnsi="Cambria"/>
          <w:sz w:val="20"/>
          <w:szCs w:val="20"/>
        </w:rPr>
      </w:pPr>
      <w:r w:rsidRPr="00C44ED6">
        <w:rPr>
          <w:rFonts w:ascii="Cambria" w:hAnsi="Cambria"/>
          <w:sz w:val="20"/>
          <w:szCs w:val="20"/>
        </w:rPr>
        <w:t>Experience in full SDLC lifecycle from initiation through to productio</w:t>
      </w:r>
      <w:r w:rsidR="006F27BD">
        <w:rPr>
          <w:rFonts w:ascii="Cambria" w:hAnsi="Cambria"/>
          <w:sz w:val="20"/>
          <w:szCs w:val="20"/>
        </w:rPr>
        <w:t>n verification and test closure in waterfall and Agile methodologies.</w:t>
      </w:r>
    </w:p>
    <w:p w:rsidR="00E97D90" w:rsidRDefault="0054215F" w:rsidP="0054215F">
      <w:pPr>
        <w:pStyle w:val="ColorfulList-Accent11"/>
        <w:numPr>
          <w:ilvl w:val="0"/>
          <w:numId w:val="2"/>
        </w:numPr>
        <w:spacing w:after="0"/>
        <w:jc w:val="both"/>
        <w:rPr>
          <w:rFonts w:ascii="Cambria" w:hAnsi="Cambria"/>
          <w:sz w:val="20"/>
          <w:szCs w:val="20"/>
        </w:rPr>
      </w:pPr>
      <w:r w:rsidRPr="00C44ED6">
        <w:rPr>
          <w:rFonts w:ascii="Cambria" w:hAnsi="Cambria"/>
          <w:sz w:val="20"/>
          <w:szCs w:val="20"/>
        </w:rPr>
        <w:t>Proficient in diffe</w:t>
      </w:r>
      <w:r w:rsidR="00E97D90" w:rsidRPr="00C44ED6">
        <w:rPr>
          <w:rFonts w:ascii="Cambria" w:hAnsi="Cambria"/>
          <w:sz w:val="20"/>
          <w:szCs w:val="20"/>
        </w:rPr>
        <w:t xml:space="preserve">rent phases of testing </w:t>
      </w:r>
      <w:r w:rsidR="007A3823" w:rsidRPr="00C44ED6">
        <w:rPr>
          <w:rFonts w:ascii="Cambria" w:hAnsi="Cambria"/>
          <w:sz w:val="20"/>
          <w:szCs w:val="20"/>
        </w:rPr>
        <w:t>like Unit</w:t>
      </w:r>
      <w:r w:rsidR="00E97D90" w:rsidRPr="00C44ED6">
        <w:rPr>
          <w:rFonts w:ascii="Cambria" w:hAnsi="Cambria"/>
          <w:sz w:val="20"/>
          <w:szCs w:val="20"/>
        </w:rPr>
        <w:t xml:space="preserve"> Testing, Regression Testing, Integration Testing, System Testing, User Acceptance Testing</w:t>
      </w:r>
      <w:r w:rsidRPr="00C44ED6">
        <w:rPr>
          <w:rFonts w:ascii="Cambria" w:hAnsi="Cambria"/>
          <w:sz w:val="20"/>
          <w:szCs w:val="20"/>
        </w:rPr>
        <w:t xml:space="preserve"> (UAT), </w:t>
      </w:r>
      <w:r w:rsidR="00AF4BA9" w:rsidRPr="00C44ED6">
        <w:rPr>
          <w:rFonts w:ascii="Cambria" w:hAnsi="Cambria"/>
          <w:sz w:val="20"/>
          <w:szCs w:val="20"/>
        </w:rPr>
        <w:t>C</w:t>
      </w:r>
      <w:r w:rsidRPr="00C44ED6">
        <w:rPr>
          <w:rFonts w:ascii="Cambria" w:hAnsi="Cambria"/>
          <w:sz w:val="20"/>
          <w:szCs w:val="20"/>
        </w:rPr>
        <w:t>ross – browser Testing, Business Readiness Testing in Production environment.</w:t>
      </w:r>
    </w:p>
    <w:p w:rsidR="00494DF6" w:rsidRPr="00494DF6" w:rsidRDefault="00494DF6" w:rsidP="00494DF6">
      <w:pPr>
        <w:pStyle w:val="ColorfulList-Accent11"/>
        <w:numPr>
          <w:ilvl w:val="0"/>
          <w:numId w:val="2"/>
        </w:numPr>
        <w:rPr>
          <w:rFonts w:ascii="Cambria" w:hAnsi="Cambria"/>
          <w:sz w:val="20"/>
          <w:szCs w:val="20"/>
        </w:rPr>
      </w:pPr>
      <w:r>
        <w:rPr>
          <w:rFonts w:ascii="Cambria" w:hAnsi="Cambria"/>
          <w:sz w:val="20"/>
          <w:szCs w:val="20"/>
        </w:rPr>
        <w:t>Good knowledge of</w:t>
      </w:r>
      <w:r w:rsidRPr="00C44ED6">
        <w:rPr>
          <w:rFonts w:ascii="Cambria" w:hAnsi="Cambria"/>
          <w:sz w:val="20"/>
          <w:szCs w:val="20"/>
        </w:rPr>
        <w:t xml:space="preserve"> Selenium WebDriver with Java as a programming language, </w:t>
      </w:r>
      <w:proofErr w:type="spellStart"/>
      <w:r w:rsidRPr="00C44ED6">
        <w:rPr>
          <w:rFonts w:ascii="Cambria" w:hAnsi="Cambria"/>
          <w:sz w:val="20"/>
          <w:szCs w:val="20"/>
        </w:rPr>
        <w:t>TestNG</w:t>
      </w:r>
      <w:proofErr w:type="spellEnd"/>
      <w:r w:rsidRPr="00C44ED6">
        <w:rPr>
          <w:rFonts w:ascii="Cambria" w:hAnsi="Cambria"/>
          <w:sz w:val="20"/>
          <w:szCs w:val="20"/>
        </w:rPr>
        <w:t>, Data driven, Page Object Model (BDD) frameworks, Grid, Jenkins</w:t>
      </w:r>
      <w:r>
        <w:rPr>
          <w:rFonts w:ascii="Cambria" w:hAnsi="Cambria"/>
          <w:sz w:val="20"/>
          <w:szCs w:val="20"/>
        </w:rPr>
        <w:t>,</w:t>
      </w:r>
      <w:r w:rsidRPr="00891AA9">
        <w:rPr>
          <w:rFonts w:ascii="Cambria" w:hAnsi="Cambria"/>
          <w:sz w:val="20"/>
          <w:szCs w:val="20"/>
        </w:rPr>
        <w:t xml:space="preserve"> GIT, Cucumber, Keyword driven frameworks.</w:t>
      </w:r>
    </w:p>
    <w:p w:rsidR="006703FA" w:rsidRPr="00C44ED6" w:rsidRDefault="00C91007" w:rsidP="006703FA">
      <w:pPr>
        <w:pStyle w:val="ColorfulList-Accent11"/>
        <w:numPr>
          <w:ilvl w:val="0"/>
          <w:numId w:val="2"/>
        </w:numPr>
        <w:rPr>
          <w:rFonts w:ascii="Cambria" w:hAnsi="Cambria"/>
          <w:sz w:val="20"/>
          <w:szCs w:val="20"/>
        </w:rPr>
      </w:pPr>
      <w:r>
        <w:rPr>
          <w:rFonts w:ascii="Cambria" w:hAnsi="Cambria"/>
          <w:sz w:val="20"/>
          <w:szCs w:val="20"/>
        </w:rPr>
        <w:t>Experience</w:t>
      </w:r>
      <w:r w:rsidR="006703FA" w:rsidRPr="00C44ED6">
        <w:rPr>
          <w:rFonts w:ascii="Cambria" w:hAnsi="Cambria"/>
          <w:sz w:val="20"/>
          <w:szCs w:val="20"/>
        </w:rPr>
        <w:t xml:space="preserve"> </w:t>
      </w:r>
      <w:r>
        <w:rPr>
          <w:rFonts w:ascii="Cambria" w:hAnsi="Cambria"/>
          <w:sz w:val="20"/>
          <w:szCs w:val="20"/>
        </w:rPr>
        <w:t>in testing</w:t>
      </w:r>
      <w:r w:rsidR="006703FA" w:rsidRPr="00C44ED6">
        <w:rPr>
          <w:rFonts w:ascii="Cambria" w:hAnsi="Cambria"/>
          <w:sz w:val="20"/>
          <w:szCs w:val="20"/>
        </w:rPr>
        <w:t xml:space="preserve"> Single and Multiple protocols in </w:t>
      </w:r>
      <w:proofErr w:type="spellStart"/>
      <w:r w:rsidR="006703FA" w:rsidRPr="00C44ED6">
        <w:rPr>
          <w:rFonts w:ascii="Cambria" w:hAnsi="Cambria"/>
          <w:sz w:val="20"/>
          <w:szCs w:val="20"/>
        </w:rPr>
        <w:t>LoadrunnerVugen</w:t>
      </w:r>
      <w:proofErr w:type="spellEnd"/>
      <w:r w:rsidR="006703FA" w:rsidRPr="00C44ED6">
        <w:rPr>
          <w:rFonts w:ascii="Cambria" w:hAnsi="Cambria"/>
          <w:sz w:val="20"/>
          <w:szCs w:val="20"/>
        </w:rPr>
        <w:t xml:space="preserve"> like Web Http, Web Services, SAP GUI, SAP protocols and HP performance </w:t>
      </w:r>
      <w:proofErr w:type="spellStart"/>
      <w:r w:rsidR="006703FA" w:rsidRPr="00C44ED6">
        <w:rPr>
          <w:rFonts w:ascii="Cambria" w:hAnsi="Cambria"/>
          <w:sz w:val="20"/>
          <w:szCs w:val="20"/>
        </w:rPr>
        <w:t>center</w:t>
      </w:r>
      <w:proofErr w:type="spellEnd"/>
      <w:r w:rsidR="006703FA" w:rsidRPr="00C44ED6">
        <w:rPr>
          <w:rFonts w:ascii="Cambria" w:hAnsi="Cambria"/>
          <w:sz w:val="20"/>
          <w:szCs w:val="20"/>
        </w:rPr>
        <w:t>.</w:t>
      </w:r>
    </w:p>
    <w:p w:rsidR="0040733E" w:rsidRDefault="0050333B" w:rsidP="004B71A8">
      <w:pPr>
        <w:pStyle w:val="ColorfulList-Accent11"/>
        <w:numPr>
          <w:ilvl w:val="0"/>
          <w:numId w:val="2"/>
        </w:numPr>
        <w:rPr>
          <w:rFonts w:ascii="Cambria" w:hAnsi="Cambria"/>
          <w:sz w:val="20"/>
          <w:szCs w:val="20"/>
        </w:rPr>
      </w:pPr>
      <w:r w:rsidRPr="0040733E">
        <w:rPr>
          <w:rFonts w:ascii="Cambria" w:hAnsi="Cambria"/>
          <w:sz w:val="20"/>
          <w:szCs w:val="20"/>
        </w:rPr>
        <w:t>Experience working with PL/SQL to test ETL data load</w:t>
      </w:r>
      <w:r w:rsidR="009E45A2" w:rsidRPr="0040733E">
        <w:rPr>
          <w:rFonts w:ascii="Cambria" w:hAnsi="Cambria"/>
          <w:sz w:val="20"/>
          <w:szCs w:val="20"/>
        </w:rPr>
        <w:t>s (EIM) and</w:t>
      </w:r>
      <w:r w:rsidR="00CB352E" w:rsidRPr="0040733E">
        <w:rPr>
          <w:rFonts w:ascii="Cambria" w:hAnsi="Cambria"/>
          <w:sz w:val="20"/>
          <w:szCs w:val="20"/>
        </w:rPr>
        <w:t xml:space="preserve"> Application Programming Interfaces API testing - </w:t>
      </w:r>
      <w:r w:rsidR="009E45A2" w:rsidRPr="0040733E">
        <w:rPr>
          <w:rFonts w:ascii="Cambria" w:hAnsi="Cambria"/>
          <w:sz w:val="20"/>
          <w:szCs w:val="20"/>
        </w:rPr>
        <w:t>XML, Soap UI mess</w:t>
      </w:r>
      <w:r w:rsidR="00501E19" w:rsidRPr="0040733E">
        <w:rPr>
          <w:rFonts w:ascii="Cambria" w:hAnsi="Cambria"/>
          <w:sz w:val="20"/>
          <w:szCs w:val="20"/>
        </w:rPr>
        <w:t>a</w:t>
      </w:r>
      <w:r w:rsidR="00CB352E" w:rsidRPr="0040733E">
        <w:rPr>
          <w:rFonts w:ascii="Cambria" w:hAnsi="Cambria"/>
          <w:sz w:val="20"/>
          <w:szCs w:val="20"/>
        </w:rPr>
        <w:t>ges.</w:t>
      </w:r>
    </w:p>
    <w:p w:rsidR="00E97D90" w:rsidRPr="0040733E" w:rsidRDefault="00E97D90" w:rsidP="004B71A8">
      <w:pPr>
        <w:pStyle w:val="ColorfulList-Accent11"/>
        <w:numPr>
          <w:ilvl w:val="0"/>
          <w:numId w:val="2"/>
        </w:numPr>
        <w:rPr>
          <w:rFonts w:ascii="Cambria" w:hAnsi="Cambria"/>
          <w:sz w:val="20"/>
          <w:szCs w:val="20"/>
        </w:rPr>
      </w:pPr>
      <w:r w:rsidRPr="0040733E">
        <w:rPr>
          <w:rFonts w:ascii="Cambria" w:hAnsi="Cambria"/>
          <w:sz w:val="20"/>
          <w:szCs w:val="20"/>
        </w:rPr>
        <w:t>E</w:t>
      </w:r>
      <w:r w:rsidR="006F27BD" w:rsidRPr="0040733E">
        <w:rPr>
          <w:rFonts w:ascii="Cambria" w:hAnsi="Cambria"/>
          <w:sz w:val="20"/>
          <w:szCs w:val="20"/>
        </w:rPr>
        <w:t>xpert in mentoring Team Members and thorough understanding of SDLC.</w:t>
      </w:r>
    </w:p>
    <w:p w:rsidR="00E97D90" w:rsidRPr="00C44ED6" w:rsidRDefault="00E97D90">
      <w:pPr>
        <w:pStyle w:val="ColorfulList-Accent11"/>
        <w:numPr>
          <w:ilvl w:val="0"/>
          <w:numId w:val="2"/>
        </w:numPr>
        <w:rPr>
          <w:rFonts w:ascii="Cambria" w:hAnsi="Cambria"/>
          <w:sz w:val="20"/>
          <w:szCs w:val="20"/>
        </w:rPr>
      </w:pPr>
      <w:r w:rsidRPr="00C44ED6">
        <w:rPr>
          <w:rFonts w:ascii="Cambria" w:hAnsi="Cambria"/>
          <w:sz w:val="20"/>
          <w:szCs w:val="20"/>
        </w:rPr>
        <w:t xml:space="preserve">Exceptional ability to build productive relationships with business users, test teams, development teams and clients across functional and technical disciplines and thus generating accurate and </w:t>
      </w:r>
      <w:proofErr w:type="gramStart"/>
      <w:r w:rsidRPr="00C44ED6">
        <w:rPr>
          <w:rFonts w:ascii="Cambria" w:hAnsi="Cambria"/>
          <w:sz w:val="20"/>
          <w:szCs w:val="20"/>
        </w:rPr>
        <w:t>detailed</w:t>
      </w:r>
      <w:proofErr w:type="gramEnd"/>
      <w:r w:rsidRPr="00C44ED6">
        <w:rPr>
          <w:rFonts w:ascii="Cambria" w:hAnsi="Cambria"/>
          <w:sz w:val="20"/>
          <w:szCs w:val="20"/>
        </w:rPr>
        <w:t xml:space="preserve"> business requirements.</w:t>
      </w:r>
    </w:p>
    <w:p w:rsidR="00E97D90" w:rsidRPr="00C44ED6" w:rsidRDefault="00E97D90" w:rsidP="00116EC2">
      <w:pPr>
        <w:pStyle w:val="ColorfulList-Accent11"/>
        <w:numPr>
          <w:ilvl w:val="0"/>
          <w:numId w:val="2"/>
        </w:numPr>
        <w:rPr>
          <w:rFonts w:ascii="Cambria" w:hAnsi="Cambria"/>
          <w:sz w:val="20"/>
          <w:szCs w:val="20"/>
        </w:rPr>
      </w:pPr>
      <w:r w:rsidRPr="00C44ED6">
        <w:rPr>
          <w:rFonts w:ascii="Cambria" w:hAnsi="Cambria"/>
          <w:sz w:val="20"/>
          <w:szCs w:val="20"/>
        </w:rPr>
        <w:t xml:space="preserve">Strong </w:t>
      </w:r>
      <w:r w:rsidR="006F27BD">
        <w:rPr>
          <w:rFonts w:ascii="Cambria" w:hAnsi="Cambria"/>
          <w:sz w:val="20"/>
          <w:szCs w:val="20"/>
        </w:rPr>
        <w:t>analytical skills</w:t>
      </w:r>
      <w:r w:rsidR="00116EC2" w:rsidRPr="00C44ED6">
        <w:rPr>
          <w:rFonts w:ascii="Cambria" w:hAnsi="Cambria"/>
          <w:sz w:val="20"/>
          <w:szCs w:val="20"/>
        </w:rPr>
        <w:t xml:space="preserve">, </w:t>
      </w:r>
      <w:r w:rsidR="006F27BD">
        <w:rPr>
          <w:rFonts w:ascii="Cambria" w:hAnsi="Cambria"/>
          <w:sz w:val="20"/>
          <w:szCs w:val="20"/>
        </w:rPr>
        <w:t>consulting skills, team player</w:t>
      </w:r>
      <w:r w:rsidR="00116EC2" w:rsidRPr="00C44ED6">
        <w:rPr>
          <w:rFonts w:ascii="Cambria" w:hAnsi="Cambria"/>
          <w:sz w:val="20"/>
          <w:szCs w:val="20"/>
        </w:rPr>
        <w:t xml:space="preserve"> and </w:t>
      </w:r>
      <w:r w:rsidR="006F27BD">
        <w:rPr>
          <w:rFonts w:ascii="Cambria" w:hAnsi="Cambria"/>
          <w:sz w:val="20"/>
          <w:szCs w:val="20"/>
        </w:rPr>
        <w:t>attention to detail.</w:t>
      </w:r>
    </w:p>
    <w:p w:rsidR="00E97D90" w:rsidRPr="004940F8" w:rsidRDefault="00DB06D5">
      <w:pPr>
        <w:pStyle w:val="Title"/>
        <w:rPr>
          <w:b/>
          <w:sz w:val="22"/>
          <w:szCs w:val="22"/>
        </w:rPr>
      </w:pPr>
      <w:r w:rsidRPr="004940F8">
        <w:rPr>
          <w:b/>
          <w:sz w:val="22"/>
          <w:szCs w:val="22"/>
        </w:rPr>
        <w:t xml:space="preserve">TECHNICAL </w:t>
      </w:r>
      <w:r w:rsidR="004222BF" w:rsidRPr="004940F8">
        <w:rPr>
          <w:b/>
          <w:sz w:val="22"/>
          <w:szCs w:val="22"/>
        </w:rPr>
        <w:t>SKILLS</w:t>
      </w:r>
    </w:p>
    <w:tbl>
      <w:tblPr>
        <w:tblStyle w:val="TableGrid"/>
        <w:tblW w:w="9039" w:type="dxa"/>
        <w:tblLook w:val="04A0" w:firstRow="1" w:lastRow="0" w:firstColumn="1" w:lastColumn="0" w:noHBand="0" w:noVBand="1"/>
      </w:tblPr>
      <w:tblGrid>
        <w:gridCol w:w="2518"/>
        <w:gridCol w:w="6521"/>
      </w:tblGrid>
      <w:tr w:rsidR="00805AFD" w:rsidRPr="00C44ED6" w:rsidTr="006B4949">
        <w:tc>
          <w:tcPr>
            <w:tcW w:w="2518" w:type="dxa"/>
          </w:tcPr>
          <w:p w:rsidR="00805AFD" w:rsidRPr="00C44ED6" w:rsidRDefault="00805AFD" w:rsidP="00BD28E3">
            <w:pPr>
              <w:rPr>
                <w:rFonts w:ascii="Cambria" w:hAnsi="Cambria"/>
                <w:b/>
                <w:sz w:val="20"/>
                <w:szCs w:val="20"/>
              </w:rPr>
            </w:pPr>
            <w:r w:rsidRPr="00C44ED6">
              <w:rPr>
                <w:rFonts w:ascii="Cambria" w:hAnsi="Cambria"/>
                <w:b/>
                <w:sz w:val="20"/>
                <w:szCs w:val="20"/>
              </w:rPr>
              <w:t>Software Testing</w:t>
            </w:r>
          </w:p>
        </w:tc>
        <w:tc>
          <w:tcPr>
            <w:tcW w:w="6521" w:type="dxa"/>
          </w:tcPr>
          <w:p w:rsidR="004A07F1" w:rsidRPr="00C44ED6" w:rsidRDefault="004A07F1" w:rsidP="004A07F1">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Creating test plans</w:t>
            </w:r>
            <w:r w:rsidR="004510C8">
              <w:rPr>
                <w:rFonts w:ascii="Cambria" w:hAnsi="Cambria"/>
                <w:sz w:val="20"/>
                <w:szCs w:val="20"/>
              </w:rPr>
              <w:t xml:space="preserve"> and providing inputs to test estimates </w:t>
            </w:r>
          </w:p>
          <w:p w:rsidR="004A07F1" w:rsidRPr="00C44ED6" w:rsidRDefault="004A07F1" w:rsidP="004A07F1">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Creating, organising and executing test cases</w:t>
            </w:r>
            <w:r w:rsidR="004510C8">
              <w:rPr>
                <w:rFonts w:ascii="Cambria" w:hAnsi="Cambria"/>
                <w:sz w:val="20"/>
                <w:szCs w:val="20"/>
              </w:rPr>
              <w:t>. Setting up Test Data</w:t>
            </w:r>
          </w:p>
          <w:p w:rsidR="004A07F1" w:rsidRPr="00C44ED6" w:rsidRDefault="004A07F1" w:rsidP="004A07F1">
            <w:pPr>
              <w:numPr>
                <w:ilvl w:val="0"/>
                <w:numId w:val="17"/>
              </w:numPr>
              <w:suppressAutoHyphens w:val="0"/>
              <w:spacing w:after="0" w:line="240" w:lineRule="auto"/>
              <w:rPr>
                <w:rFonts w:ascii="Cambria" w:hAnsi="Cambria"/>
                <w:sz w:val="20"/>
                <w:szCs w:val="20"/>
              </w:rPr>
            </w:pPr>
            <w:r w:rsidRPr="00C44ED6">
              <w:rPr>
                <w:rFonts w:ascii="Cambria" w:hAnsi="Cambria"/>
                <w:sz w:val="20"/>
                <w:szCs w:val="20"/>
              </w:rPr>
              <w:t>Bug reporting and tracking</w:t>
            </w:r>
          </w:p>
          <w:p w:rsidR="007A3823" w:rsidRPr="00C44ED6" w:rsidRDefault="007A3823" w:rsidP="004A07F1">
            <w:pPr>
              <w:numPr>
                <w:ilvl w:val="0"/>
                <w:numId w:val="17"/>
              </w:numPr>
              <w:suppressAutoHyphens w:val="0"/>
              <w:spacing w:after="0" w:line="240" w:lineRule="auto"/>
              <w:rPr>
                <w:rFonts w:ascii="Cambria" w:hAnsi="Cambria"/>
                <w:sz w:val="20"/>
                <w:szCs w:val="20"/>
              </w:rPr>
            </w:pPr>
            <w:r w:rsidRPr="00C44ED6">
              <w:rPr>
                <w:rFonts w:ascii="Cambria" w:hAnsi="Cambria"/>
                <w:sz w:val="20"/>
                <w:szCs w:val="20"/>
              </w:rPr>
              <w:t>Updating Requirement Traceability Matrix</w:t>
            </w:r>
            <w:r w:rsidR="003A3B97">
              <w:rPr>
                <w:rFonts w:ascii="Cambria" w:hAnsi="Cambria"/>
                <w:sz w:val="20"/>
                <w:szCs w:val="20"/>
              </w:rPr>
              <w:t>, submitting Test Results</w:t>
            </w:r>
          </w:p>
          <w:p w:rsidR="004A07F1" w:rsidRPr="00C44ED6" w:rsidRDefault="004510C8" w:rsidP="004A07F1">
            <w:pPr>
              <w:numPr>
                <w:ilvl w:val="0"/>
                <w:numId w:val="17"/>
              </w:numPr>
              <w:suppressAutoHyphens w:val="0"/>
              <w:spacing w:after="0" w:line="240" w:lineRule="auto"/>
              <w:rPr>
                <w:rFonts w:ascii="Cambria" w:hAnsi="Cambria"/>
                <w:sz w:val="20"/>
                <w:szCs w:val="20"/>
              </w:rPr>
            </w:pPr>
            <w:r>
              <w:rPr>
                <w:rFonts w:ascii="Cambria" w:hAnsi="Cambria"/>
                <w:sz w:val="20"/>
                <w:szCs w:val="20"/>
              </w:rPr>
              <w:t>Participating and contributing to team meetings in meeting deadlines</w:t>
            </w:r>
          </w:p>
          <w:p w:rsidR="00805AFD" w:rsidRPr="00C44ED6" w:rsidRDefault="004A07F1" w:rsidP="004A07F1">
            <w:pPr>
              <w:numPr>
                <w:ilvl w:val="0"/>
                <w:numId w:val="17"/>
              </w:numPr>
              <w:suppressAutoHyphens w:val="0"/>
              <w:spacing w:after="0" w:line="240" w:lineRule="auto"/>
              <w:rPr>
                <w:rFonts w:ascii="Cambria" w:hAnsi="Cambria"/>
                <w:sz w:val="20"/>
                <w:szCs w:val="20"/>
              </w:rPr>
            </w:pPr>
            <w:r w:rsidRPr="00C44ED6">
              <w:rPr>
                <w:rFonts w:ascii="Cambria" w:hAnsi="Cambria"/>
                <w:sz w:val="20"/>
                <w:szCs w:val="20"/>
              </w:rPr>
              <w:t>Testing strategies and types of testing</w:t>
            </w:r>
          </w:p>
          <w:p w:rsidR="004A07F1" w:rsidRPr="00C44ED6" w:rsidRDefault="004A07F1" w:rsidP="004A07F1">
            <w:pPr>
              <w:numPr>
                <w:ilvl w:val="0"/>
                <w:numId w:val="17"/>
              </w:numPr>
              <w:suppressAutoHyphens w:val="0"/>
              <w:spacing w:after="0" w:line="240" w:lineRule="auto"/>
              <w:rPr>
                <w:rFonts w:ascii="Cambria" w:hAnsi="Cambria"/>
                <w:sz w:val="20"/>
                <w:szCs w:val="20"/>
              </w:rPr>
            </w:pPr>
            <w:r w:rsidRPr="00C44ED6">
              <w:rPr>
                <w:rFonts w:ascii="Cambria" w:hAnsi="Cambria"/>
                <w:sz w:val="20"/>
                <w:szCs w:val="20"/>
              </w:rPr>
              <w:t>Agile and Waterfall models</w:t>
            </w:r>
          </w:p>
        </w:tc>
      </w:tr>
      <w:tr w:rsidR="00805AFD" w:rsidRPr="00C44ED6" w:rsidTr="006B4949">
        <w:tc>
          <w:tcPr>
            <w:tcW w:w="2518" w:type="dxa"/>
          </w:tcPr>
          <w:p w:rsidR="00805AFD" w:rsidRPr="00C44ED6" w:rsidRDefault="00805AFD" w:rsidP="00BD28E3">
            <w:pPr>
              <w:rPr>
                <w:rFonts w:ascii="Cambria" w:hAnsi="Cambria"/>
                <w:b/>
                <w:sz w:val="20"/>
                <w:szCs w:val="20"/>
              </w:rPr>
            </w:pPr>
            <w:r w:rsidRPr="00C44ED6">
              <w:rPr>
                <w:rFonts w:ascii="Cambria" w:hAnsi="Cambria"/>
                <w:b/>
                <w:sz w:val="20"/>
                <w:szCs w:val="20"/>
              </w:rPr>
              <w:t>Tools and Technologies</w:t>
            </w:r>
          </w:p>
        </w:tc>
        <w:tc>
          <w:tcPr>
            <w:tcW w:w="6521" w:type="dxa"/>
          </w:tcPr>
          <w:p w:rsidR="00805AFD" w:rsidRPr="00C44ED6" w:rsidRDefault="00805AFD" w:rsidP="004A07F1">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HP Quality Centre, VSTS,</w:t>
            </w:r>
            <w:r w:rsidR="00287562" w:rsidRPr="00C44ED6">
              <w:rPr>
                <w:rFonts w:ascii="Cambria" w:hAnsi="Cambria"/>
                <w:sz w:val="20"/>
                <w:szCs w:val="20"/>
              </w:rPr>
              <w:t xml:space="preserve"> HP</w:t>
            </w:r>
            <w:r w:rsidRPr="00C44ED6">
              <w:rPr>
                <w:rFonts w:ascii="Cambria" w:hAnsi="Cambria"/>
                <w:sz w:val="20"/>
                <w:szCs w:val="20"/>
              </w:rPr>
              <w:t xml:space="preserve"> ALM, </w:t>
            </w:r>
            <w:proofErr w:type="spellStart"/>
            <w:r w:rsidR="00235155" w:rsidRPr="00C44ED6">
              <w:rPr>
                <w:rFonts w:ascii="Cambria" w:hAnsi="Cambria"/>
                <w:sz w:val="20"/>
                <w:szCs w:val="20"/>
              </w:rPr>
              <w:t>Atlas</w:t>
            </w:r>
            <w:r w:rsidR="005327A0" w:rsidRPr="00C44ED6">
              <w:rPr>
                <w:rFonts w:ascii="Cambria" w:hAnsi="Cambria"/>
                <w:sz w:val="20"/>
                <w:szCs w:val="20"/>
              </w:rPr>
              <w:t>s</w:t>
            </w:r>
            <w:r w:rsidR="00235155" w:rsidRPr="00C44ED6">
              <w:rPr>
                <w:rFonts w:ascii="Cambria" w:hAnsi="Cambria"/>
                <w:sz w:val="20"/>
                <w:szCs w:val="20"/>
              </w:rPr>
              <w:t>ian</w:t>
            </w:r>
            <w:r w:rsidRPr="00C44ED6">
              <w:rPr>
                <w:rFonts w:ascii="Cambria" w:hAnsi="Cambria"/>
                <w:sz w:val="20"/>
                <w:szCs w:val="20"/>
              </w:rPr>
              <w:t>Confluence</w:t>
            </w:r>
            <w:proofErr w:type="spellEnd"/>
            <w:r w:rsidR="00D771C0" w:rsidRPr="00C44ED6">
              <w:rPr>
                <w:rFonts w:ascii="Cambria" w:hAnsi="Cambria"/>
                <w:sz w:val="20"/>
                <w:szCs w:val="20"/>
              </w:rPr>
              <w:t xml:space="preserve">, </w:t>
            </w:r>
            <w:r w:rsidR="007871E2">
              <w:rPr>
                <w:rFonts w:ascii="Cambria" w:hAnsi="Cambria"/>
                <w:sz w:val="20"/>
                <w:szCs w:val="20"/>
              </w:rPr>
              <w:t>Jira, Trello</w:t>
            </w:r>
          </w:p>
          <w:p w:rsidR="00805AFD" w:rsidRPr="00C44ED6" w:rsidRDefault="00805AFD" w:rsidP="004A07F1">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Load Runner, HP Performance Centre</w:t>
            </w:r>
          </w:p>
          <w:p w:rsidR="00805AFD" w:rsidRPr="00C44ED6" w:rsidRDefault="00B60B42" w:rsidP="004A07F1">
            <w:pPr>
              <w:numPr>
                <w:ilvl w:val="0"/>
                <w:numId w:val="17"/>
              </w:numPr>
              <w:suppressAutoHyphens w:val="0"/>
              <w:spacing w:before="100" w:beforeAutospacing="1" w:after="0" w:line="240" w:lineRule="auto"/>
              <w:rPr>
                <w:rFonts w:ascii="Cambria" w:hAnsi="Cambria"/>
                <w:sz w:val="20"/>
                <w:szCs w:val="20"/>
              </w:rPr>
            </w:pPr>
            <w:r>
              <w:rPr>
                <w:rFonts w:ascii="Cambria" w:hAnsi="Cambria"/>
                <w:sz w:val="20"/>
                <w:szCs w:val="20"/>
              </w:rPr>
              <w:t xml:space="preserve">SQL, </w:t>
            </w:r>
            <w:r w:rsidR="00AF4BA9" w:rsidRPr="00C44ED6">
              <w:rPr>
                <w:rFonts w:ascii="Cambria" w:hAnsi="Cambria"/>
                <w:sz w:val="20"/>
                <w:szCs w:val="20"/>
              </w:rPr>
              <w:t>PL/</w:t>
            </w:r>
            <w:r w:rsidR="00805AFD" w:rsidRPr="00C44ED6">
              <w:rPr>
                <w:rFonts w:ascii="Cambria" w:hAnsi="Cambria"/>
                <w:sz w:val="20"/>
                <w:szCs w:val="20"/>
              </w:rPr>
              <w:t>SQL, OS,</w:t>
            </w:r>
            <w:r w:rsidR="009D6B33" w:rsidRPr="00C44ED6">
              <w:rPr>
                <w:rFonts w:ascii="Cambria" w:hAnsi="Cambria"/>
                <w:sz w:val="20"/>
                <w:szCs w:val="20"/>
              </w:rPr>
              <w:t xml:space="preserve"> C, C++, Win SCP,</w:t>
            </w:r>
            <w:r w:rsidR="004B57C5" w:rsidRPr="00C44ED6">
              <w:rPr>
                <w:rFonts w:ascii="Cambria" w:hAnsi="Cambria"/>
                <w:sz w:val="20"/>
                <w:szCs w:val="20"/>
              </w:rPr>
              <w:t xml:space="preserve"> EIM loads(ETL Testing)</w:t>
            </w:r>
          </w:p>
          <w:p w:rsidR="00805AFD" w:rsidRPr="00C44ED6" w:rsidRDefault="00805AFD" w:rsidP="004A07F1">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Web Ser</w:t>
            </w:r>
            <w:r w:rsidR="00D771C0" w:rsidRPr="00C44ED6">
              <w:rPr>
                <w:rFonts w:ascii="Cambria" w:hAnsi="Cambria"/>
                <w:sz w:val="20"/>
                <w:szCs w:val="20"/>
              </w:rPr>
              <w:t>vices – XML, Soap</w:t>
            </w:r>
            <w:r w:rsidRPr="00C44ED6">
              <w:rPr>
                <w:rFonts w:ascii="Cambria" w:hAnsi="Cambria"/>
                <w:sz w:val="20"/>
                <w:szCs w:val="20"/>
              </w:rPr>
              <w:t xml:space="preserve"> UI</w:t>
            </w:r>
            <w:r w:rsidR="00B36655" w:rsidRPr="00C44ED6">
              <w:rPr>
                <w:rFonts w:ascii="Cambria" w:hAnsi="Cambria"/>
                <w:sz w:val="20"/>
                <w:szCs w:val="20"/>
              </w:rPr>
              <w:t xml:space="preserve">, </w:t>
            </w:r>
            <w:proofErr w:type="spellStart"/>
            <w:r w:rsidR="00B36655" w:rsidRPr="00C44ED6">
              <w:rPr>
                <w:rFonts w:ascii="Cambria" w:hAnsi="Cambria"/>
                <w:sz w:val="20"/>
                <w:szCs w:val="20"/>
              </w:rPr>
              <w:t>Rfhutil</w:t>
            </w:r>
            <w:proofErr w:type="spellEnd"/>
            <w:r w:rsidR="00B36655" w:rsidRPr="00C44ED6">
              <w:rPr>
                <w:rFonts w:ascii="Cambria" w:hAnsi="Cambria"/>
                <w:sz w:val="20"/>
                <w:szCs w:val="20"/>
              </w:rPr>
              <w:t xml:space="preserve"> tool</w:t>
            </w:r>
          </w:p>
          <w:p w:rsidR="004A07F1" w:rsidRPr="00C44ED6" w:rsidRDefault="004B57C5" w:rsidP="004B57C5">
            <w:pPr>
              <w:numPr>
                <w:ilvl w:val="0"/>
                <w:numId w:val="17"/>
              </w:numPr>
              <w:suppressAutoHyphens w:val="0"/>
              <w:spacing w:before="100" w:beforeAutospacing="1" w:after="0" w:line="240" w:lineRule="auto"/>
              <w:rPr>
                <w:rFonts w:ascii="Cambria" w:hAnsi="Cambria"/>
                <w:sz w:val="20"/>
                <w:szCs w:val="20"/>
              </w:rPr>
            </w:pPr>
            <w:r w:rsidRPr="00C44ED6">
              <w:rPr>
                <w:rFonts w:ascii="Cambria" w:hAnsi="Cambria"/>
                <w:sz w:val="20"/>
                <w:szCs w:val="20"/>
              </w:rPr>
              <w:t xml:space="preserve">CMS - </w:t>
            </w:r>
            <w:proofErr w:type="spellStart"/>
            <w:r w:rsidR="004A07F1" w:rsidRPr="00C44ED6">
              <w:rPr>
                <w:rFonts w:ascii="Cambria" w:hAnsi="Cambria"/>
                <w:sz w:val="20"/>
                <w:szCs w:val="20"/>
              </w:rPr>
              <w:t>iMIS</w:t>
            </w:r>
            <w:proofErr w:type="spellEnd"/>
            <w:r w:rsidR="004A07F1" w:rsidRPr="00C44ED6">
              <w:rPr>
                <w:rFonts w:ascii="Cambria" w:hAnsi="Cambria"/>
                <w:sz w:val="20"/>
                <w:szCs w:val="20"/>
              </w:rPr>
              <w:t xml:space="preserve">, </w:t>
            </w:r>
            <w:proofErr w:type="spellStart"/>
            <w:r w:rsidR="004A07F1" w:rsidRPr="00C44ED6">
              <w:rPr>
                <w:rFonts w:ascii="Cambria" w:hAnsi="Cambria"/>
                <w:sz w:val="20"/>
                <w:szCs w:val="20"/>
              </w:rPr>
              <w:t>Kentico</w:t>
            </w:r>
            <w:proofErr w:type="spellEnd"/>
            <w:r w:rsidR="004A07F1" w:rsidRPr="00C44ED6">
              <w:rPr>
                <w:rFonts w:ascii="Cambria" w:hAnsi="Cambria"/>
                <w:sz w:val="20"/>
                <w:szCs w:val="20"/>
              </w:rPr>
              <w:t>, Umbraco</w:t>
            </w:r>
            <w:r w:rsidRPr="00C44ED6">
              <w:rPr>
                <w:rFonts w:ascii="Cambria" w:hAnsi="Cambria"/>
                <w:sz w:val="20"/>
                <w:szCs w:val="20"/>
              </w:rPr>
              <w:t>,</w:t>
            </w:r>
            <w:r w:rsidR="006A5730">
              <w:rPr>
                <w:rFonts w:ascii="Cambria" w:hAnsi="Cambria"/>
                <w:sz w:val="20"/>
                <w:szCs w:val="20"/>
              </w:rPr>
              <w:t xml:space="preserve"> </w:t>
            </w:r>
            <w:proofErr w:type="spellStart"/>
            <w:r w:rsidR="00216E07">
              <w:rPr>
                <w:rFonts w:ascii="Cambria" w:hAnsi="Cambria"/>
                <w:sz w:val="20"/>
                <w:szCs w:val="20"/>
              </w:rPr>
              <w:t>Sitecore</w:t>
            </w:r>
            <w:proofErr w:type="spellEnd"/>
            <w:r w:rsidR="00216E07">
              <w:rPr>
                <w:rFonts w:ascii="Cambria" w:hAnsi="Cambria"/>
                <w:sz w:val="20"/>
                <w:szCs w:val="20"/>
              </w:rPr>
              <w:t>,</w:t>
            </w:r>
            <w:r w:rsidRPr="00C44ED6">
              <w:rPr>
                <w:rFonts w:ascii="Cambria" w:hAnsi="Cambria"/>
                <w:sz w:val="20"/>
                <w:szCs w:val="20"/>
              </w:rPr>
              <w:t xml:space="preserve"> .Net , Siebel CRM Applications</w:t>
            </w:r>
          </w:p>
        </w:tc>
      </w:tr>
      <w:tr w:rsidR="00805AFD" w:rsidRPr="00C44ED6" w:rsidTr="006B4949">
        <w:tc>
          <w:tcPr>
            <w:tcW w:w="2518" w:type="dxa"/>
          </w:tcPr>
          <w:p w:rsidR="00805AFD" w:rsidRPr="00C44ED6" w:rsidRDefault="00805AFD" w:rsidP="00BD28E3">
            <w:pPr>
              <w:rPr>
                <w:rFonts w:ascii="Cambria" w:hAnsi="Cambria"/>
                <w:b/>
                <w:sz w:val="20"/>
                <w:szCs w:val="20"/>
              </w:rPr>
            </w:pPr>
            <w:r w:rsidRPr="00C44ED6">
              <w:rPr>
                <w:rFonts w:ascii="Cambria" w:hAnsi="Cambria"/>
                <w:b/>
                <w:sz w:val="20"/>
                <w:szCs w:val="20"/>
              </w:rPr>
              <w:t>Databases</w:t>
            </w:r>
          </w:p>
        </w:tc>
        <w:tc>
          <w:tcPr>
            <w:tcW w:w="6521" w:type="dxa"/>
          </w:tcPr>
          <w:p w:rsidR="00805AFD" w:rsidRPr="0081719A" w:rsidRDefault="0081719A" w:rsidP="0081719A">
            <w:pPr>
              <w:suppressAutoHyphens w:val="0"/>
              <w:spacing w:before="100" w:beforeAutospacing="1" w:after="0" w:line="240" w:lineRule="auto"/>
              <w:rPr>
                <w:rFonts w:ascii="Cambria" w:hAnsi="Cambria"/>
                <w:sz w:val="20"/>
                <w:szCs w:val="20"/>
              </w:rPr>
            </w:pPr>
            <w:r>
              <w:rPr>
                <w:rFonts w:ascii="Cambria" w:hAnsi="Cambria"/>
                <w:sz w:val="20"/>
                <w:szCs w:val="20"/>
              </w:rPr>
              <w:t>Oracle</w:t>
            </w:r>
          </w:p>
        </w:tc>
      </w:tr>
      <w:tr w:rsidR="00805AFD" w:rsidRPr="00C44ED6" w:rsidTr="006B4949">
        <w:tc>
          <w:tcPr>
            <w:tcW w:w="2518" w:type="dxa"/>
          </w:tcPr>
          <w:p w:rsidR="00805AFD" w:rsidRPr="00C44ED6" w:rsidRDefault="00805AFD" w:rsidP="00BD28E3">
            <w:pPr>
              <w:rPr>
                <w:rFonts w:ascii="Cambria" w:hAnsi="Cambria"/>
                <w:b/>
                <w:sz w:val="20"/>
                <w:szCs w:val="20"/>
              </w:rPr>
            </w:pPr>
            <w:r w:rsidRPr="00C44ED6">
              <w:rPr>
                <w:rFonts w:ascii="Cambria" w:hAnsi="Cambria"/>
                <w:b/>
                <w:sz w:val="20"/>
                <w:szCs w:val="20"/>
              </w:rPr>
              <w:t>Domain Knowledge</w:t>
            </w:r>
          </w:p>
        </w:tc>
        <w:tc>
          <w:tcPr>
            <w:tcW w:w="6521" w:type="dxa"/>
          </w:tcPr>
          <w:p w:rsidR="00805AFD" w:rsidRPr="0081719A" w:rsidRDefault="00805AFD" w:rsidP="0081719A">
            <w:pPr>
              <w:suppressAutoHyphens w:val="0"/>
              <w:spacing w:before="100" w:beforeAutospacing="1" w:after="0" w:line="240" w:lineRule="auto"/>
              <w:rPr>
                <w:rFonts w:ascii="Cambria" w:hAnsi="Cambria"/>
                <w:sz w:val="20"/>
                <w:szCs w:val="20"/>
              </w:rPr>
            </w:pPr>
            <w:r w:rsidRPr="0081719A">
              <w:rPr>
                <w:rFonts w:ascii="Cambria" w:hAnsi="Cambria"/>
                <w:sz w:val="20"/>
                <w:szCs w:val="20"/>
              </w:rPr>
              <w:t>Pharmaceuticals</w:t>
            </w:r>
            <w:r w:rsidR="00B60B42" w:rsidRPr="0081719A">
              <w:rPr>
                <w:rFonts w:ascii="Cambria" w:hAnsi="Cambria"/>
                <w:sz w:val="20"/>
                <w:szCs w:val="20"/>
              </w:rPr>
              <w:t xml:space="preserve">, </w:t>
            </w:r>
            <w:r w:rsidRPr="0081719A">
              <w:rPr>
                <w:rFonts w:ascii="Cambria" w:hAnsi="Cambria"/>
                <w:sz w:val="20"/>
                <w:szCs w:val="20"/>
              </w:rPr>
              <w:t>Medical</w:t>
            </w:r>
            <w:r w:rsidR="00B60B42" w:rsidRPr="0081719A">
              <w:rPr>
                <w:rFonts w:ascii="Cambria" w:hAnsi="Cambria"/>
                <w:sz w:val="20"/>
                <w:szCs w:val="20"/>
              </w:rPr>
              <w:t xml:space="preserve">, </w:t>
            </w:r>
            <w:r w:rsidRPr="0081719A">
              <w:rPr>
                <w:rFonts w:ascii="Cambria" w:hAnsi="Cambria"/>
                <w:sz w:val="20"/>
                <w:szCs w:val="20"/>
              </w:rPr>
              <w:t>Retail</w:t>
            </w:r>
            <w:r w:rsidR="004E0F52">
              <w:rPr>
                <w:rFonts w:ascii="Cambria" w:hAnsi="Cambria"/>
                <w:sz w:val="20"/>
                <w:szCs w:val="20"/>
              </w:rPr>
              <w:t>, Marketing &amp; Advertising</w:t>
            </w:r>
            <w:r w:rsidR="000D7042">
              <w:rPr>
                <w:rFonts w:ascii="Cambria" w:hAnsi="Cambria"/>
                <w:sz w:val="20"/>
                <w:szCs w:val="20"/>
              </w:rPr>
              <w:t>, Telecommunications</w:t>
            </w:r>
            <w:r w:rsidR="00D22990">
              <w:rPr>
                <w:rFonts w:ascii="Cambria" w:hAnsi="Cambria"/>
                <w:sz w:val="20"/>
                <w:szCs w:val="20"/>
              </w:rPr>
              <w:t>(Telephony Testing)</w:t>
            </w:r>
          </w:p>
        </w:tc>
      </w:tr>
    </w:tbl>
    <w:p w:rsidR="00B60B42" w:rsidRDefault="00B60B42" w:rsidP="00805AFD">
      <w:pPr>
        <w:pStyle w:val="Title"/>
        <w:rPr>
          <w:b/>
          <w:sz w:val="22"/>
          <w:szCs w:val="22"/>
        </w:rPr>
      </w:pPr>
    </w:p>
    <w:p w:rsidR="00805AFD" w:rsidRPr="004940F8" w:rsidRDefault="00805AFD" w:rsidP="00805AFD">
      <w:pPr>
        <w:pStyle w:val="Title"/>
        <w:rPr>
          <w:sz w:val="22"/>
          <w:szCs w:val="22"/>
        </w:rPr>
      </w:pPr>
      <w:r w:rsidRPr="004940F8">
        <w:rPr>
          <w:b/>
          <w:sz w:val="22"/>
          <w:szCs w:val="22"/>
        </w:rPr>
        <w:t>E</w:t>
      </w:r>
      <w:r w:rsidR="00045272" w:rsidRPr="004940F8">
        <w:rPr>
          <w:b/>
          <w:sz w:val="22"/>
          <w:szCs w:val="22"/>
        </w:rPr>
        <w:t>DUCATION</w:t>
      </w:r>
    </w:p>
    <w:p w:rsidR="00805AFD" w:rsidRDefault="00805AFD" w:rsidP="007A3823">
      <w:pPr>
        <w:contextualSpacing/>
        <w:rPr>
          <w:rFonts w:ascii="Cambria" w:hAnsi="Cambria"/>
          <w:sz w:val="20"/>
          <w:szCs w:val="20"/>
        </w:rPr>
      </w:pPr>
      <w:r w:rsidRPr="00C44ED6">
        <w:rPr>
          <w:rFonts w:ascii="Cambria" w:hAnsi="Cambria"/>
          <w:b/>
          <w:sz w:val="20"/>
          <w:szCs w:val="20"/>
        </w:rPr>
        <w:t xml:space="preserve">Bachelor degree in Bio- Technology </w:t>
      </w:r>
      <w:r w:rsidRPr="00C44ED6">
        <w:rPr>
          <w:rFonts w:ascii="Cambria" w:hAnsi="Cambria"/>
          <w:sz w:val="20"/>
          <w:szCs w:val="20"/>
        </w:rPr>
        <w:t xml:space="preserve">from </w:t>
      </w:r>
      <w:proofErr w:type="spellStart"/>
      <w:r w:rsidRPr="00C44ED6">
        <w:rPr>
          <w:rFonts w:ascii="Cambria" w:hAnsi="Cambria"/>
          <w:sz w:val="20"/>
          <w:szCs w:val="20"/>
        </w:rPr>
        <w:t>SreeVidyanikethan</w:t>
      </w:r>
      <w:proofErr w:type="spellEnd"/>
      <w:r w:rsidRPr="00C44ED6">
        <w:rPr>
          <w:rFonts w:ascii="Cambria" w:hAnsi="Cambria"/>
          <w:sz w:val="20"/>
          <w:szCs w:val="20"/>
        </w:rPr>
        <w:t xml:space="preserve"> Engineering College – </w:t>
      </w:r>
      <w:proofErr w:type="spellStart"/>
      <w:r w:rsidRPr="00C44ED6">
        <w:rPr>
          <w:rFonts w:ascii="Cambria" w:hAnsi="Cambria"/>
          <w:sz w:val="20"/>
          <w:szCs w:val="20"/>
        </w:rPr>
        <w:t>Tirupathi</w:t>
      </w:r>
      <w:proofErr w:type="spellEnd"/>
      <w:r w:rsidRPr="00C44ED6">
        <w:rPr>
          <w:rFonts w:ascii="Cambria" w:hAnsi="Cambria"/>
          <w:sz w:val="20"/>
          <w:szCs w:val="20"/>
        </w:rPr>
        <w:t>, Andhra Pradesh, India. Secured an aggregate of 81.3%.</w:t>
      </w:r>
    </w:p>
    <w:p w:rsidR="00A6544E" w:rsidRDefault="00A6544E" w:rsidP="007A3823">
      <w:pPr>
        <w:contextualSpacing/>
        <w:rPr>
          <w:rFonts w:ascii="Cambria" w:hAnsi="Cambria"/>
          <w:sz w:val="20"/>
          <w:szCs w:val="20"/>
        </w:rPr>
      </w:pPr>
    </w:p>
    <w:p w:rsidR="00A6544E" w:rsidRDefault="00A6544E" w:rsidP="007A3823">
      <w:pPr>
        <w:contextualSpacing/>
        <w:rPr>
          <w:rFonts w:ascii="Cambria" w:hAnsi="Cambria"/>
          <w:sz w:val="20"/>
          <w:szCs w:val="20"/>
        </w:rPr>
      </w:pPr>
    </w:p>
    <w:p w:rsidR="00A6544E" w:rsidRDefault="00A6544E" w:rsidP="007A3823">
      <w:pPr>
        <w:contextualSpacing/>
        <w:rPr>
          <w:rFonts w:ascii="Cambria" w:hAnsi="Cambria"/>
          <w:sz w:val="20"/>
          <w:szCs w:val="20"/>
        </w:rPr>
      </w:pPr>
    </w:p>
    <w:p w:rsidR="006A5203" w:rsidRPr="004940F8" w:rsidRDefault="00627ACC" w:rsidP="006A5203">
      <w:pPr>
        <w:pStyle w:val="Title"/>
        <w:rPr>
          <w:b/>
          <w:sz w:val="22"/>
          <w:szCs w:val="22"/>
        </w:rPr>
      </w:pPr>
      <w:r>
        <w:rPr>
          <w:b/>
          <w:sz w:val="22"/>
          <w:szCs w:val="22"/>
        </w:rPr>
        <w:lastRenderedPageBreak/>
        <w:t>PREVOIUS PROJECT HIS</w:t>
      </w:r>
      <w:r w:rsidR="006A5203" w:rsidRPr="004940F8">
        <w:rPr>
          <w:b/>
          <w:sz w:val="22"/>
          <w:szCs w:val="22"/>
        </w:rPr>
        <w:t>TORY</w:t>
      </w:r>
    </w:p>
    <w:p w:rsidR="00627ACC" w:rsidRDefault="00627ACC" w:rsidP="00261FD4">
      <w:pPr>
        <w:tabs>
          <w:tab w:val="left" w:pos="720"/>
          <w:tab w:val="left" w:pos="1440"/>
          <w:tab w:val="left" w:pos="2160"/>
          <w:tab w:val="left" w:pos="2880"/>
          <w:tab w:val="left" w:pos="3600"/>
          <w:tab w:val="left" w:pos="4320"/>
          <w:tab w:val="left" w:pos="5040"/>
        </w:tabs>
        <w:contextualSpacing/>
        <w:rPr>
          <w:rFonts w:ascii="Cambria" w:hAnsi="Cambria"/>
          <w:sz w:val="20"/>
          <w:szCs w:val="20"/>
        </w:rPr>
      </w:pPr>
      <w:r>
        <w:rPr>
          <w:rFonts w:ascii="Cambria" w:hAnsi="Cambria"/>
          <w:sz w:val="20"/>
          <w:szCs w:val="20"/>
        </w:rPr>
        <w:t xml:space="preserve">Aug 2018 – </w:t>
      </w:r>
      <w:r w:rsidR="00320B95">
        <w:rPr>
          <w:rFonts w:ascii="Cambria" w:hAnsi="Cambria"/>
          <w:sz w:val="20"/>
          <w:szCs w:val="20"/>
        </w:rPr>
        <w:t>Feb</w:t>
      </w:r>
      <w:r>
        <w:rPr>
          <w:rFonts w:ascii="Cambria" w:hAnsi="Cambria"/>
          <w:sz w:val="20"/>
          <w:szCs w:val="20"/>
        </w:rPr>
        <w:t xml:space="preserve"> 2018</w:t>
      </w:r>
      <w:r>
        <w:rPr>
          <w:rFonts w:ascii="Cambria" w:hAnsi="Cambria"/>
          <w:sz w:val="20"/>
          <w:szCs w:val="20"/>
        </w:rPr>
        <w:tab/>
      </w:r>
      <w:r w:rsidR="00C51CB5">
        <w:rPr>
          <w:rFonts w:ascii="Cambria" w:hAnsi="Cambria"/>
          <w:sz w:val="20"/>
          <w:szCs w:val="20"/>
        </w:rPr>
        <w:t xml:space="preserve"> </w:t>
      </w:r>
      <w:r w:rsidR="00CA619F">
        <w:rPr>
          <w:rFonts w:ascii="Cambria" w:hAnsi="Cambria"/>
          <w:sz w:val="20"/>
          <w:szCs w:val="20"/>
        </w:rPr>
        <w:t>Test Analyst</w:t>
      </w:r>
      <w:r w:rsidR="00CA619F">
        <w:rPr>
          <w:rFonts w:ascii="Cambria" w:hAnsi="Cambria"/>
          <w:sz w:val="20"/>
          <w:szCs w:val="20"/>
        </w:rPr>
        <w:tab/>
      </w:r>
      <w:r w:rsidR="00CA619F">
        <w:rPr>
          <w:rFonts w:ascii="Cambria" w:hAnsi="Cambria"/>
          <w:sz w:val="20"/>
          <w:szCs w:val="20"/>
        </w:rPr>
        <w:tab/>
      </w:r>
      <w:r w:rsidR="00CA619F">
        <w:rPr>
          <w:rFonts w:ascii="Cambria" w:hAnsi="Cambria"/>
          <w:sz w:val="20"/>
          <w:szCs w:val="20"/>
        </w:rPr>
        <w:tab/>
      </w:r>
      <w:r w:rsidR="00CA619F">
        <w:rPr>
          <w:rFonts w:ascii="Cambria" w:hAnsi="Cambria"/>
          <w:sz w:val="20"/>
          <w:szCs w:val="20"/>
        </w:rPr>
        <w:tab/>
      </w:r>
      <w:r w:rsidR="00C51CB5">
        <w:rPr>
          <w:rFonts w:ascii="Cambria" w:hAnsi="Cambria"/>
          <w:sz w:val="20"/>
          <w:szCs w:val="20"/>
        </w:rPr>
        <w:t xml:space="preserve"> Manningham </w:t>
      </w:r>
      <w:r>
        <w:rPr>
          <w:rFonts w:ascii="Cambria" w:hAnsi="Cambria"/>
          <w:sz w:val="20"/>
          <w:szCs w:val="20"/>
        </w:rPr>
        <w:t>City Council</w:t>
      </w:r>
      <w:r w:rsidR="00C91007">
        <w:rPr>
          <w:rFonts w:ascii="Cambria" w:hAnsi="Cambria"/>
          <w:sz w:val="20"/>
          <w:szCs w:val="20"/>
        </w:rPr>
        <w:t>, Melbourne</w:t>
      </w:r>
    </w:p>
    <w:p w:rsidR="00627ACC" w:rsidRDefault="00C51CB5" w:rsidP="00261FD4">
      <w:pPr>
        <w:tabs>
          <w:tab w:val="left" w:pos="720"/>
          <w:tab w:val="left" w:pos="1440"/>
          <w:tab w:val="left" w:pos="2160"/>
          <w:tab w:val="left" w:pos="2880"/>
          <w:tab w:val="left" w:pos="3600"/>
          <w:tab w:val="left" w:pos="4320"/>
          <w:tab w:val="left" w:pos="5040"/>
        </w:tabs>
        <w:contextualSpacing/>
        <w:rPr>
          <w:rFonts w:ascii="Cambria" w:hAnsi="Cambria"/>
          <w:sz w:val="20"/>
          <w:szCs w:val="20"/>
        </w:rPr>
      </w:pPr>
      <w:r>
        <w:rPr>
          <w:rFonts w:ascii="Cambria" w:hAnsi="Cambria"/>
          <w:sz w:val="20"/>
          <w:szCs w:val="20"/>
        </w:rPr>
        <w:t>Jul 2018 –Jul 2018</w:t>
      </w:r>
      <w:r>
        <w:rPr>
          <w:rFonts w:ascii="Cambria" w:hAnsi="Cambria"/>
          <w:sz w:val="20"/>
          <w:szCs w:val="20"/>
        </w:rPr>
        <w:tab/>
      </w:r>
      <w:r w:rsidR="00627ACC">
        <w:rPr>
          <w:rFonts w:ascii="Cambria" w:hAnsi="Cambria"/>
          <w:sz w:val="20"/>
          <w:szCs w:val="20"/>
        </w:rPr>
        <w:t xml:space="preserve"> Test Analy</w:t>
      </w:r>
      <w:r w:rsidR="00CA619F">
        <w:rPr>
          <w:rFonts w:ascii="Cambria" w:hAnsi="Cambria"/>
          <w:sz w:val="20"/>
          <w:szCs w:val="20"/>
        </w:rPr>
        <w:t>st</w:t>
      </w:r>
      <w:r w:rsidR="00CA619F">
        <w:rPr>
          <w:rFonts w:ascii="Cambria" w:hAnsi="Cambria"/>
          <w:sz w:val="20"/>
          <w:szCs w:val="20"/>
        </w:rPr>
        <w:tab/>
      </w:r>
      <w:r w:rsidR="00CA619F">
        <w:rPr>
          <w:rFonts w:ascii="Cambria" w:hAnsi="Cambria"/>
          <w:sz w:val="20"/>
          <w:szCs w:val="20"/>
        </w:rPr>
        <w:tab/>
      </w:r>
      <w:r w:rsidR="00CA619F">
        <w:rPr>
          <w:rFonts w:ascii="Cambria" w:hAnsi="Cambria"/>
          <w:sz w:val="20"/>
          <w:szCs w:val="20"/>
        </w:rPr>
        <w:tab/>
      </w:r>
      <w:r w:rsidR="00CA619F">
        <w:rPr>
          <w:rFonts w:ascii="Cambria" w:hAnsi="Cambria"/>
          <w:sz w:val="20"/>
          <w:szCs w:val="20"/>
        </w:rPr>
        <w:tab/>
        <w:t xml:space="preserve"> Loud &amp; Clear, </w:t>
      </w:r>
      <w:r w:rsidR="00627ACC">
        <w:rPr>
          <w:rFonts w:ascii="Cambria" w:hAnsi="Cambria"/>
          <w:sz w:val="20"/>
          <w:szCs w:val="20"/>
        </w:rPr>
        <w:t>Melbourne</w:t>
      </w:r>
      <w:r w:rsidR="00627ACC">
        <w:rPr>
          <w:rFonts w:ascii="Cambria" w:hAnsi="Cambria"/>
          <w:sz w:val="20"/>
          <w:szCs w:val="20"/>
        </w:rPr>
        <w:tab/>
      </w:r>
    </w:p>
    <w:p w:rsidR="009A3081" w:rsidRDefault="009A3081" w:rsidP="00261FD4">
      <w:pPr>
        <w:tabs>
          <w:tab w:val="left" w:pos="720"/>
          <w:tab w:val="left" w:pos="1440"/>
          <w:tab w:val="left" w:pos="2160"/>
          <w:tab w:val="left" w:pos="2880"/>
          <w:tab w:val="left" w:pos="3600"/>
          <w:tab w:val="left" w:pos="4320"/>
          <w:tab w:val="left" w:pos="5040"/>
        </w:tabs>
        <w:contextualSpacing/>
        <w:rPr>
          <w:rFonts w:ascii="Cambria" w:hAnsi="Cambria"/>
          <w:sz w:val="20"/>
          <w:szCs w:val="20"/>
        </w:rPr>
      </w:pPr>
      <w:r>
        <w:rPr>
          <w:rFonts w:ascii="Cambria" w:hAnsi="Cambria"/>
          <w:sz w:val="20"/>
          <w:szCs w:val="20"/>
        </w:rPr>
        <w:t xml:space="preserve">Apr 2018 – </w:t>
      </w:r>
      <w:r w:rsidR="00627ACC">
        <w:rPr>
          <w:rFonts w:ascii="Cambria" w:hAnsi="Cambria"/>
          <w:sz w:val="20"/>
          <w:szCs w:val="20"/>
        </w:rPr>
        <w:t>Jun 2018</w:t>
      </w:r>
      <w:r w:rsidR="00C51CB5">
        <w:rPr>
          <w:rFonts w:ascii="Cambria" w:hAnsi="Cambria"/>
          <w:sz w:val="20"/>
          <w:szCs w:val="20"/>
        </w:rPr>
        <w:tab/>
        <w:t xml:space="preserve"> </w:t>
      </w:r>
      <w:r>
        <w:rPr>
          <w:rFonts w:ascii="Cambria" w:hAnsi="Cambria"/>
          <w:sz w:val="20"/>
          <w:szCs w:val="20"/>
        </w:rPr>
        <w:t>Freelance Tester</w:t>
      </w:r>
      <w:r>
        <w:rPr>
          <w:rFonts w:ascii="Cambria" w:hAnsi="Cambria"/>
          <w:sz w:val="20"/>
          <w:szCs w:val="20"/>
        </w:rPr>
        <w:tab/>
      </w:r>
      <w:r>
        <w:rPr>
          <w:rFonts w:ascii="Cambria" w:hAnsi="Cambria"/>
          <w:sz w:val="20"/>
          <w:szCs w:val="20"/>
        </w:rPr>
        <w:tab/>
      </w:r>
      <w:r>
        <w:rPr>
          <w:rFonts w:ascii="Cambria" w:hAnsi="Cambria"/>
          <w:sz w:val="20"/>
          <w:szCs w:val="20"/>
        </w:rPr>
        <w:tab/>
        <w:t>Bug</w:t>
      </w:r>
      <w:r w:rsidR="00320B95">
        <w:rPr>
          <w:rFonts w:ascii="Cambria" w:hAnsi="Cambria"/>
          <w:sz w:val="20"/>
          <w:szCs w:val="20"/>
        </w:rPr>
        <w:t xml:space="preserve"> </w:t>
      </w:r>
      <w:r>
        <w:rPr>
          <w:rFonts w:ascii="Cambria" w:hAnsi="Cambria"/>
          <w:sz w:val="20"/>
          <w:szCs w:val="20"/>
        </w:rPr>
        <w:t>finders</w:t>
      </w:r>
      <w:r w:rsidR="00C6731B">
        <w:rPr>
          <w:rFonts w:ascii="Cambria" w:hAnsi="Cambria"/>
          <w:sz w:val="20"/>
          <w:szCs w:val="20"/>
        </w:rPr>
        <w:t>, Melbourne</w:t>
      </w:r>
    </w:p>
    <w:p w:rsidR="00C800FF" w:rsidRDefault="00C800FF" w:rsidP="00261FD4">
      <w:pPr>
        <w:tabs>
          <w:tab w:val="left" w:pos="720"/>
          <w:tab w:val="left" w:pos="1440"/>
          <w:tab w:val="left" w:pos="2160"/>
          <w:tab w:val="left" w:pos="2880"/>
          <w:tab w:val="left" w:pos="3600"/>
          <w:tab w:val="left" w:pos="4320"/>
          <w:tab w:val="left" w:pos="5040"/>
        </w:tabs>
        <w:contextualSpacing/>
        <w:rPr>
          <w:rFonts w:ascii="Cambria" w:hAnsi="Cambria"/>
          <w:sz w:val="20"/>
          <w:szCs w:val="20"/>
        </w:rPr>
      </w:pPr>
      <w:r>
        <w:rPr>
          <w:rFonts w:ascii="Cambria" w:hAnsi="Cambria"/>
          <w:sz w:val="20"/>
          <w:szCs w:val="20"/>
        </w:rPr>
        <w:t>Feb 2018 – Mar 2018</w:t>
      </w:r>
      <w:r>
        <w:rPr>
          <w:rFonts w:ascii="Cambria" w:hAnsi="Cambria"/>
          <w:sz w:val="20"/>
          <w:szCs w:val="20"/>
        </w:rPr>
        <w:tab/>
      </w:r>
      <w:r w:rsidR="00C51CB5">
        <w:rPr>
          <w:rFonts w:ascii="Cambria" w:hAnsi="Cambria"/>
          <w:sz w:val="20"/>
          <w:szCs w:val="20"/>
        </w:rPr>
        <w:t xml:space="preserve"> </w:t>
      </w:r>
      <w:r>
        <w:rPr>
          <w:rFonts w:ascii="Cambria" w:hAnsi="Cambria"/>
          <w:sz w:val="20"/>
          <w:szCs w:val="20"/>
        </w:rPr>
        <w:t>Test Analy</w:t>
      </w:r>
      <w:r w:rsidR="008176E4">
        <w:rPr>
          <w:rFonts w:ascii="Cambria" w:hAnsi="Cambria"/>
          <w:sz w:val="20"/>
          <w:szCs w:val="20"/>
        </w:rPr>
        <w:t>s</w:t>
      </w:r>
      <w:r>
        <w:rPr>
          <w:rFonts w:ascii="Cambria" w:hAnsi="Cambria"/>
          <w:sz w:val="20"/>
          <w:szCs w:val="20"/>
        </w:rPr>
        <w:t>t</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CHE Proximity</w:t>
      </w:r>
      <w:r w:rsidR="00C6731B">
        <w:rPr>
          <w:rFonts w:ascii="Cambria" w:hAnsi="Cambria"/>
          <w:sz w:val="20"/>
          <w:szCs w:val="20"/>
        </w:rPr>
        <w:t>,</w:t>
      </w:r>
      <w:r w:rsidR="00320B95">
        <w:rPr>
          <w:rFonts w:ascii="Cambria" w:hAnsi="Cambria"/>
          <w:sz w:val="20"/>
          <w:szCs w:val="20"/>
        </w:rPr>
        <w:t xml:space="preserve"> </w:t>
      </w:r>
      <w:r w:rsidR="00C6731B">
        <w:rPr>
          <w:rFonts w:ascii="Cambria" w:hAnsi="Cambria"/>
          <w:sz w:val="20"/>
          <w:szCs w:val="20"/>
        </w:rPr>
        <w:t>Melbourne</w:t>
      </w:r>
    </w:p>
    <w:p w:rsidR="00D46DF4" w:rsidRPr="00C44ED6" w:rsidRDefault="00261FD4" w:rsidP="00261FD4">
      <w:pPr>
        <w:tabs>
          <w:tab w:val="left" w:pos="720"/>
          <w:tab w:val="left" w:pos="1440"/>
          <w:tab w:val="left" w:pos="2160"/>
          <w:tab w:val="left" w:pos="2880"/>
          <w:tab w:val="left" w:pos="3600"/>
          <w:tab w:val="left" w:pos="4320"/>
          <w:tab w:val="left" w:pos="5040"/>
        </w:tabs>
        <w:contextualSpacing/>
        <w:rPr>
          <w:rFonts w:ascii="Cambria" w:hAnsi="Cambria"/>
          <w:sz w:val="20"/>
          <w:szCs w:val="20"/>
        </w:rPr>
      </w:pPr>
      <w:r w:rsidRPr="00C44ED6">
        <w:rPr>
          <w:rFonts w:ascii="Cambria" w:hAnsi="Cambria"/>
          <w:sz w:val="20"/>
          <w:szCs w:val="20"/>
        </w:rPr>
        <w:t xml:space="preserve">Apr 2017 – </w:t>
      </w:r>
      <w:r w:rsidR="00C800FF">
        <w:rPr>
          <w:rFonts w:ascii="Cambria" w:hAnsi="Cambria"/>
          <w:sz w:val="20"/>
          <w:szCs w:val="20"/>
        </w:rPr>
        <w:t>Jan 2018</w:t>
      </w:r>
      <w:r w:rsidR="00C51CB5">
        <w:rPr>
          <w:rFonts w:ascii="Cambria" w:hAnsi="Cambria"/>
          <w:sz w:val="20"/>
          <w:szCs w:val="20"/>
        </w:rPr>
        <w:tab/>
        <w:t xml:space="preserve"> </w:t>
      </w:r>
      <w:r w:rsidR="009A3081">
        <w:rPr>
          <w:rFonts w:ascii="Cambria" w:hAnsi="Cambria"/>
          <w:sz w:val="20"/>
          <w:szCs w:val="20"/>
        </w:rPr>
        <w:t xml:space="preserve">Freelance </w:t>
      </w:r>
      <w:r w:rsidRPr="00C44ED6">
        <w:rPr>
          <w:rFonts w:ascii="Cambria" w:hAnsi="Cambria"/>
          <w:sz w:val="20"/>
          <w:szCs w:val="20"/>
        </w:rPr>
        <w:t xml:space="preserve">Tester </w:t>
      </w:r>
      <w:r w:rsidRPr="00C44ED6">
        <w:rPr>
          <w:rFonts w:ascii="Cambria" w:hAnsi="Cambria"/>
          <w:sz w:val="20"/>
          <w:szCs w:val="20"/>
        </w:rPr>
        <w:tab/>
      </w:r>
      <w:r w:rsidRPr="00C44ED6">
        <w:rPr>
          <w:rFonts w:ascii="Cambria" w:hAnsi="Cambria"/>
          <w:sz w:val="20"/>
          <w:szCs w:val="20"/>
        </w:rPr>
        <w:tab/>
      </w:r>
      <w:r w:rsidRPr="00C44ED6">
        <w:rPr>
          <w:rFonts w:ascii="Cambria" w:hAnsi="Cambria"/>
          <w:sz w:val="20"/>
          <w:szCs w:val="20"/>
        </w:rPr>
        <w:tab/>
      </w:r>
      <w:proofErr w:type="spellStart"/>
      <w:r w:rsidRPr="00C44ED6">
        <w:rPr>
          <w:rFonts w:ascii="Cambria" w:hAnsi="Cambria"/>
          <w:sz w:val="20"/>
          <w:szCs w:val="20"/>
        </w:rPr>
        <w:t>uTest</w:t>
      </w:r>
      <w:proofErr w:type="spellEnd"/>
      <w:r w:rsidRPr="00C44ED6">
        <w:rPr>
          <w:rFonts w:ascii="Cambria" w:hAnsi="Cambria"/>
          <w:sz w:val="20"/>
          <w:szCs w:val="20"/>
        </w:rPr>
        <w:t>, Melbourne</w:t>
      </w:r>
    </w:p>
    <w:p w:rsidR="006A5203" w:rsidRPr="00C44ED6" w:rsidRDefault="00261FD4" w:rsidP="007A3823">
      <w:pPr>
        <w:contextualSpacing/>
        <w:rPr>
          <w:rFonts w:ascii="Cambria" w:hAnsi="Cambria"/>
          <w:sz w:val="20"/>
          <w:szCs w:val="20"/>
        </w:rPr>
      </w:pPr>
      <w:r w:rsidRPr="00C44ED6">
        <w:rPr>
          <w:rFonts w:ascii="Cambria" w:hAnsi="Cambria"/>
          <w:sz w:val="20"/>
          <w:szCs w:val="20"/>
        </w:rPr>
        <w:t xml:space="preserve">Jun 2016 – Dec 2016        </w:t>
      </w:r>
      <w:r w:rsidR="00CA619F">
        <w:rPr>
          <w:rFonts w:ascii="Cambria" w:hAnsi="Cambria"/>
          <w:sz w:val="20"/>
          <w:szCs w:val="20"/>
        </w:rPr>
        <w:tab/>
      </w:r>
      <w:r w:rsidR="006A5203" w:rsidRPr="00C44ED6">
        <w:rPr>
          <w:rFonts w:ascii="Cambria" w:hAnsi="Cambria"/>
          <w:sz w:val="20"/>
          <w:szCs w:val="20"/>
        </w:rPr>
        <w:t>Test Analyst</w:t>
      </w:r>
      <w:r w:rsidRPr="00C44ED6">
        <w:rPr>
          <w:rFonts w:ascii="Cambria" w:hAnsi="Cambria"/>
          <w:sz w:val="20"/>
          <w:szCs w:val="20"/>
        </w:rPr>
        <w:tab/>
      </w:r>
      <w:r w:rsidRPr="00C44ED6">
        <w:rPr>
          <w:rFonts w:ascii="Cambria" w:hAnsi="Cambria"/>
          <w:sz w:val="20"/>
          <w:szCs w:val="20"/>
        </w:rPr>
        <w:tab/>
      </w:r>
      <w:r w:rsidRPr="00C44ED6">
        <w:rPr>
          <w:rFonts w:ascii="Cambria" w:hAnsi="Cambria"/>
          <w:sz w:val="20"/>
          <w:szCs w:val="20"/>
        </w:rPr>
        <w:tab/>
      </w:r>
      <w:r w:rsidR="00C51CB5">
        <w:rPr>
          <w:rFonts w:ascii="Cambria" w:hAnsi="Cambria"/>
          <w:sz w:val="20"/>
          <w:szCs w:val="20"/>
        </w:rPr>
        <w:tab/>
      </w:r>
      <w:r w:rsidRPr="00C44ED6">
        <w:rPr>
          <w:rFonts w:ascii="Cambria" w:hAnsi="Cambria"/>
          <w:sz w:val="20"/>
          <w:szCs w:val="20"/>
        </w:rPr>
        <w:t xml:space="preserve">RACGP, Melbourne </w:t>
      </w:r>
    </w:p>
    <w:p w:rsidR="00D46DF4" w:rsidRPr="00C44ED6" w:rsidRDefault="00FF712B" w:rsidP="007A3823">
      <w:pPr>
        <w:contextualSpacing/>
        <w:rPr>
          <w:rFonts w:ascii="Cambria" w:hAnsi="Cambria"/>
          <w:sz w:val="20"/>
          <w:szCs w:val="20"/>
        </w:rPr>
      </w:pPr>
      <w:r w:rsidRPr="00C44ED6">
        <w:rPr>
          <w:rFonts w:ascii="Cambria" w:hAnsi="Cambria"/>
          <w:sz w:val="20"/>
          <w:szCs w:val="20"/>
        </w:rPr>
        <w:t>Mar 2016</w:t>
      </w:r>
      <w:r w:rsidR="00261FD4" w:rsidRPr="00C44ED6">
        <w:rPr>
          <w:rFonts w:ascii="Cambria" w:hAnsi="Cambria"/>
          <w:sz w:val="20"/>
          <w:szCs w:val="20"/>
        </w:rPr>
        <w:t xml:space="preserve"> – May2016 </w:t>
      </w:r>
      <w:r w:rsidR="00261FD4" w:rsidRPr="00C44ED6">
        <w:rPr>
          <w:rFonts w:ascii="Cambria" w:hAnsi="Cambria"/>
          <w:sz w:val="20"/>
          <w:szCs w:val="20"/>
        </w:rPr>
        <w:tab/>
      </w:r>
      <w:r w:rsidR="009A3081">
        <w:rPr>
          <w:rFonts w:ascii="Cambria" w:hAnsi="Cambria"/>
          <w:sz w:val="20"/>
          <w:szCs w:val="20"/>
        </w:rPr>
        <w:t xml:space="preserve">Freelance </w:t>
      </w:r>
      <w:r w:rsidR="006A5203" w:rsidRPr="00C44ED6">
        <w:rPr>
          <w:rFonts w:ascii="Cambria" w:hAnsi="Cambria"/>
          <w:sz w:val="20"/>
          <w:szCs w:val="20"/>
        </w:rPr>
        <w:t>Tester</w:t>
      </w:r>
      <w:r w:rsidR="00261FD4" w:rsidRPr="00C44ED6">
        <w:rPr>
          <w:rFonts w:ascii="Cambria" w:hAnsi="Cambria"/>
          <w:sz w:val="20"/>
          <w:szCs w:val="20"/>
        </w:rPr>
        <w:tab/>
      </w:r>
      <w:r w:rsidR="00261FD4" w:rsidRPr="00C44ED6">
        <w:rPr>
          <w:rFonts w:ascii="Cambria" w:hAnsi="Cambria"/>
          <w:sz w:val="20"/>
          <w:szCs w:val="20"/>
        </w:rPr>
        <w:tab/>
      </w:r>
      <w:r w:rsidR="00261FD4" w:rsidRPr="00C44ED6">
        <w:rPr>
          <w:rFonts w:ascii="Cambria" w:hAnsi="Cambria"/>
          <w:sz w:val="20"/>
          <w:szCs w:val="20"/>
        </w:rPr>
        <w:tab/>
      </w:r>
      <w:r w:rsidR="00C51CB5">
        <w:rPr>
          <w:rFonts w:ascii="Cambria" w:hAnsi="Cambria"/>
          <w:sz w:val="20"/>
          <w:szCs w:val="20"/>
        </w:rPr>
        <w:tab/>
      </w:r>
      <w:proofErr w:type="spellStart"/>
      <w:r w:rsidR="00261FD4" w:rsidRPr="00C44ED6">
        <w:rPr>
          <w:rFonts w:ascii="Cambria" w:hAnsi="Cambria"/>
          <w:sz w:val="20"/>
          <w:szCs w:val="20"/>
        </w:rPr>
        <w:t>uTest</w:t>
      </w:r>
      <w:proofErr w:type="spellEnd"/>
      <w:r w:rsidR="00261FD4" w:rsidRPr="00C44ED6">
        <w:rPr>
          <w:rFonts w:ascii="Cambria" w:hAnsi="Cambria"/>
          <w:sz w:val="20"/>
          <w:szCs w:val="20"/>
        </w:rPr>
        <w:t>, Melbourne</w:t>
      </w:r>
    </w:p>
    <w:p w:rsidR="006A5203" w:rsidRPr="00C44ED6" w:rsidRDefault="006A5203" w:rsidP="007A3823">
      <w:pPr>
        <w:contextualSpacing/>
        <w:rPr>
          <w:rFonts w:ascii="Cambria" w:hAnsi="Cambria"/>
          <w:b/>
          <w:sz w:val="20"/>
          <w:szCs w:val="20"/>
        </w:rPr>
      </w:pPr>
      <w:r w:rsidRPr="00C44ED6">
        <w:rPr>
          <w:rFonts w:ascii="Cambria" w:hAnsi="Cambria"/>
          <w:sz w:val="20"/>
          <w:szCs w:val="20"/>
        </w:rPr>
        <w:t xml:space="preserve">Jun 2012 – </w:t>
      </w:r>
      <w:r w:rsidR="000C5D70">
        <w:rPr>
          <w:rFonts w:ascii="Cambria" w:hAnsi="Cambria"/>
          <w:sz w:val="20"/>
          <w:szCs w:val="20"/>
        </w:rPr>
        <w:t>Jul</w:t>
      </w:r>
      <w:r w:rsidRPr="00C44ED6">
        <w:rPr>
          <w:rFonts w:ascii="Cambria" w:hAnsi="Cambria"/>
          <w:sz w:val="20"/>
          <w:szCs w:val="20"/>
        </w:rPr>
        <w:t xml:space="preserve"> 201</w:t>
      </w:r>
      <w:r w:rsidR="00FF712B" w:rsidRPr="00C44ED6">
        <w:rPr>
          <w:rFonts w:ascii="Cambria" w:hAnsi="Cambria"/>
          <w:sz w:val="20"/>
          <w:szCs w:val="20"/>
        </w:rPr>
        <w:t>5</w:t>
      </w:r>
      <w:r w:rsidR="00261FD4" w:rsidRPr="00C44ED6">
        <w:rPr>
          <w:rFonts w:ascii="Cambria" w:hAnsi="Cambria"/>
          <w:sz w:val="20"/>
          <w:szCs w:val="20"/>
        </w:rPr>
        <w:tab/>
      </w:r>
      <w:r w:rsidRPr="00C44ED6">
        <w:rPr>
          <w:rFonts w:ascii="Cambria" w:hAnsi="Cambria"/>
          <w:sz w:val="20"/>
          <w:szCs w:val="20"/>
        </w:rPr>
        <w:t>Senior Test Analyst</w:t>
      </w:r>
      <w:r w:rsidR="00261FD4" w:rsidRPr="00C44ED6">
        <w:rPr>
          <w:rFonts w:ascii="Cambria" w:hAnsi="Cambria"/>
          <w:sz w:val="20"/>
          <w:szCs w:val="20"/>
        </w:rPr>
        <w:tab/>
      </w:r>
      <w:r w:rsidR="00261FD4" w:rsidRPr="00C44ED6">
        <w:rPr>
          <w:rFonts w:ascii="Cambria" w:hAnsi="Cambria"/>
          <w:sz w:val="20"/>
          <w:szCs w:val="20"/>
        </w:rPr>
        <w:tab/>
      </w:r>
      <w:r w:rsidR="00CA619F">
        <w:rPr>
          <w:rFonts w:ascii="Cambria" w:hAnsi="Cambria"/>
          <w:sz w:val="20"/>
          <w:szCs w:val="20"/>
        </w:rPr>
        <w:tab/>
      </w:r>
      <w:r w:rsidR="00261FD4" w:rsidRPr="00C44ED6">
        <w:rPr>
          <w:rFonts w:ascii="Cambria" w:hAnsi="Cambria"/>
          <w:sz w:val="20"/>
          <w:szCs w:val="20"/>
        </w:rPr>
        <w:t>Wipro Technologies, Bengaluru</w:t>
      </w:r>
    </w:p>
    <w:p w:rsidR="006A5203" w:rsidRPr="00C44ED6" w:rsidRDefault="00261FD4" w:rsidP="007A3823">
      <w:pPr>
        <w:contextualSpacing/>
        <w:rPr>
          <w:rFonts w:ascii="Cambria" w:hAnsi="Cambria"/>
          <w:sz w:val="20"/>
          <w:szCs w:val="20"/>
        </w:rPr>
      </w:pPr>
      <w:r w:rsidRPr="00C44ED6">
        <w:rPr>
          <w:rFonts w:ascii="Cambria" w:hAnsi="Cambria"/>
          <w:sz w:val="20"/>
          <w:szCs w:val="20"/>
        </w:rPr>
        <w:t>Dec 2011 – May 2012</w:t>
      </w:r>
      <w:r w:rsidRPr="00C44ED6">
        <w:rPr>
          <w:rFonts w:ascii="Cambria" w:hAnsi="Cambria"/>
          <w:sz w:val="20"/>
          <w:szCs w:val="20"/>
        </w:rPr>
        <w:tab/>
      </w:r>
      <w:r w:rsidR="006A5203" w:rsidRPr="00C44ED6">
        <w:rPr>
          <w:rFonts w:ascii="Cambria" w:hAnsi="Cambria"/>
          <w:sz w:val="20"/>
          <w:szCs w:val="20"/>
        </w:rPr>
        <w:t>Performance Test Analyst, Walmart</w:t>
      </w:r>
      <w:r w:rsidR="00CA619F">
        <w:rPr>
          <w:rFonts w:ascii="Cambria" w:hAnsi="Cambria"/>
          <w:sz w:val="20"/>
          <w:szCs w:val="20"/>
        </w:rPr>
        <w:tab/>
      </w:r>
      <w:r w:rsidRPr="00C44ED6">
        <w:rPr>
          <w:rFonts w:ascii="Cambria" w:hAnsi="Cambria"/>
          <w:sz w:val="20"/>
          <w:szCs w:val="20"/>
        </w:rPr>
        <w:t>Wipro Technologies, Bengaluru</w:t>
      </w:r>
    </w:p>
    <w:p w:rsidR="00261FD4" w:rsidRPr="00C44ED6" w:rsidRDefault="00261FD4" w:rsidP="00261FD4">
      <w:pPr>
        <w:contextualSpacing/>
        <w:rPr>
          <w:rFonts w:ascii="Cambria" w:hAnsi="Cambria"/>
          <w:b/>
          <w:sz w:val="20"/>
          <w:szCs w:val="20"/>
        </w:rPr>
      </w:pPr>
      <w:r w:rsidRPr="00C44ED6">
        <w:rPr>
          <w:rFonts w:ascii="Cambria" w:hAnsi="Cambria"/>
          <w:sz w:val="20"/>
          <w:szCs w:val="20"/>
        </w:rPr>
        <w:t>Oct 2009 – Nov 2011</w:t>
      </w:r>
      <w:r w:rsidRPr="00C44ED6">
        <w:rPr>
          <w:rFonts w:ascii="Cambria" w:hAnsi="Cambria"/>
          <w:sz w:val="20"/>
          <w:szCs w:val="20"/>
        </w:rPr>
        <w:tab/>
      </w:r>
      <w:r w:rsidR="006A5203" w:rsidRPr="00C44ED6">
        <w:rPr>
          <w:rFonts w:ascii="Cambria" w:hAnsi="Cambria"/>
          <w:sz w:val="20"/>
          <w:szCs w:val="20"/>
        </w:rPr>
        <w:t>Test Analyst, GSK (Pharmaceutical)</w:t>
      </w:r>
      <w:r w:rsidR="00CA619F">
        <w:rPr>
          <w:rFonts w:ascii="Cambria" w:hAnsi="Cambria"/>
          <w:sz w:val="20"/>
          <w:szCs w:val="20"/>
        </w:rPr>
        <w:tab/>
      </w:r>
      <w:r w:rsidRPr="00C44ED6">
        <w:rPr>
          <w:rFonts w:ascii="Cambria" w:hAnsi="Cambria"/>
          <w:sz w:val="20"/>
          <w:szCs w:val="20"/>
        </w:rPr>
        <w:t>Wipro Technologies, Bengaluru</w:t>
      </w:r>
    </w:p>
    <w:p w:rsidR="00E97D90" w:rsidRPr="004940F8" w:rsidRDefault="00E97D90">
      <w:pPr>
        <w:pStyle w:val="Title"/>
        <w:rPr>
          <w:b/>
          <w:sz w:val="22"/>
          <w:szCs w:val="22"/>
        </w:rPr>
      </w:pPr>
      <w:r w:rsidRPr="004940F8">
        <w:rPr>
          <w:b/>
          <w:sz w:val="22"/>
          <w:szCs w:val="22"/>
        </w:rPr>
        <w:t>A</w:t>
      </w:r>
      <w:r w:rsidR="004222BF" w:rsidRPr="004940F8">
        <w:rPr>
          <w:b/>
          <w:sz w:val="22"/>
          <w:szCs w:val="22"/>
        </w:rPr>
        <w:t>CCOMPLISHMENTS</w:t>
      </w:r>
    </w:p>
    <w:p w:rsidR="00E97D90" w:rsidRPr="00C44ED6" w:rsidRDefault="00E97D90">
      <w:pPr>
        <w:numPr>
          <w:ilvl w:val="0"/>
          <w:numId w:val="4"/>
        </w:numPr>
        <w:spacing w:after="0" w:line="240" w:lineRule="auto"/>
        <w:ind w:left="714" w:hanging="357"/>
        <w:contextualSpacing/>
        <w:rPr>
          <w:rFonts w:ascii="Cambria" w:hAnsi="Cambria"/>
          <w:sz w:val="20"/>
          <w:szCs w:val="20"/>
        </w:rPr>
      </w:pPr>
      <w:r w:rsidRPr="00C44ED6">
        <w:rPr>
          <w:rFonts w:ascii="Cambria" w:hAnsi="Cambria"/>
          <w:sz w:val="20"/>
          <w:szCs w:val="20"/>
          <w:lang w:val="en-US"/>
        </w:rPr>
        <w:t xml:space="preserve">Thanks a zillion award for </w:t>
      </w:r>
      <w:r w:rsidR="0010227B" w:rsidRPr="00C44ED6">
        <w:rPr>
          <w:rFonts w:ascii="Cambria" w:hAnsi="Cambria"/>
          <w:sz w:val="20"/>
          <w:szCs w:val="20"/>
          <w:lang w:val="en-US"/>
        </w:rPr>
        <w:t>leading the team</w:t>
      </w:r>
      <w:r w:rsidRPr="00C44ED6">
        <w:rPr>
          <w:rFonts w:ascii="Cambria" w:hAnsi="Cambria"/>
          <w:sz w:val="20"/>
          <w:szCs w:val="20"/>
          <w:lang w:val="en-US"/>
        </w:rPr>
        <w:t xml:space="preserve"> in </w:t>
      </w:r>
      <w:proofErr w:type="spellStart"/>
      <w:r w:rsidR="0010227B" w:rsidRPr="00C44ED6">
        <w:rPr>
          <w:rFonts w:ascii="Cambria" w:hAnsi="Cambria"/>
          <w:sz w:val="20"/>
          <w:szCs w:val="20"/>
          <w:lang w:val="en-US"/>
        </w:rPr>
        <w:t>eTrack</w:t>
      </w:r>
      <w:r w:rsidR="00175166" w:rsidRPr="00C44ED6">
        <w:rPr>
          <w:rFonts w:ascii="Cambria" w:hAnsi="Cambria"/>
          <w:sz w:val="20"/>
          <w:szCs w:val="20"/>
          <w:lang w:val="en-US"/>
        </w:rPr>
        <w:t>Enabler</w:t>
      </w:r>
      <w:proofErr w:type="spellEnd"/>
      <w:r w:rsidR="00175166" w:rsidRPr="00C44ED6">
        <w:rPr>
          <w:rFonts w:ascii="Cambria" w:hAnsi="Cambria"/>
          <w:sz w:val="20"/>
          <w:szCs w:val="20"/>
          <w:lang w:val="en-US"/>
        </w:rPr>
        <w:t xml:space="preserve"> functionalities</w:t>
      </w:r>
      <w:r w:rsidRPr="00C44ED6">
        <w:rPr>
          <w:rFonts w:ascii="Cambria" w:hAnsi="Cambria"/>
          <w:sz w:val="20"/>
          <w:szCs w:val="20"/>
          <w:lang w:val="en-US"/>
        </w:rPr>
        <w:t xml:space="preserve"> project.</w:t>
      </w:r>
    </w:p>
    <w:p w:rsidR="00E97D90" w:rsidRPr="00C44ED6" w:rsidRDefault="00E97D90">
      <w:pPr>
        <w:numPr>
          <w:ilvl w:val="0"/>
          <w:numId w:val="4"/>
        </w:numPr>
        <w:spacing w:after="0" w:line="240" w:lineRule="auto"/>
        <w:ind w:left="714" w:hanging="357"/>
        <w:contextualSpacing/>
        <w:rPr>
          <w:rFonts w:ascii="Cambria" w:hAnsi="Cambria"/>
          <w:sz w:val="20"/>
          <w:szCs w:val="20"/>
        </w:rPr>
      </w:pPr>
      <w:r w:rsidRPr="00C44ED6">
        <w:rPr>
          <w:rFonts w:ascii="Cambria" w:hAnsi="Cambria"/>
          <w:sz w:val="20"/>
          <w:szCs w:val="20"/>
          <w:lang w:val="en-US"/>
        </w:rPr>
        <w:t xml:space="preserve">Feather </w:t>
      </w:r>
      <w:proofErr w:type="gramStart"/>
      <w:r w:rsidRPr="00C44ED6">
        <w:rPr>
          <w:rFonts w:ascii="Cambria" w:hAnsi="Cambria"/>
          <w:sz w:val="20"/>
          <w:szCs w:val="20"/>
          <w:lang w:val="en-US"/>
        </w:rPr>
        <w:t>In</w:t>
      </w:r>
      <w:proofErr w:type="gramEnd"/>
      <w:r w:rsidRPr="00C44ED6">
        <w:rPr>
          <w:rFonts w:ascii="Cambria" w:hAnsi="Cambria"/>
          <w:sz w:val="20"/>
          <w:szCs w:val="20"/>
          <w:lang w:val="en-US"/>
        </w:rPr>
        <w:t xml:space="preserve"> My Cap- Team award for excellent work commitment delivery on ti</w:t>
      </w:r>
      <w:r w:rsidR="00175166" w:rsidRPr="00C44ED6">
        <w:rPr>
          <w:rFonts w:ascii="Cambria" w:hAnsi="Cambria"/>
          <w:sz w:val="20"/>
          <w:szCs w:val="20"/>
          <w:lang w:val="en-US"/>
        </w:rPr>
        <w:t>me and extra-ordinary team work as</w:t>
      </w:r>
      <w:r w:rsidR="00AF4BA9" w:rsidRPr="00C44ED6">
        <w:rPr>
          <w:rFonts w:ascii="Cambria" w:hAnsi="Cambria"/>
          <w:sz w:val="20"/>
          <w:szCs w:val="20"/>
          <w:lang w:val="en-US"/>
        </w:rPr>
        <w:t xml:space="preserve"> a</w:t>
      </w:r>
      <w:r w:rsidR="00175166" w:rsidRPr="00C44ED6">
        <w:rPr>
          <w:rFonts w:ascii="Cambria" w:hAnsi="Cambria"/>
          <w:sz w:val="20"/>
          <w:szCs w:val="20"/>
          <w:lang w:val="en-US"/>
        </w:rPr>
        <w:t xml:space="preserve"> new resource in </w:t>
      </w:r>
      <w:r w:rsidR="001356A0" w:rsidRPr="00C44ED6">
        <w:rPr>
          <w:rFonts w:ascii="Cambria" w:hAnsi="Cambria"/>
          <w:sz w:val="20"/>
          <w:szCs w:val="20"/>
          <w:lang w:val="en-US"/>
        </w:rPr>
        <w:t>GSK SFA projects</w:t>
      </w:r>
      <w:r w:rsidR="00175166" w:rsidRPr="00C44ED6">
        <w:rPr>
          <w:rFonts w:ascii="Cambria" w:hAnsi="Cambria"/>
          <w:sz w:val="20"/>
          <w:szCs w:val="20"/>
          <w:lang w:val="en-US"/>
        </w:rPr>
        <w:t>.</w:t>
      </w:r>
    </w:p>
    <w:p w:rsidR="00E97D90" w:rsidRPr="00C44ED6" w:rsidRDefault="00E97D90">
      <w:pPr>
        <w:numPr>
          <w:ilvl w:val="0"/>
          <w:numId w:val="4"/>
        </w:numPr>
        <w:spacing w:after="0" w:line="240" w:lineRule="auto"/>
        <w:ind w:left="714" w:hanging="357"/>
        <w:contextualSpacing/>
        <w:rPr>
          <w:rFonts w:ascii="Cambria" w:hAnsi="Cambria"/>
          <w:sz w:val="20"/>
          <w:szCs w:val="20"/>
        </w:rPr>
      </w:pPr>
      <w:r w:rsidRPr="00C44ED6">
        <w:rPr>
          <w:rFonts w:ascii="Cambria" w:hAnsi="Cambria"/>
          <w:sz w:val="20"/>
          <w:szCs w:val="20"/>
          <w:lang w:val="en-US"/>
        </w:rPr>
        <w:t xml:space="preserve">Feather </w:t>
      </w:r>
      <w:proofErr w:type="gramStart"/>
      <w:r w:rsidRPr="00C44ED6">
        <w:rPr>
          <w:rFonts w:ascii="Cambria" w:hAnsi="Cambria"/>
          <w:sz w:val="20"/>
          <w:szCs w:val="20"/>
          <w:lang w:val="en-US"/>
        </w:rPr>
        <w:t>In</w:t>
      </w:r>
      <w:proofErr w:type="gramEnd"/>
      <w:r w:rsidRPr="00C44ED6">
        <w:rPr>
          <w:rFonts w:ascii="Cambria" w:hAnsi="Cambria"/>
          <w:sz w:val="20"/>
          <w:szCs w:val="20"/>
          <w:lang w:val="en-US"/>
        </w:rPr>
        <w:t xml:space="preserve"> My Cap for playing an important role in Performance Testing team.</w:t>
      </w:r>
    </w:p>
    <w:p w:rsidR="00E97D90" w:rsidRPr="00C44ED6" w:rsidRDefault="00E97D90">
      <w:pPr>
        <w:numPr>
          <w:ilvl w:val="0"/>
          <w:numId w:val="4"/>
        </w:numPr>
        <w:spacing w:after="0" w:line="240" w:lineRule="auto"/>
        <w:ind w:left="714" w:hanging="357"/>
        <w:contextualSpacing/>
        <w:rPr>
          <w:rFonts w:ascii="Cambria" w:hAnsi="Cambria"/>
          <w:sz w:val="20"/>
          <w:szCs w:val="20"/>
        </w:rPr>
      </w:pPr>
      <w:r w:rsidRPr="00C44ED6">
        <w:rPr>
          <w:rFonts w:ascii="Cambria" w:hAnsi="Cambria"/>
          <w:sz w:val="20"/>
          <w:szCs w:val="20"/>
          <w:lang w:val="en-US"/>
        </w:rPr>
        <w:t>Got appreciation mails from clients.</w:t>
      </w:r>
    </w:p>
    <w:p w:rsidR="00E97D90" w:rsidRPr="00C44ED6" w:rsidRDefault="00E97D90">
      <w:pPr>
        <w:spacing w:after="0" w:line="240" w:lineRule="auto"/>
        <w:ind w:left="357"/>
        <w:contextualSpacing/>
        <w:rPr>
          <w:rFonts w:ascii="Cambria" w:hAnsi="Cambria"/>
          <w:sz w:val="20"/>
          <w:szCs w:val="20"/>
          <w:lang w:val="en-US"/>
        </w:rPr>
      </w:pPr>
    </w:p>
    <w:p w:rsidR="0064674C" w:rsidRPr="004940F8" w:rsidRDefault="004222BF" w:rsidP="00D51B17">
      <w:pPr>
        <w:pStyle w:val="Title"/>
        <w:rPr>
          <w:b/>
          <w:sz w:val="22"/>
          <w:szCs w:val="22"/>
        </w:rPr>
      </w:pPr>
      <w:r w:rsidRPr="004940F8">
        <w:rPr>
          <w:b/>
          <w:sz w:val="22"/>
          <w:szCs w:val="22"/>
        </w:rPr>
        <w:t>EXPERIENCE</w:t>
      </w:r>
    </w:p>
    <w:p w:rsidR="00D05185" w:rsidRPr="004940F8" w:rsidRDefault="00D05185" w:rsidP="00D05185">
      <w:pPr>
        <w:contextualSpacing/>
        <w:rPr>
          <w:rFonts w:ascii="Cambria" w:hAnsi="Cambria"/>
          <w:b/>
          <w:sz w:val="20"/>
          <w:szCs w:val="20"/>
        </w:rPr>
      </w:pPr>
      <w:r>
        <w:rPr>
          <w:rFonts w:ascii="Cambria" w:hAnsi="Cambria"/>
          <w:b/>
          <w:sz w:val="20"/>
          <w:szCs w:val="20"/>
        </w:rPr>
        <w:t>Aug 2018</w:t>
      </w:r>
      <w:r w:rsidRPr="005F3AB4">
        <w:rPr>
          <w:rFonts w:ascii="Cambria" w:hAnsi="Cambria"/>
          <w:b/>
          <w:sz w:val="20"/>
          <w:szCs w:val="20"/>
        </w:rPr>
        <w:t xml:space="preserve">- </w:t>
      </w:r>
      <w:r w:rsidR="006A5730">
        <w:rPr>
          <w:rFonts w:ascii="Cambria" w:hAnsi="Cambria"/>
          <w:b/>
          <w:sz w:val="20"/>
          <w:szCs w:val="20"/>
        </w:rPr>
        <w:t>Dec</w:t>
      </w:r>
      <w:r>
        <w:rPr>
          <w:rFonts w:ascii="Cambria" w:hAnsi="Cambria"/>
          <w:b/>
          <w:sz w:val="20"/>
          <w:szCs w:val="20"/>
        </w:rPr>
        <w:t xml:space="preserve"> 2018</w:t>
      </w:r>
      <w:r>
        <w:rPr>
          <w:rFonts w:ascii="Cambria" w:hAnsi="Cambria"/>
          <w:b/>
          <w:sz w:val="20"/>
          <w:szCs w:val="20"/>
        </w:rPr>
        <w:tab/>
      </w:r>
      <w:r>
        <w:rPr>
          <w:rFonts w:ascii="Cambria" w:hAnsi="Cambria"/>
          <w:b/>
          <w:sz w:val="20"/>
          <w:szCs w:val="20"/>
        </w:rPr>
        <w:tab/>
        <w:t>Manningham City Council</w:t>
      </w:r>
      <w:r w:rsidRPr="004940F8">
        <w:rPr>
          <w:rFonts w:ascii="Cambria" w:hAnsi="Cambria"/>
          <w:b/>
          <w:sz w:val="20"/>
          <w:szCs w:val="20"/>
        </w:rPr>
        <w:t>, Melbourne, Australia</w:t>
      </w:r>
    </w:p>
    <w:p w:rsidR="00D05185" w:rsidRDefault="00D05185" w:rsidP="00D05185">
      <w:pPr>
        <w:contextualSpacing/>
        <w:rPr>
          <w:rFonts w:ascii="Cambria" w:hAnsi="Cambria"/>
          <w:b/>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sz w:val="20"/>
          <w:szCs w:val="20"/>
        </w:rPr>
        <w:t>Test Analyst</w:t>
      </w:r>
      <w:r w:rsidRPr="004940F8">
        <w:rPr>
          <w:rFonts w:ascii="Cambria" w:hAnsi="Cambria"/>
          <w:sz w:val="20"/>
          <w:szCs w:val="20"/>
        </w:rPr>
        <w:tab/>
      </w:r>
    </w:p>
    <w:p w:rsidR="00D05185" w:rsidRDefault="00D05185" w:rsidP="00D05185">
      <w:pPr>
        <w:spacing w:after="0" w:line="240" w:lineRule="auto"/>
        <w:rPr>
          <w:rFonts w:ascii="Verdana" w:hAnsi="Verdana"/>
          <w:sz w:val="18"/>
          <w:szCs w:val="18"/>
        </w:rPr>
      </w:pPr>
      <w:r w:rsidRPr="004940F8">
        <w:rPr>
          <w:rFonts w:ascii="Cambria" w:hAnsi="Cambria"/>
          <w:b/>
          <w:i/>
          <w:sz w:val="20"/>
          <w:szCs w:val="20"/>
        </w:rPr>
        <w:t>Project</w:t>
      </w:r>
      <w:r>
        <w:rPr>
          <w:rFonts w:ascii="Cambria" w:hAnsi="Cambria"/>
          <w:b/>
          <w:i/>
          <w:sz w:val="20"/>
          <w:szCs w:val="20"/>
        </w:rPr>
        <w:t xml:space="preserve">s: </w:t>
      </w:r>
      <w:r w:rsidRPr="000C0C32">
        <w:rPr>
          <w:rFonts w:ascii="Cambria" w:hAnsi="Cambria"/>
          <w:i/>
          <w:sz w:val="20"/>
          <w:szCs w:val="20"/>
        </w:rPr>
        <w:t>Telephony- Mitel</w:t>
      </w:r>
      <w:r w:rsidR="00AE14D3" w:rsidRPr="000C0C32">
        <w:rPr>
          <w:rFonts w:ascii="Cambria" w:hAnsi="Cambria"/>
          <w:i/>
          <w:sz w:val="20"/>
          <w:szCs w:val="20"/>
        </w:rPr>
        <w:t xml:space="preserve"> Connect Softphone</w:t>
      </w:r>
    </w:p>
    <w:p w:rsidR="00D05185" w:rsidRDefault="00D05185" w:rsidP="00D05185">
      <w:pPr>
        <w:spacing w:after="0" w:line="240" w:lineRule="auto"/>
        <w:rPr>
          <w:rFonts w:ascii="Cambria" w:hAnsi="Cambria"/>
          <w:b/>
          <w:i/>
          <w:sz w:val="20"/>
          <w:szCs w:val="20"/>
        </w:rPr>
      </w:pPr>
      <w:r w:rsidRPr="004940F8">
        <w:rPr>
          <w:rFonts w:ascii="Cambria" w:hAnsi="Cambria"/>
          <w:b/>
          <w:i/>
          <w:sz w:val="20"/>
          <w:szCs w:val="20"/>
        </w:rPr>
        <w:t>Responsibilities:</w:t>
      </w:r>
    </w:p>
    <w:p w:rsidR="00D05185" w:rsidRDefault="00D05185" w:rsidP="00D05185">
      <w:pPr>
        <w:pStyle w:val="ListParagraph"/>
        <w:numPr>
          <w:ilvl w:val="0"/>
          <w:numId w:val="40"/>
        </w:numPr>
        <w:spacing w:after="0"/>
        <w:rPr>
          <w:rFonts w:ascii="Cambria" w:hAnsi="Cambria"/>
          <w:sz w:val="20"/>
          <w:szCs w:val="20"/>
        </w:rPr>
      </w:pPr>
      <w:r>
        <w:rPr>
          <w:rFonts w:ascii="Cambria" w:hAnsi="Cambria"/>
          <w:sz w:val="20"/>
          <w:szCs w:val="20"/>
        </w:rPr>
        <w:t xml:space="preserve">Testing </w:t>
      </w:r>
      <w:r w:rsidR="000C011A">
        <w:rPr>
          <w:rFonts w:ascii="Cambria" w:hAnsi="Cambria"/>
          <w:sz w:val="20"/>
          <w:szCs w:val="20"/>
        </w:rPr>
        <w:t>end to end</w:t>
      </w:r>
      <w:r>
        <w:rPr>
          <w:rFonts w:ascii="Cambria" w:hAnsi="Cambria"/>
          <w:sz w:val="20"/>
          <w:szCs w:val="20"/>
        </w:rPr>
        <w:t xml:space="preserve"> features of </w:t>
      </w:r>
      <w:r w:rsidR="00817E5B">
        <w:rPr>
          <w:rFonts w:ascii="Cambria" w:hAnsi="Cambria"/>
          <w:sz w:val="20"/>
          <w:szCs w:val="20"/>
        </w:rPr>
        <w:t>new c</w:t>
      </w:r>
      <w:r>
        <w:rPr>
          <w:rFonts w:ascii="Cambria" w:hAnsi="Cambria"/>
          <w:sz w:val="20"/>
          <w:szCs w:val="20"/>
        </w:rPr>
        <w:t>lient</w:t>
      </w:r>
      <w:r w:rsidR="00817E5B">
        <w:rPr>
          <w:rFonts w:ascii="Cambria" w:hAnsi="Cambria"/>
          <w:sz w:val="20"/>
          <w:szCs w:val="20"/>
        </w:rPr>
        <w:t xml:space="preserve"> version of Mitel (3280)</w:t>
      </w:r>
      <w:r>
        <w:rPr>
          <w:rFonts w:ascii="Cambria" w:hAnsi="Cambria"/>
          <w:sz w:val="20"/>
          <w:szCs w:val="20"/>
        </w:rPr>
        <w:t xml:space="preserve"> – Inbound/ Outbound calls, Transfer, Consult, Merge, </w:t>
      </w:r>
      <w:proofErr w:type="spellStart"/>
      <w:r>
        <w:rPr>
          <w:rFonts w:ascii="Cambria" w:hAnsi="Cambria"/>
          <w:sz w:val="20"/>
          <w:szCs w:val="20"/>
        </w:rPr>
        <w:t>Adhoc</w:t>
      </w:r>
      <w:proofErr w:type="spellEnd"/>
      <w:r>
        <w:rPr>
          <w:rFonts w:ascii="Cambria" w:hAnsi="Cambria"/>
          <w:sz w:val="20"/>
          <w:szCs w:val="20"/>
        </w:rPr>
        <w:t xml:space="preserve"> Conference, Screen share, IM chat, </w:t>
      </w:r>
      <w:r w:rsidR="000C011A">
        <w:rPr>
          <w:rFonts w:ascii="Cambria" w:hAnsi="Cambria"/>
          <w:sz w:val="20"/>
          <w:szCs w:val="20"/>
        </w:rPr>
        <w:t>Video call, Scheduled Meetings, Pickup groups, Work groups in various scenarios – combination</w:t>
      </w:r>
      <w:r w:rsidR="00965F3B">
        <w:rPr>
          <w:rFonts w:ascii="Cambria" w:hAnsi="Cambria"/>
          <w:sz w:val="20"/>
          <w:szCs w:val="20"/>
        </w:rPr>
        <w:t>s</w:t>
      </w:r>
      <w:r w:rsidR="000C011A">
        <w:rPr>
          <w:rFonts w:ascii="Cambria" w:hAnsi="Cambria"/>
          <w:sz w:val="20"/>
          <w:szCs w:val="20"/>
        </w:rPr>
        <w:t xml:space="preserve"> between Internal </w:t>
      </w:r>
      <w:r w:rsidR="00DF750E">
        <w:rPr>
          <w:rFonts w:ascii="Cambria" w:hAnsi="Cambria"/>
          <w:sz w:val="20"/>
          <w:szCs w:val="20"/>
        </w:rPr>
        <w:t>Extensions and External mobiles for various releases of Client and server patches.</w:t>
      </w:r>
    </w:p>
    <w:p w:rsidR="000C011A" w:rsidRDefault="00D05185" w:rsidP="00D05185">
      <w:pPr>
        <w:pStyle w:val="ListParagraph"/>
        <w:numPr>
          <w:ilvl w:val="0"/>
          <w:numId w:val="40"/>
        </w:numPr>
        <w:spacing w:after="0"/>
        <w:rPr>
          <w:rFonts w:ascii="Cambria" w:hAnsi="Cambria"/>
          <w:sz w:val="20"/>
          <w:szCs w:val="20"/>
        </w:rPr>
      </w:pPr>
      <w:r w:rsidRPr="000C011A">
        <w:rPr>
          <w:rFonts w:ascii="Cambria" w:hAnsi="Cambria"/>
          <w:sz w:val="20"/>
          <w:szCs w:val="20"/>
        </w:rPr>
        <w:t xml:space="preserve">Attending Stand up meetings to discuss on the </w:t>
      </w:r>
      <w:r w:rsidR="000C011A">
        <w:rPr>
          <w:rFonts w:ascii="Cambria" w:hAnsi="Cambria"/>
          <w:sz w:val="20"/>
          <w:szCs w:val="20"/>
        </w:rPr>
        <w:t>identified issues with the scenario and the screenshots.</w:t>
      </w:r>
    </w:p>
    <w:p w:rsidR="00DA1A2F" w:rsidRPr="00F1075F" w:rsidRDefault="00DA1A2F" w:rsidP="00F1075F">
      <w:pPr>
        <w:pStyle w:val="ListParagraph"/>
        <w:numPr>
          <w:ilvl w:val="0"/>
          <w:numId w:val="40"/>
        </w:numPr>
        <w:spacing w:after="0"/>
        <w:rPr>
          <w:rFonts w:ascii="Cambria" w:hAnsi="Cambria"/>
          <w:sz w:val="20"/>
          <w:szCs w:val="20"/>
        </w:rPr>
      </w:pPr>
      <w:r>
        <w:rPr>
          <w:rFonts w:ascii="Cambria" w:hAnsi="Cambria"/>
          <w:sz w:val="20"/>
          <w:szCs w:val="20"/>
        </w:rPr>
        <w:t>Retesting the defect fixes</w:t>
      </w:r>
      <w:r w:rsidR="00F1075F">
        <w:rPr>
          <w:rFonts w:ascii="Cambria" w:hAnsi="Cambria"/>
          <w:sz w:val="20"/>
          <w:szCs w:val="20"/>
        </w:rPr>
        <w:t xml:space="preserve"> and r</w:t>
      </w:r>
      <w:r w:rsidRPr="00F1075F">
        <w:rPr>
          <w:rFonts w:ascii="Cambria" w:hAnsi="Cambria"/>
          <w:sz w:val="20"/>
          <w:szCs w:val="20"/>
        </w:rPr>
        <w:t>eproducing the issue to check various combinations of scenarios working with in Civic and Depot.</w:t>
      </w:r>
    </w:p>
    <w:p w:rsidR="00D05185" w:rsidRPr="00D05185" w:rsidRDefault="00D05185" w:rsidP="00D05185">
      <w:pPr>
        <w:pStyle w:val="ListParagraph"/>
        <w:numPr>
          <w:ilvl w:val="0"/>
          <w:numId w:val="40"/>
        </w:numPr>
        <w:spacing w:after="0" w:line="240" w:lineRule="auto"/>
        <w:rPr>
          <w:rFonts w:ascii="Cambria" w:hAnsi="Cambria"/>
          <w:sz w:val="20"/>
          <w:szCs w:val="20"/>
          <w:u w:val="single"/>
        </w:rPr>
      </w:pPr>
      <w:r w:rsidRPr="00D05185">
        <w:rPr>
          <w:rFonts w:ascii="Cambria" w:hAnsi="Cambria"/>
          <w:sz w:val="20"/>
          <w:szCs w:val="20"/>
        </w:rPr>
        <w:t>Updating the status to QA Team lead on daily basis.</w:t>
      </w:r>
    </w:p>
    <w:p w:rsidR="00D05185" w:rsidRDefault="00D05185" w:rsidP="00D05185">
      <w:pPr>
        <w:pStyle w:val="ColorfulList-Accent11"/>
        <w:spacing w:after="100" w:afterAutospacing="1" w:line="240" w:lineRule="auto"/>
        <w:ind w:left="0"/>
        <w:rPr>
          <w:rFonts w:ascii="Cambria" w:hAnsi="Cambria"/>
          <w:b/>
          <w:i/>
          <w:sz w:val="20"/>
          <w:szCs w:val="20"/>
        </w:rPr>
      </w:pPr>
      <w:r w:rsidRPr="004940F8">
        <w:rPr>
          <w:rFonts w:ascii="Cambria" w:hAnsi="Cambria"/>
          <w:b/>
          <w:i/>
          <w:sz w:val="20"/>
          <w:szCs w:val="20"/>
        </w:rPr>
        <w:t>Tools and Technologies used:</w:t>
      </w:r>
    </w:p>
    <w:p w:rsidR="000C011A" w:rsidRPr="000C011A" w:rsidRDefault="000C011A" w:rsidP="00D05185">
      <w:pPr>
        <w:pStyle w:val="ColorfulList-Accent11"/>
        <w:spacing w:after="100" w:afterAutospacing="1" w:line="240" w:lineRule="auto"/>
        <w:ind w:left="0"/>
        <w:rPr>
          <w:rFonts w:ascii="Cambria" w:hAnsi="Cambria"/>
          <w:sz w:val="20"/>
          <w:szCs w:val="20"/>
        </w:rPr>
      </w:pPr>
      <w:r>
        <w:rPr>
          <w:rFonts w:ascii="Cambria" w:hAnsi="Cambria"/>
          <w:b/>
          <w:i/>
          <w:sz w:val="20"/>
          <w:szCs w:val="20"/>
        </w:rPr>
        <w:tab/>
      </w:r>
      <w:r w:rsidRPr="000C011A">
        <w:rPr>
          <w:rFonts w:ascii="Cambria" w:hAnsi="Cambria"/>
          <w:sz w:val="20"/>
          <w:szCs w:val="20"/>
        </w:rPr>
        <w:t>Tools: Snipping tool</w:t>
      </w:r>
      <w:r w:rsidR="000D7042">
        <w:rPr>
          <w:rFonts w:ascii="Cambria" w:hAnsi="Cambria"/>
          <w:sz w:val="20"/>
          <w:szCs w:val="20"/>
        </w:rPr>
        <w:t>, Mitel Connect Softphone</w:t>
      </w:r>
    </w:p>
    <w:p w:rsidR="00D05185" w:rsidRPr="00D05185" w:rsidRDefault="000C0C32" w:rsidP="00D05185">
      <w:pPr>
        <w:pStyle w:val="ColorfulList-Accent11"/>
        <w:rPr>
          <w:rFonts w:ascii="Cambria" w:hAnsi="Cambria"/>
          <w:sz w:val="20"/>
          <w:szCs w:val="20"/>
        </w:rPr>
      </w:pPr>
      <w:r>
        <w:rPr>
          <w:rFonts w:ascii="Cambria" w:hAnsi="Cambria"/>
          <w:sz w:val="20"/>
          <w:szCs w:val="20"/>
        </w:rPr>
        <w:t>Devices: Jabra head</w:t>
      </w:r>
      <w:r w:rsidR="00D05185">
        <w:rPr>
          <w:rFonts w:ascii="Cambria" w:hAnsi="Cambria"/>
          <w:sz w:val="20"/>
          <w:szCs w:val="20"/>
        </w:rPr>
        <w:t>sets,</w:t>
      </w:r>
      <w:r w:rsidR="000D7042">
        <w:rPr>
          <w:rFonts w:ascii="Cambria" w:hAnsi="Cambria"/>
          <w:sz w:val="20"/>
          <w:szCs w:val="20"/>
        </w:rPr>
        <w:t xml:space="preserve"> TAPI device,</w:t>
      </w:r>
      <w:r w:rsidR="00D05185">
        <w:rPr>
          <w:rFonts w:ascii="Cambria" w:hAnsi="Cambria"/>
          <w:sz w:val="20"/>
          <w:szCs w:val="20"/>
        </w:rPr>
        <w:t xml:space="preserve"> Internal Extensions, External Mobiles, Docked in Laptops</w:t>
      </w:r>
      <w:r w:rsidR="006A5730">
        <w:rPr>
          <w:rFonts w:ascii="Cambria" w:hAnsi="Cambria"/>
          <w:sz w:val="20"/>
          <w:szCs w:val="20"/>
        </w:rPr>
        <w:t>, Docked headsets, Plantronics headsets</w:t>
      </w:r>
    </w:p>
    <w:p w:rsidR="00714ACD" w:rsidRPr="004940F8" w:rsidRDefault="00714ACD" w:rsidP="00714ACD">
      <w:pPr>
        <w:contextualSpacing/>
        <w:rPr>
          <w:rFonts w:ascii="Cambria" w:hAnsi="Cambria"/>
          <w:b/>
          <w:sz w:val="20"/>
          <w:szCs w:val="20"/>
        </w:rPr>
      </w:pPr>
      <w:r>
        <w:rPr>
          <w:rFonts w:ascii="Cambria" w:hAnsi="Cambria"/>
          <w:b/>
          <w:sz w:val="20"/>
          <w:szCs w:val="20"/>
        </w:rPr>
        <w:t>Jul 2018</w:t>
      </w:r>
      <w:r w:rsidRPr="005F3AB4">
        <w:rPr>
          <w:rFonts w:ascii="Cambria" w:hAnsi="Cambria"/>
          <w:b/>
          <w:sz w:val="20"/>
          <w:szCs w:val="20"/>
        </w:rPr>
        <w:t xml:space="preserve">- </w:t>
      </w:r>
      <w:r>
        <w:rPr>
          <w:rFonts w:ascii="Cambria" w:hAnsi="Cambria"/>
          <w:b/>
          <w:sz w:val="20"/>
          <w:szCs w:val="20"/>
        </w:rPr>
        <w:t>Jul 2018</w:t>
      </w:r>
      <w:r>
        <w:rPr>
          <w:rFonts w:ascii="Cambria" w:hAnsi="Cambria"/>
          <w:b/>
          <w:sz w:val="20"/>
          <w:szCs w:val="20"/>
        </w:rPr>
        <w:tab/>
      </w:r>
      <w:r>
        <w:rPr>
          <w:rFonts w:ascii="Cambria" w:hAnsi="Cambria"/>
          <w:b/>
          <w:sz w:val="20"/>
          <w:szCs w:val="20"/>
        </w:rPr>
        <w:tab/>
        <w:t>Loud &amp; Clear</w:t>
      </w:r>
      <w:r w:rsidRPr="004940F8">
        <w:rPr>
          <w:rFonts w:ascii="Cambria" w:hAnsi="Cambria"/>
          <w:b/>
          <w:sz w:val="20"/>
          <w:szCs w:val="20"/>
        </w:rPr>
        <w:t>, Melbourne, Australia</w:t>
      </w:r>
    </w:p>
    <w:p w:rsidR="00714ACD" w:rsidRDefault="00714ACD" w:rsidP="00714ACD">
      <w:pPr>
        <w:contextualSpacing/>
        <w:rPr>
          <w:rFonts w:ascii="Cambria" w:hAnsi="Cambria"/>
          <w:b/>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sz w:val="20"/>
          <w:szCs w:val="20"/>
        </w:rPr>
        <w:t>Test Analyst</w:t>
      </w:r>
      <w:r w:rsidRPr="004940F8">
        <w:rPr>
          <w:rFonts w:ascii="Cambria" w:hAnsi="Cambria"/>
          <w:sz w:val="20"/>
          <w:szCs w:val="20"/>
        </w:rPr>
        <w:tab/>
      </w:r>
    </w:p>
    <w:p w:rsidR="00714ACD" w:rsidRPr="000C0C32" w:rsidRDefault="00714ACD" w:rsidP="00714ACD">
      <w:pPr>
        <w:spacing w:after="0" w:line="240" w:lineRule="auto"/>
        <w:rPr>
          <w:rFonts w:ascii="Verdana" w:hAnsi="Verdana"/>
          <w:sz w:val="18"/>
          <w:szCs w:val="18"/>
        </w:rPr>
      </w:pPr>
      <w:r w:rsidRPr="004940F8">
        <w:rPr>
          <w:rFonts w:ascii="Cambria" w:hAnsi="Cambria"/>
          <w:b/>
          <w:i/>
          <w:sz w:val="20"/>
          <w:szCs w:val="20"/>
        </w:rPr>
        <w:t>Project</w:t>
      </w:r>
      <w:r>
        <w:rPr>
          <w:rFonts w:ascii="Cambria" w:hAnsi="Cambria"/>
          <w:b/>
          <w:i/>
          <w:sz w:val="20"/>
          <w:szCs w:val="20"/>
        </w:rPr>
        <w:t xml:space="preserve">s: </w:t>
      </w:r>
      <w:r w:rsidRPr="000C0C32">
        <w:rPr>
          <w:rFonts w:ascii="Cambria" w:hAnsi="Cambria"/>
          <w:i/>
          <w:sz w:val="20"/>
          <w:szCs w:val="20"/>
        </w:rPr>
        <w:t>Sustainability Victoria – Campaigns</w:t>
      </w:r>
    </w:p>
    <w:p w:rsidR="00D05185" w:rsidRDefault="00714ACD" w:rsidP="00714ACD">
      <w:pPr>
        <w:spacing w:after="0" w:line="240" w:lineRule="auto"/>
        <w:rPr>
          <w:rFonts w:ascii="Cambria" w:hAnsi="Cambria"/>
          <w:b/>
          <w:i/>
          <w:sz w:val="20"/>
          <w:szCs w:val="20"/>
        </w:rPr>
      </w:pPr>
      <w:r w:rsidRPr="004940F8">
        <w:rPr>
          <w:rFonts w:ascii="Cambria" w:hAnsi="Cambria"/>
          <w:b/>
          <w:i/>
          <w:sz w:val="20"/>
          <w:szCs w:val="20"/>
        </w:rPr>
        <w:t>Responsibilities:</w:t>
      </w:r>
    </w:p>
    <w:p w:rsidR="00D05185" w:rsidRPr="00D05185" w:rsidRDefault="00D05185" w:rsidP="00D05185">
      <w:pPr>
        <w:pStyle w:val="ListParagraph"/>
        <w:numPr>
          <w:ilvl w:val="0"/>
          <w:numId w:val="40"/>
        </w:numPr>
        <w:spacing w:after="0"/>
        <w:rPr>
          <w:rFonts w:ascii="Cambria" w:hAnsi="Cambria"/>
          <w:sz w:val="20"/>
          <w:szCs w:val="20"/>
        </w:rPr>
      </w:pPr>
      <w:r w:rsidRPr="00D05185">
        <w:rPr>
          <w:rFonts w:ascii="Cambria" w:hAnsi="Cambria"/>
          <w:sz w:val="20"/>
          <w:szCs w:val="20"/>
        </w:rPr>
        <w:t xml:space="preserve">Understanding the functionality of </w:t>
      </w:r>
      <w:proofErr w:type="spellStart"/>
      <w:r w:rsidRPr="00D05185">
        <w:rPr>
          <w:rFonts w:ascii="Cambria" w:hAnsi="Cambria"/>
          <w:sz w:val="20"/>
          <w:szCs w:val="20"/>
        </w:rPr>
        <w:t>Sitecore</w:t>
      </w:r>
      <w:proofErr w:type="spellEnd"/>
      <w:r w:rsidRPr="00D05185">
        <w:rPr>
          <w:rFonts w:ascii="Cambria" w:hAnsi="Cambria"/>
          <w:sz w:val="20"/>
          <w:szCs w:val="20"/>
        </w:rPr>
        <w:t xml:space="preserve"> CMS to test the </w:t>
      </w:r>
      <w:proofErr w:type="spellStart"/>
      <w:r w:rsidRPr="00D05185">
        <w:rPr>
          <w:rFonts w:ascii="Cambria" w:hAnsi="Cambria"/>
          <w:sz w:val="20"/>
          <w:szCs w:val="20"/>
        </w:rPr>
        <w:t>bugfixes</w:t>
      </w:r>
      <w:proofErr w:type="spellEnd"/>
      <w:r w:rsidRPr="00D05185">
        <w:rPr>
          <w:rFonts w:ascii="Cambria" w:hAnsi="Cambria"/>
          <w:sz w:val="20"/>
          <w:szCs w:val="20"/>
        </w:rPr>
        <w:t xml:space="preserve"> of Sustainability Victoria – Campaigns project.</w:t>
      </w:r>
    </w:p>
    <w:p w:rsidR="00D05185" w:rsidRPr="00D05185" w:rsidRDefault="00D05185" w:rsidP="00D05185">
      <w:pPr>
        <w:pStyle w:val="ListParagraph"/>
        <w:numPr>
          <w:ilvl w:val="0"/>
          <w:numId w:val="40"/>
        </w:numPr>
        <w:spacing w:after="0"/>
        <w:rPr>
          <w:rFonts w:ascii="Cambria" w:hAnsi="Cambria"/>
          <w:sz w:val="20"/>
          <w:szCs w:val="20"/>
        </w:rPr>
      </w:pPr>
      <w:r w:rsidRPr="00D05185">
        <w:rPr>
          <w:rFonts w:ascii="Cambria" w:hAnsi="Cambria"/>
          <w:sz w:val="20"/>
          <w:szCs w:val="20"/>
        </w:rPr>
        <w:t>Managing defects using Jira.</w:t>
      </w:r>
    </w:p>
    <w:p w:rsidR="00D05185" w:rsidRPr="00D05185" w:rsidRDefault="00D05185" w:rsidP="00D05185">
      <w:pPr>
        <w:pStyle w:val="ListParagraph"/>
        <w:numPr>
          <w:ilvl w:val="0"/>
          <w:numId w:val="40"/>
        </w:numPr>
        <w:spacing w:after="0"/>
        <w:rPr>
          <w:rFonts w:ascii="Cambria" w:hAnsi="Cambria"/>
          <w:sz w:val="20"/>
          <w:szCs w:val="20"/>
        </w:rPr>
      </w:pPr>
      <w:r w:rsidRPr="00D05185">
        <w:rPr>
          <w:rFonts w:ascii="Cambria" w:hAnsi="Cambria"/>
          <w:sz w:val="20"/>
          <w:szCs w:val="20"/>
        </w:rPr>
        <w:t>Attending Stand up meetings to discuss on the changing priorities and current status of the project.</w:t>
      </w:r>
    </w:p>
    <w:p w:rsidR="00D05185" w:rsidRPr="00D05185" w:rsidRDefault="00D05185" w:rsidP="00D05185">
      <w:pPr>
        <w:pStyle w:val="ListParagraph"/>
        <w:numPr>
          <w:ilvl w:val="0"/>
          <w:numId w:val="40"/>
        </w:numPr>
        <w:spacing w:after="0"/>
        <w:rPr>
          <w:rFonts w:ascii="Cambria" w:hAnsi="Cambria"/>
          <w:sz w:val="20"/>
          <w:szCs w:val="20"/>
        </w:rPr>
      </w:pPr>
      <w:r w:rsidRPr="00D05185">
        <w:rPr>
          <w:rFonts w:ascii="Cambria" w:hAnsi="Cambria"/>
          <w:sz w:val="20"/>
          <w:szCs w:val="20"/>
        </w:rPr>
        <w:lastRenderedPageBreak/>
        <w:t>Working closely with Backend, frontend developers, QA team and product owner.</w:t>
      </w:r>
    </w:p>
    <w:p w:rsidR="00D05185" w:rsidRPr="00D05185" w:rsidRDefault="00D05185" w:rsidP="00714ACD">
      <w:pPr>
        <w:pStyle w:val="ListParagraph"/>
        <w:numPr>
          <w:ilvl w:val="0"/>
          <w:numId w:val="40"/>
        </w:numPr>
        <w:spacing w:after="0" w:line="240" w:lineRule="auto"/>
        <w:rPr>
          <w:rFonts w:ascii="Cambria" w:hAnsi="Cambria"/>
          <w:sz w:val="20"/>
          <w:szCs w:val="20"/>
          <w:u w:val="single"/>
        </w:rPr>
      </w:pPr>
      <w:r w:rsidRPr="00D05185">
        <w:rPr>
          <w:rFonts w:ascii="Cambria" w:hAnsi="Cambria"/>
          <w:sz w:val="20"/>
          <w:szCs w:val="20"/>
        </w:rPr>
        <w:t>Updating the status to QA Team lead on daily basis.</w:t>
      </w:r>
    </w:p>
    <w:p w:rsidR="00714ACD" w:rsidRPr="004940F8" w:rsidRDefault="00714ACD" w:rsidP="00714ACD">
      <w:pPr>
        <w:pStyle w:val="ColorfulList-Accent11"/>
        <w:spacing w:after="100" w:afterAutospacing="1" w:line="240" w:lineRule="auto"/>
        <w:ind w:left="0"/>
        <w:rPr>
          <w:rFonts w:ascii="Cambria" w:hAnsi="Cambria"/>
          <w:b/>
          <w:i/>
          <w:sz w:val="20"/>
          <w:szCs w:val="20"/>
        </w:rPr>
      </w:pPr>
      <w:r w:rsidRPr="004940F8">
        <w:rPr>
          <w:rFonts w:ascii="Cambria" w:hAnsi="Cambria"/>
          <w:b/>
          <w:i/>
          <w:sz w:val="20"/>
          <w:szCs w:val="20"/>
        </w:rPr>
        <w:t>Tools and Technologies used:</w:t>
      </w:r>
    </w:p>
    <w:p w:rsidR="00D05185" w:rsidRPr="00D05185" w:rsidRDefault="00714ACD" w:rsidP="00D05185">
      <w:pPr>
        <w:pStyle w:val="ColorfulList-Accent11"/>
        <w:rPr>
          <w:rFonts w:ascii="Cambria" w:hAnsi="Cambria"/>
          <w:sz w:val="20"/>
          <w:szCs w:val="20"/>
        </w:rPr>
      </w:pPr>
      <w:r w:rsidRPr="00C44ED6">
        <w:rPr>
          <w:rFonts w:ascii="Cambria" w:hAnsi="Cambria"/>
          <w:sz w:val="20"/>
          <w:szCs w:val="20"/>
        </w:rPr>
        <w:t xml:space="preserve">Tools: </w:t>
      </w:r>
      <w:r w:rsidR="00D05185" w:rsidRPr="00D05185">
        <w:rPr>
          <w:rFonts w:ascii="Cambria" w:hAnsi="Cambria"/>
          <w:sz w:val="20"/>
          <w:szCs w:val="20"/>
        </w:rPr>
        <w:t xml:space="preserve">Jing, Jira, </w:t>
      </w:r>
      <w:proofErr w:type="spellStart"/>
      <w:r w:rsidR="00D05185" w:rsidRPr="00D05185">
        <w:rPr>
          <w:rFonts w:ascii="Cambria" w:hAnsi="Cambria"/>
          <w:sz w:val="20"/>
          <w:szCs w:val="20"/>
        </w:rPr>
        <w:t>Sitecore</w:t>
      </w:r>
      <w:proofErr w:type="spellEnd"/>
      <w:r w:rsidR="00D05185" w:rsidRPr="00D05185">
        <w:rPr>
          <w:rFonts w:ascii="Cambria" w:hAnsi="Cambria"/>
          <w:sz w:val="20"/>
          <w:szCs w:val="20"/>
        </w:rPr>
        <w:t xml:space="preserve"> CMS</w:t>
      </w:r>
    </w:p>
    <w:p w:rsidR="00714ACD" w:rsidRDefault="00714ACD" w:rsidP="00D05185">
      <w:pPr>
        <w:pStyle w:val="ColorfulList-Accent11"/>
        <w:spacing w:after="0"/>
        <w:rPr>
          <w:rFonts w:ascii="Cambria" w:hAnsi="Cambria"/>
          <w:b/>
          <w:sz w:val="20"/>
          <w:szCs w:val="20"/>
        </w:rPr>
      </w:pPr>
      <w:r>
        <w:rPr>
          <w:rFonts w:ascii="Cambria" w:hAnsi="Cambria"/>
          <w:sz w:val="20"/>
          <w:szCs w:val="20"/>
        </w:rPr>
        <w:t>Browsers:</w:t>
      </w:r>
      <w:r w:rsidRPr="004940F8">
        <w:rPr>
          <w:rFonts w:ascii="Cambria" w:hAnsi="Cambria"/>
          <w:sz w:val="20"/>
          <w:szCs w:val="20"/>
        </w:rPr>
        <w:t xml:space="preserve"> Google Chrome</w:t>
      </w:r>
      <w:r w:rsidR="00D05185">
        <w:rPr>
          <w:rFonts w:ascii="Cambria" w:hAnsi="Cambria"/>
          <w:sz w:val="20"/>
          <w:szCs w:val="20"/>
        </w:rPr>
        <w:t>, Firefox, Safari</w:t>
      </w:r>
    </w:p>
    <w:p w:rsidR="00714ACD" w:rsidRDefault="00714ACD" w:rsidP="002045FA">
      <w:pPr>
        <w:contextualSpacing/>
        <w:rPr>
          <w:rFonts w:ascii="Cambria" w:hAnsi="Cambria"/>
          <w:b/>
          <w:sz w:val="20"/>
          <w:szCs w:val="20"/>
        </w:rPr>
      </w:pPr>
    </w:p>
    <w:p w:rsidR="002045FA" w:rsidRPr="004940F8" w:rsidRDefault="002045FA" w:rsidP="002045FA">
      <w:pPr>
        <w:contextualSpacing/>
        <w:rPr>
          <w:rFonts w:ascii="Cambria" w:hAnsi="Cambria"/>
          <w:b/>
          <w:sz w:val="20"/>
          <w:szCs w:val="20"/>
        </w:rPr>
      </w:pPr>
      <w:r>
        <w:rPr>
          <w:rFonts w:ascii="Cambria" w:hAnsi="Cambria"/>
          <w:b/>
          <w:sz w:val="20"/>
          <w:szCs w:val="20"/>
        </w:rPr>
        <w:t>Apr 2018</w:t>
      </w:r>
      <w:r w:rsidRPr="005F3AB4">
        <w:rPr>
          <w:rFonts w:ascii="Cambria" w:hAnsi="Cambria"/>
          <w:b/>
          <w:sz w:val="20"/>
          <w:szCs w:val="20"/>
        </w:rPr>
        <w:t xml:space="preserve">- </w:t>
      </w:r>
      <w:r w:rsidR="00714ACD">
        <w:rPr>
          <w:rFonts w:ascii="Cambria" w:hAnsi="Cambria"/>
          <w:b/>
          <w:sz w:val="20"/>
          <w:szCs w:val="20"/>
        </w:rPr>
        <w:t>Jun 2018</w:t>
      </w:r>
      <w:r>
        <w:rPr>
          <w:rFonts w:ascii="Cambria" w:hAnsi="Cambria"/>
          <w:b/>
          <w:sz w:val="20"/>
          <w:szCs w:val="20"/>
        </w:rPr>
        <w:tab/>
      </w:r>
      <w:r>
        <w:rPr>
          <w:rFonts w:ascii="Cambria" w:hAnsi="Cambria"/>
          <w:b/>
          <w:sz w:val="20"/>
          <w:szCs w:val="20"/>
        </w:rPr>
        <w:tab/>
      </w:r>
      <w:proofErr w:type="spellStart"/>
      <w:r>
        <w:rPr>
          <w:rFonts w:ascii="Cambria" w:hAnsi="Cambria"/>
          <w:b/>
          <w:sz w:val="20"/>
          <w:szCs w:val="20"/>
        </w:rPr>
        <w:t>BugfindersCrowdsourced</w:t>
      </w:r>
      <w:proofErr w:type="spellEnd"/>
      <w:r w:rsidRPr="004940F8">
        <w:rPr>
          <w:rFonts w:ascii="Cambria" w:hAnsi="Cambria"/>
          <w:b/>
          <w:sz w:val="20"/>
          <w:szCs w:val="20"/>
        </w:rPr>
        <w:t xml:space="preserve"> Testing, Melbourne, Australia</w:t>
      </w:r>
    </w:p>
    <w:p w:rsidR="002045FA" w:rsidRDefault="002045FA" w:rsidP="002045FA">
      <w:pPr>
        <w:contextualSpacing/>
        <w:rPr>
          <w:rFonts w:ascii="Cambria" w:hAnsi="Cambria"/>
          <w:b/>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sidRPr="004940F8">
        <w:rPr>
          <w:rFonts w:ascii="Cambria" w:hAnsi="Cambria"/>
          <w:sz w:val="20"/>
          <w:szCs w:val="20"/>
        </w:rPr>
        <w:t>Freelance Tester</w:t>
      </w:r>
      <w:r w:rsidRPr="004940F8">
        <w:rPr>
          <w:rFonts w:ascii="Cambria" w:hAnsi="Cambria"/>
          <w:sz w:val="20"/>
          <w:szCs w:val="20"/>
        </w:rPr>
        <w:tab/>
      </w:r>
    </w:p>
    <w:p w:rsidR="002045FA" w:rsidRDefault="002045FA" w:rsidP="002045FA">
      <w:pPr>
        <w:spacing w:after="0" w:line="240" w:lineRule="auto"/>
        <w:rPr>
          <w:rFonts w:ascii="Cambria" w:hAnsi="Cambria"/>
          <w:b/>
          <w:i/>
          <w:sz w:val="20"/>
          <w:szCs w:val="20"/>
        </w:rPr>
      </w:pPr>
      <w:r w:rsidRPr="004940F8">
        <w:rPr>
          <w:rFonts w:ascii="Cambria" w:hAnsi="Cambria"/>
          <w:b/>
          <w:i/>
          <w:sz w:val="20"/>
          <w:szCs w:val="20"/>
        </w:rPr>
        <w:t>Project</w:t>
      </w:r>
      <w:r>
        <w:rPr>
          <w:rFonts w:ascii="Cambria" w:hAnsi="Cambria"/>
          <w:b/>
          <w:i/>
          <w:sz w:val="20"/>
          <w:szCs w:val="20"/>
        </w:rPr>
        <w:t xml:space="preserve">s: </w:t>
      </w:r>
      <w:r w:rsidRPr="000C0C32">
        <w:rPr>
          <w:rFonts w:ascii="Cambria" w:hAnsi="Cambria"/>
          <w:i/>
          <w:sz w:val="20"/>
          <w:szCs w:val="20"/>
        </w:rPr>
        <w:t>PAW 021 – Conversion</w:t>
      </w:r>
    </w:p>
    <w:p w:rsidR="002045FA" w:rsidRPr="00C44ED6" w:rsidRDefault="002045FA" w:rsidP="002045FA">
      <w:pPr>
        <w:spacing w:after="0" w:line="240" w:lineRule="auto"/>
        <w:rPr>
          <w:rFonts w:ascii="Cambria" w:hAnsi="Cambria"/>
          <w:sz w:val="20"/>
          <w:szCs w:val="20"/>
          <w:u w:val="single"/>
        </w:rPr>
      </w:pPr>
      <w:r w:rsidRPr="004940F8">
        <w:rPr>
          <w:rFonts w:ascii="Cambria" w:hAnsi="Cambria"/>
          <w:b/>
          <w:i/>
          <w:sz w:val="20"/>
          <w:szCs w:val="20"/>
        </w:rPr>
        <w:t>Responsibilities:</w:t>
      </w:r>
    </w:p>
    <w:p w:rsidR="002045FA" w:rsidRDefault="002045FA" w:rsidP="002045FA">
      <w:pPr>
        <w:pStyle w:val="ColorfulList-Accent11"/>
        <w:numPr>
          <w:ilvl w:val="0"/>
          <w:numId w:val="7"/>
        </w:numPr>
        <w:spacing w:after="0" w:line="240" w:lineRule="auto"/>
        <w:ind w:left="714" w:hanging="357"/>
        <w:contextualSpacing w:val="0"/>
        <w:rPr>
          <w:rFonts w:ascii="Cambria" w:hAnsi="Cambria"/>
          <w:sz w:val="20"/>
          <w:szCs w:val="20"/>
        </w:rPr>
      </w:pPr>
      <w:r>
        <w:rPr>
          <w:rFonts w:ascii="Cambria" w:hAnsi="Cambria"/>
          <w:sz w:val="20"/>
          <w:szCs w:val="20"/>
        </w:rPr>
        <w:t xml:space="preserve">Identifying the test </w:t>
      </w:r>
      <w:r w:rsidR="008C561A">
        <w:rPr>
          <w:rFonts w:ascii="Cambria" w:hAnsi="Cambria"/>
          <w:sz w:val="20"/>
          <w:szCs w:val="20"/>
        </w:rPr>
        <w:t>areas in scope</w:t>
      </w:r>
      <w:r>
        <w:rPr>
          <w:rFonts w:ascii="Cambria" w:hAnsi="Cambria"/>
          <w:sz w:val="20"/>
          <w:szCs w:val="20"/>
        </w:rPr>
        <w:t xml:space="preserve"> by understanding the Requirements Criteria.</w:t>
      </w:r>
    </w:p>
    <w:p w:rsidR="002045FA" w:rsidRDefault="008C561A" w:rsidP="002045FA">
      <w:pPr>
        <w:pStyle w:val="ColorfulList-Accent11"/>
        <w:numPr>
          <w:ilvl w:val="0"/>
          <w:numId w:val="7"/>
        </w:numPr>
        <w:spacing w:after="0" w:line="240" w:lineRule="auto"/>
        <w:ind w:left="714" w:hanging="357"/>
        <w:contextualSpacing w:val="0"/>
        <w:rPr>
          <w:rFonts w:ascii="Cambria" w:hAnsi="Cambria"/>
          <w:sz w:val="20"/>
          <w:szCs w:val="20"/>
        </w:rPr>
      </w:pPr>
      <w:r>
        <w:rPr>
          <w:rFonts w:ascii="Cambria" w:hAnsi="Cambria"/>
          <w:sz w:val="20"/>
          <w:szCs w:val="20"/>
        </w:rPr>
        <w:t xml:space="preserve">Exploring the application under test </w:t>
      </w:r>
      <w:r w:rsidR="002045FA">
        <w:rPr>
          <w:rFonts w:ascii="Cambria" w:hAnsi="Cambria"/>
          <w:sz w:val="20"/>
          <w:szCs w:val="20"/>
        </w:rPr>
        <w:t>by setting up the Open VPN GUI provided by the website.</w:t>
      </w:r>
    </w:p>
    <w:p w:rsidR="008C561A" w:rsidRPr="008C561A" w:rsidRDefault="008C561A" w:rsidP="008C561A">
      <w:pPr>
        <w:pStyle w:val="ColorfulList-Accent11"/>
        <w:numPr>
          <w:ilvl w:val="0"/>
          <w:numId w:val="7"/>
        </w:numPr>
        <w:spacing w:after="0" w:line="240" w:lineRule="auto"/>
        <w:ind w:left="714" w:hanging="357"/>
        <w:contextualSpacing w:val="0"/>
        <w:rPr>
          <w:rFonts w:ascii="Cambria" w:hAnsi="Cambria"/>
          <w:sz w:val="20"/>
          <w:szCs w:val="20"/>
        </w:rPr>
      </w:pPr>
      <w:r>
        <w:rPr>
          <w:rFonts w:ascii="Cambria" w:hAnsi="Cambria"/>
          <w:sz w:val="20"/>
          <w:szCs w:val="20"/>
        </w:rPr>
        <w:t>Executing the test cases to test the functionality of the application thoroughly.</w:t>
      </w:r>
    </w:p>
    <w:p w:rsidR="008C561A" w:rsidRPr="008C561A" w:rsidRDefault="008C561A" w:rsidP="008C561A">
      <w:pPr>
        <w:pStyle w:val="ColorfulList-Accent11"/>
        <w:numPr>
          <w:ilvl w:val="0"/>
          <w:numId w:val="7"/>
        </w:numPr>
        <w:spacing w:after="0" w:line="240" w:lineRule="auto"/>
        <w:ind w:left="714" w:hanging="357"/>
        <w:contextualSpacing w:val="0"/>
        <w:rPr>
          <w:rFonts w:ascii="Cambria" w:hAnsi="Cambria"/>
          <w:sz w:val="20"/>
          <w:szCs w:val="20"/>
        </w:rPr>
      </w:pPr>
      <w:r w:rsidRPr="008C561A">
        <w:rPr>
          <w:rFonts w:ascii="Cambria" w:hAnsi="Cambria"/>
          <w:sz w:val="20"/>
          <w:szCs w:val="20"/>
        </w:rPr>
        <w:t>Logging the valid defects with detailed step by step description and providing necessary artefacts – screenshots and video clippings.</w:t>
      </w:r>
    </w:p>
    <w:p w:rsidR="002045FA" w:rsidRPr="004940F8" w:rsidRDefault="002045FA" w:rsidP="002045FA">
      <w:pPr>
        <w:pStyle w:val="ColorfulList-Accent11"/>
        <w:spacing w:after="100" w:afterAutospacing="1" w:line="240" w:lineRule="auto"/>
        <w:ind w:left="0"/>
        <w:rPr>
          <w:rFonts w:ascii="Cambria" w:hAnsi="Cambria"/>
          <w:b/>
          <w:i/>
          <w:sz w:val="20"/>
          <w:szCs w:val="20"/>
        </w:rPr>
      </w:pPr>
      <w:r w:rsidRPr="004940F8">
        <w:rPr>
          <w:rFonts w:ascii="Cambria" w:hAnsi="Cambria"/>
          <w:b/>
          <w:i/>
          <w:sz w:val="20"/>
          <w:szCs w:val="20"/>
        </w:rPr>
        <w:t>Tools and Technologies used:</w:t>
      </w:r>
    </w:p>
    <w:p w:rsidR="002045FA" w:rsidRPr="00C44ED6" w:rsidRDefault="002045FA" w:rsidP="002045FA">
      <w:pPr>
        <w:pStyle w:val="ColorfulList-Accent11"/>
        <w:spacing w:after="0"/>
        <w:rPr>
          <w:rFonts w:ascii="Cambria" w:hAnsi="Cambria"/>
          <w:sz w:val="20"/>
          <w:szCs w:val="20"/>
        </w:rPr>
      </w:pPr>
      <w:r w:rsidRPr="00C44ED6">
        <w:rPr>
          <w:rFonts w:ascii="Cambria" w:hAnsi="Cambria"/>
          <w:sz w:val="20"/>
          <w:szCs w:val="20"/>
        </w:rPr>
        <w:t xml:space="preserve">Tools: Jing, </w:t>
      </w:r>
      <w:proofErr w:type="spellStart"/>
      <w:r>
        <w:rPr>
          <w:rFonts w:ascii="Cambria" w:hAnsi="Cambria"/>
          <w:sz w:val="20"/>
          <w:szCs w:val="20"/>
        </w:rPr>
        <w:t>Bugfinders</w:t>
      </w:r>
      <w:proofErr w:type="spellEnd"/>
      <w:r w:rsidRPr="00C44ED6">
        <w:rPr>
          <w:rFonts w:ascii="Cambria" w:hAnsi="Cambria"/>
          <w:sz w:val="20"/>
          <w:szCs w:val="20"/>
        </w:rPr>
        <w:t xml:space="preserve"> defect tracking system</w:t>
      </w:r>
      <w:r>
        <w:rPr>
          <w:rFonts w:ascii="Cambria" w:hAnsi="Cambria"/>
          <w:sz w:val="20"/>
          <w:szCs w:val="20"/>
        </w:rPr>
        <w:t xml:space="preserve">, Screencast- o- </w:t>
      </w:r>
      <w:proofErr w:type="spellStart"/>
      <w:r>
        <w:rPr>
          <w:rFonts w:ascii="Cambria" w:hAnsi="Cambria"/>
          <w:sz w:val="20"/>
          <w:szCs w:val="20"/>
        </w:rPr>
        <w:t>matic</w:t>
      </w:r>
      <w:proofErr w:type="spellEnd"/>
    </w:p>
    <w:p w:rsidR="008C561A" w:rsidRDefault="002045FA" w:rsidP="008C561A">
      <w:pPr>
        <w:pStyle w:val="ColorfulList-Accent11"/>
        <w:spacing w:after="0"/>
        <w:rPr>
          <w:rFonts w:ascii="Cambria" w:hAnsi="Cambria"/>
          <w:sz w:val="20"/>
          <w:szCs w:val="20"/>
        </w:rPr>
      </w:pPr>
      <w:r>
        <w:rPr>
          <w:rFonts w:ascii="Cambria" w:hAnsi="Cambria"/>
          <w:sz w:val="20"/>
          <w:szCs w:val="20"/>
        </w:rPr>
        <w:t>Browsers:</w:t>
      </w:r>
      <w:r w:rsidRPr="004940F8">
        <w:rPr>
          <w:rFonts w:ascii="Cambria" w:hAnsi="Cambria"/>
          <w:sz w:val="20"/>
          <w:szCs w:val="20"/>
        </w:rPr>
        <w:t xml:space="preserve"> Google Chrome</w:t>
      </w:r>
    </w:p>
    <w:p w:rsidR="000C0C32" w:rsidRDefault="000C0C32" w:rsidP="008C561A">
      <w:pPr>
        <w:pStyle w:val="ColorfulList-Accent11"/>
        <w:spacing w:after="0"/>
        <w:rPr>
          <w:rFonts w:ascii="Cambria" w:hAnsi="Cambria"/>
          <w:sz w:val="20"/>
          <w:szCs w:val="20"/>
        </w:rPr>
      </w:pPr>
    </w:p>
    <w:p w:rsidR="00BB12AE" w:rsidRDefault="001140A1" w:rsidP="005F3AB4">
      <w:pPr>
        <w:contextualSpacing/>
        <w:rPr>
          <w:rFonts w:ascii="Cambria" w:hAnsi="Cambria"/>
          <w:b/>
          <w:sz w:val="20"/>
          <w:szCs w:val="20"/>
        </w:rPr>
      </w:pPr>
      <w:r>
        <w:rPr>
          <w:rFonts w:ascii="Cambria" w:hAnsi="Cambria"/>
          <w:b/>
          <w:sz w:val="20"/>
          <w:szCs w:val="20"/>
        </w:rPr>
        <w:t>Feb</w:t>
      </w:r>
      <w:r w:rsidR="00BB12AE">
        <w:rPr>
          <w:rFonts w:ascii="Cambria" w:hAnsi="Cambria"/>
          <w:b/>
          <w:sz w:val="20"/>
          <w:szCs w:val="20"/>
        </w:rPr>
        <w:t xml:space="preserve"> 2018- </w:t>
      </w:r>
      <w:r>
        <w:rPr>
          <w:rFonts w:ascii="Cambria" w:hAnsi="Cambria"/>
          <w:b/>
          <w:sz w:val="20"/>
          <w:szCs w:val="20"/>
        </w:rPr>
        <w:t>Mar</w:t>
      </w:r>
      <w:r w:rsidR="00BB12AE">
        <w:rPr>
          <w:rFonts w:ascii="Cambria" w:hAnsi="Cambria"/>
          <w:b/>
          <w:sz w:val="20"/>
          <w:szCs w:val="20"/>
        </w:rPr>
        <w:t xml:space="preserve"> 2018</w:t>
      </w:r>
      <w:r w:rsidR="00BB12AE">
        <w:rPr>
          <w:rFonts w:ascii="Cambria" w:hAnsi="Cambria"/>
          <w:b/>
          <w:sz w:val="20"/>
          <w:szCs w:val="20"/>
        </w:rPr>
        <w:tab/>
      </w:r>
      <w:r w:rsidR="00BB12AE">
        <w:rPr>
          <w:rFonts w:ascii="Cambria" w:hAnsi="Cambria"/>
          <w:b/>
          <w:sz w:val="20"/>
          <w:szCs w:val="20"/>
        </w:rPr>
        <w:tab/>
      </w:r>
      <w:r w:rsidR="0049676F">
        <w:rPr>
          <w:rFonts w:ascii="Cambria" w:hAnsi="Cambria"/>
          <w:b/>
          <w:sz w:val="20"/>
          <w:szCs w:val="20"/>
        </w:rPr>
        <w:t>Revolution IT</w:t>
      </w:r>
      <w:r>
        <w:rPr>
          <w:rFonts w:ascii="Cambria" w:hAnsi="Cambria"/>
          <w:b/>
          <w:sz w:val="20"/>
          <w:szCs w:val="20"/>
        </w:rPr>
        <w:t xml:space="preserve">, Melbourne, </w:t>
      </w:r>
      <w:proofErr w:type="gramStart"/>
      <w:r>
        <w:rPr>
          <w:rFonts w:ascii="Cambria" w:hAnsi="Cambria"/>
          <w:b/>
          <w:sz w:val="20"/>
          <w:szCs w:val="20"/>
        </w:rPr>
        <w:t>Australia</w:t>
      </w:r>
      <w:proofErr w:type="gramEnd"/>
    </w:p>
    <w:p w:rsidR="00F61135" w:rsidRDefault="00BB12AE" w:rsidP="005F3AB4">
      <w:pPr>
        <w:contextualSpacing/>
        <w:rPr>
          <w:rFonts w:ascii="Cambria" w:hAnsi="Cambria"/>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sz w:val="20"/>
          <w:szCs w:val="20"/>
        </w:rPr>
        <w:t>Test Analyst</w:t>
      </w:r>
    </w:p>
    <w:p w:rsidR="0049676F" w:rsidRPr="0049676F" w:rsidRDefault="0049676F" w:rsidP="005F3AB4">
      <w:pPr>
        <w:contextualSpacing/>
        <w:rPr>
          <w:rFonts w:ascii="Cambria" w:hAnsi="Cambria"/>
          <w:b/>
          <w:i/>
          <w:sz w:val="20"/>
          <w:szCs w:val="20"/>
        </w:rPr>
      </w:pPr>
      <w:r w:rsidRPr="0049676F">
        <w:rPr>
          <w:rFonts w:ascii="Cambria" w:hAnsi="Cambria"/>
          <w:b/>
          <w:i/>
          <w:sz w:val="20"/>
          <w:szCs w:val="20"/>
        </w:rPr>
        <w:t>Client:</w:t>
      </w:r>
      <w:r w:rsidR="006A5730">
        <w:rPr>
          <w:rFonts w:ascii="Cambria" w:hAnsi="Cambria"/>
          <w:b/>
          <w:i/>
          <w:sz w:val="20"/>
          <w:szCs w:val="20"/>
        </w:rPr>
        <w:t xml:space="preserve"> </w:t>
      </w:r>
      <w:r w:rsidRPr="0049676F">
        <w:rPr>
          <w:rFonts w:ascii="Cambria" w:hAnsi="Cambria"/>
          <w:sz w:val="20"/>
          <w:szCs w:val="20"/>
        </w:rPr>
        <w:t>CHE Proximity</w:t>
      </w:r>
    </w:p>
    <w:p w:rsidR="00BB12AE" w:rsidRPr="00F61135" w:rsidRDefault="004E0F52" w:rsidP="005F3AB4">
      <w:pPr>
        <w:contextualSpacing/>
        <w:rPr>
          <w:rFonts w:ascii="Cambria" w:hAnsi="Cambria"/>
          <w:sz w:val="20"/>
          <w:szCs w:val="20"/>
        </w:rPr>
      </w:pPr>
      <w:r w:rsidRPr="004E0F52">
        <w:rPr>
          <w:rFonts w:ascii="Cambria" w:hAnsi="Cambria"/>
          <w:b/>
          <w:i/>
          <w:sz w:val="20"/>
          <w:szCs w:val="20"/>
        </w:rPr>
        <w:t>Projects</w:t>
      </w:r>
      <w:r w:rsidR="00F61135">
        <w:rPr>
          <w:rFonts w:ascii="Cambria" w:hAnsi="Cambria"/>
          <w:b/>
          <w:i/>
          <w:sz w:val="20"/>
          <w:szCs w:val="20"/>
        </w:rPr>
        <w:t xml:space="preserve">: </w:t>
      </w:r>
      <w:r w:rsidR="00F61135" w:rsidRPr="00F61135">
        <w:rPr>
          <w:rFonts w:ascii="Cambria" w:hAnsi="Cambria"/>
          <w:sz w:val="20"/>
          <w:szCs w:val="20"/>
        </w:rPr>
        <w:t>Cochlear, Coles Liquor, Mazda</w:t>
      </w:r>
    </w:p>
    <w:p w:rsidR="00F61135" w:rsidRDefault="00F61135" w:rsidP="00F61135">
      <w:pPr>
        <w:spacing w:after="0"/>
        <w:contextualSpacing/>
        <w:rPr>
          <w:rFonts w:ascii="Cambria" w:hAnsi="Cambria"/>
          <w:b/>
          <w:i/>
          <w:sz w:val="20"/>
          <w:szCs w:val="20"/>
        </w:rPr>
      </w:pPr>
      <w:r>
        <w:rPr>
          <w:rFonts w:ascii="Cambria" w:hAnsi="Cambria"/>
          <w:b/>
          <w:i/>
          <w:sz w:val="20"/>
          <w:szCs w:val="20"/>
        </w:rPr>
        <w:t>Responsibilities:</w:t>
      </w:r>
    </w:p>
    <w:p w:rsidR="00F61135" w:rsidRDefault="00F61135" w:rsidP="00F61135">
      <w:pPr>
        <w:pStyle w:val="ListParagraph"/>
        <w:numPr>
          <w:ilvl w:val="0"/>
          <w:numId w:val="39"/>
        </w:numPr>
        <w:spacing w:after="0"/>
        <w:rPr>
          <w:rFonts w:ascii="Cambria" w:hAnsi="Cambria"/>
          <w:sz w:val="20"/>
          <w:szCs w:val="20"/>
        </w:rPr>
      </w:pPr>
      <w:r>
        <w:rPr>
          <w:rFonts w:ascii="Cambria" w:hAnsi="Cambria"/>
          <w:sz w:val="20"/>
          <w:szCs w:val="20"/>
        </w:rPr>
        <w:t xml:space="preserve">Performed </w:t>
      </w:r>
      <w:r w:rsidRPr="00F61135">
        <w:rPr>
          <w:rFonts w:ascii="Cambria" w:hAnsi="Cambria"/>
          <w:sz w:val="20"/>
          <w:szCs w:val="20"/>
        </w:rPr>
        <w:t>UI Testing</w:t>
      </w:r>
      <w:r>
        <w:rPr>
          <w:rFonts w:ascii="Cambria" w:hAnsi="Cambria"/>
          <w:sz w:val="20"/>
          <w:szCs w:val="20"/>
        </w:rPr>
        <w:t xml:space="preserve"> for Cochlear and Coles Liquor project in various browsers and devices by understanding the project requirements and raised defects in Trello.</w:t>
      </w:r>
    </w:p>
    <w:p w:rsidR="00F61135" w:rsidRDefault="00F61135" w:rsidP="00F61135">
      <w:pPr>
        <w:pStyle w:val="ListParagraph"/>
        <w:numPr>
          <w:ilvl w:val="0"/>
          <w:numId w:val="39"/>
        </w:numPr>
        <w:spacing w:after="0"/>
        <w:rPr>
          <w:rFonts w:ascii="Cambria" w:hAnsi="Cambria"/>
          <w:sz w:val="20"/>
          <w:szCs w:val="20"/>
        </w:rPr>
      </w:pPr>
      <w:r>
        <w:rPr>
          <w:rFonts w:ascii="Cambria" w:hAnsi="Cambria"/>
          <w:sz w:val="20"/>
          <w:szCs w:val="20"/>
        </w:rPr>
        <w:t>Performed regression testing for Mazda project by understanding the functionality of the application and raised critical defects in Jira which impacted the deployment of the application from QA to Pre-production environment.</w:t>
      </w:r>
    </w:p>
    <w:p w:rsidR="00F61135" w:rsidRDefault="00F61135" w:rsidP="00F61135">
      <w:pPr>
        <w:pStyle w:val="ListParagraph"/>
        <w:numPr>
          <w:ilvl w:val="0"/>
          <w:numId w:val="39"/>
        </w:numPr>
        <w:spacing w:after="0"/>
        <w:rPr>
          <w:rFonts w:ascii="Cambria" w:hAnsi="Cambria"/>
          <w:sz w:val="20"/>
          <w:szCs w:val="20"/>
        </w:rPr>
      </w:pPr>
      <w:r>
        <w:rPr>
          <w:rFonts w:ascii="Cambria" w:hAnsi="Cambria"/>
          <w:sz w:val="20"/>
          <w:szCs w:val="20"/>
        </w:rPr>
        <w:t>Attended Daily stand-up meetings.</w:t>
      </w:r>
    </w:p>
    <w:p w:rsidR="00F61135" w:rsidRDefault="00D152D6" w:rsidP="00F61135">
      <w:pPr>
        <w:pStyle w:val="ListParagraph"/>
        <w:numPr>
          <w:ilvl w:val="0"/>
          <w:numId w:val="39"/>
        </w:numPr>
        <w:spacing w:after="0"/>
        <w:rPr>
          <w:rFonts w:ascii="Cambria" w:hAnsi="Cambria"/>
          <w:sz w:val="20"/>
          <w:szCs w:val="20"/>
        </w:rPr>
      </w:pPr>
      <w:r>
        <w:rPr>
          <w:rFonts w:ascii="Cambria" w:hAnsi="Cambria"/>
          <w:sz w:val="20"/>
          <w:szCs w:val="20"/>
        </w:rPr>
        <w:t>Involved in testing OCP-</w:t>
      </w:r>
      <w:r w:rsidR="003C3331">
        <w:rPr>
          <w:rFonts w:ascii="Cambria" w:hAnsi="Cambria"/>
          <w:sz w:val="20"/>
          <w:szCs w:val="20"/>
        </w:rPr>
        <w:t>hotfix release</w:t>
      </w:r>
      <w:r>
        <w:rPr>
          <w:rFonts w:ascii="Cambria" w:hAnsi="Cambria"/>
          <w:sz w:val="20"/>
          <w:szCs w:val="20"/>
        </w:rPr>
        <w:t xml:space="preserve"> for Mazda project.</w:t>
      </w:r>
    </w:p>
    <w:p w:rsidR="00D152D6" w:rsidRPr="00F61135" w:rsidRDefault="00D152D6" w:rsidP="00F61135">
      <w:pPr>
        <w:pStyle w:val="ListParagraph"/>
        <w:numPr>
          <w:ilvl w:val="0"/>
          <w:numId w:val="39"/>
        </w:numPr>
        <w:spacing w:after="0"/>
        <w:rPr>
          <w:rFonts w:ascii="Cambria" w:hAnsi="Cambria"/>
          <w:sz w:val="20"/>
          <w:szCs w:val="20"/>
        </w:rPr>
      </w:pPr>
      <w:r>
        <w:rPr>
          <w:rFonts w:ascii="Cambria" w:hAnsi="Cambria"/>
          <w:sz w:val="20"/>
          <w:szCs w:val="20"/>
        </w:rPr>
        <w:t>Updated the testing director with test results.</w:t>
      </w:r>
    </w:p>
    <w:p w:rsidR="00F61135" w:rsidRDefault="00F61135" w:rsidP="005F3AB4">
      <w:pPr>
        <w:contextualSpacing/>
        <w:rPr>
          <w:rFonts w:ascii="Cambria" w:hAnsi="Cambria"/>
          <w:b/>
          <w:i/>
          <w:sz w:val="20"/>
          <w:szCs w:val="20"/>
        </w:rPr>
      </w:pPr>
      <w:r>
        <w:rPr>
          <w:rFonts w:ascii="Cambria" w:hAnsi="Cambria"/>
          <w:b/>
          <w:i/>
          <w:sz w:val="20"/>
          <w:szCs w:val="20"/>
        </w:rPr>
        <w:t>Tools and Technologies used:</w:t>
      </w:r>
    </w:p>
    <w:p w:rsidR="00F61135" w:rsidRDefault="00F61135" w:rsidP="00F61135">
      <w:pPr>
        <w:ind w:firstLine="720"/>
        <w:contextualSpacing/>
        <w:rPr>
          <w:rFonts w:ascii="Cambria" w:hAnsi="Cambria"/>
          <w:sz w:val="20"/>
          <w:szCs w:val="20"/>
        </w:rPr>
      </w:pPr>
      <w:r w:rsidRPr="00F61135">
        <w:rPr>
          <w:rFonts w:ascii="Cambria" w:hAnsi="Cambria"/>
          <w:sz w:val="20"/>
          <w:szCs w:val="20"/>
        </w:rPr>
        <w:t>Tools:</w:t>
      </w:r>
      <w:r>
        <w:rPr>
          <w:rFonts w:ascii="Cambria" w:hAnsi="Cambria"/>
          <w:sz w:val="20"/>
          <w:szCs w:val="20"/>
        </w:rPr>
        <w:t xml:space="preserve"> Jira, Trello, </w:t>
      </w:r>
    </w:p>
    <w:p w:rsidR="00F61135" w:rsidRDefault="00F61135" w:rsidP="00F61135">
      <w:pPr>
        <w:tabs>
          <w:tab w:val="center" w:pos="4873"/>
        </w:tabs>
        <w:ind w:firstLine="720"/>
        <w:contextualSpacing/>
        <w:rPr>
          <w:rFonts w:ascii="Cambria" w:hAnsi="Cambria"/>
          <w:sz w:val="20"/>
          <w:szCs w:val="20"/>
        </w:rPr>
      </w:pPr>
      <w:r>
        <w:rPr>
          <w:rFonts w:ascii="Cambria" w:hAnsi="Cambria"/>
          <w:sz w:val="20"/>
          <w:szCs w:val="20"/>
        </w:rPr>
        <w:t>Browsers: Firefox, Safari, Google Chrome</w:t>
      </w:r>
    </w:p>
    <w:p w:rsidR="00661D1B" w:rsidRDefault="00F61135" w:rsidP="00F61135">
      <w:pPr>
        <w:tabs>
          <w:tab w:val="center" w:pos="4873"/>
        </w:tabs>
        <w:ind w:firstLine="720"/>
        <w:contextualSpacing/>
        <w:rPr>
          <w:rFonts w:ascii="Cambria" w:hAnsi="Cambria"/>
          <w:b/>
          <w:sz w:val="20"/>
          <w:szCs w:val="20"/>
        </w:rPr>
      </w:pPr>
      <w:r>
        <w:rPr>
          <w:rFonts w:ascii="Cambria" w:hAnsi="Cambria"/>
          <w:sz w:val="20"/>
          <w:szCs w:val="20"/>
        </w:rPr>
        <w:t>Devices: iPhone 6s, i</w:t>
      </w:r>
      <w:r w:rsidR="00D152D6">
        <w:rPr>
          <w:rFonts w:ascii="Cambria" w:hAnsi="Cambria"/>
          <w:sz w:val="20"/>
          <w:szCs w:val="20"/>
        </w:rPr>
        <w:t>Phone 7, Samsung S7</w:t>
      </w:r>
      <w:r>
        <w:rPr>
          <w:rFonts w:ascii="Cambria" w:hAnsi="Cambria"/>
          <w:sz w:val="20"/>
          <w:szCs w:val="20"/>
        </w:rPr>
        <w:t>, iPad Pro</w:t>
      </w:r>
    </w:p>
    <w:p w:rsidR="00BB12AE" w:rsidRDefault="00BB12AE" w:rsidP="005F3AB4">
      <w:pPr>
        <w:contextualSpacing/>
        <w:rPr>
          <w:rFonts w:ascii="Cambria" w:hAnsi="Cambria"/>
          <w:b/>
          <w:sz w:val="20"/>
          <w:szCs w:val="20"/>
        </w:rPr>
      </w:pPr>
    </w:p>
    <w:p w:rsidR="005F3AB4" w:rsidRPr="004940F8" w:rsidRDefault="004940F8" w:rsidP="005F3AB4">
      <w:pPr>
        <w:contextualSpacing/>
        <w:rPr>
          <w:rFonts w:ascii="Cambria" w:hAnsi="Cambria"/>
          <w:b/>
          <w:sz w:val="20"/>
          <w:szCs w:val="20"/>
        </w:rPr>
      </w:pPr>
      <w:r>
        <w:rPr>
          <w:rFonts w:ascii="Cambria" w:hAnsi="Cambria"/>
          <w:b/>
          <w:sz w:val="20"/>
          <w:szCs w:val="20"/>
        </w:rPr>
        <w:t>Apr</w:t>
      </w:r>
      <w:r w:rsidR="005F3AB4" w:rsidRPr="005F3AB4">
        <w:rPr>
          <w:rFonts w:ascii="Cambria" w:hAnsi="Cambria"/>
          <w:b/>
          <w:sz w:val="20"/>
          <w:szCs w:val="20"/>
        </w:rPr>
        <w:t xml:space="preserve"> 2017- </w:t>
      </w:r>
      <w:r w:rsidR="00BB12AE">
        <w:rPr>
          <w:rFonts w:ascii="Cambria" w:hAnsi="Cambria"/>
          <w:b/>
          <w:sz w:val="20"/>
          <w:szCs w:val="20"/>
        </w:rPr>
        <w:t>Jan 2018</w:t>
      </w:r>
      <w:r w:rsidR="005F3AB4">
        <w:rPr>
          <w:rFonts w:ascii="Cambria" w:hAnsi="Cambria"/>
          <w:b/>
          <w:sz w:val="20"/>
          <w:szCs w:val="20"/>
        </w:rPr>
        <w:tab/>
      </w:r>
      <w:r w:rsidR="005F3AB4">
        <w:rPr>
          <w:rFonts w:ascii="Cambria" w:hAnsi="Cambria"/>
          <w:b/>
          <w:sz w:val="20"/>
          <w:szCs w:val="20"/>
        </w:rPr>
        <w:tab/>
      </w:r>
      <w:r w:rsidR="005F3AB4" w:rsidRPr="004940F8">
        <w:rPr>
          <w:rFonts w:ascii="Cambria" w:hAnsi="Cambria"/>
          <w:b/>
          <w:sz w:val="20"/>
          <w:szCs w:val="20"/>
        </w:rPr>
        <w:t>u-Test online Testing, Melbourne, Australia</w:t>
      </w:r>
    </w:p>
    <w:p w:rsidR="006B4949" w:rsidRDefault="005F3AB4">
      <w:pPr>
        <w:contextualSpacing/>
        <w:rPr>
          <w:rFonts w:ascii="Cambria" w:hAnsi="Cambria"/>
          <w:b/>
          <w:sz w:val="20"/>
          <w:szCs w:val="20"/>
        </w:rPr>
      </w:pP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sz w:val="20"/>
          <w:szCs w:val="20"/>
        </w:rPr>
        <w:tab/>
      </w:r>
      <w:r w:rsidRPr="004940F8">
        <w:rPr>
          <w:rFonts w:ascii="Cambria" w:hAnsi="Cambria"/>
          <w:sz w:val="20"/>
          <w:szCs w:val="20"/>
        </w:rPr>
        <w:t>Freelance Tester</w:t>
      </w:r>
      <w:r w:rsidRPr="004940F8">
        <w:rPr>
          <w:rFonts w:ascii="Cambria" w:hAnsi="Cambria"/>
          <w:sz w:val="20"/>
          <w:szCs w:val="20"/>
        </w:rPr>
        <w:tab/>
      </w:r>
    </w:p>
    <w:p w:rsidR="00F06D78" w:rsidRPr="00C44ED6" w:rsidRDefault="004D7DC6" w:rsidP="004940F8">
      <w:pPr>
        <w:spacing w:after="0" w:line="240" w:lineRule="auto"/>
        <w:rPr>
          <w:rFonts w:ascii="Cambria" w:hAnsi="Cambria"/>
          <w:sz w:val="20"/>
          <w:szCs w:val="20"/>
        </w:rPr>
      </w:pPr>
      <w:r w:rsidRPr="004940F8">
        <w:rPr>
          <w:rFonts w:ascii="Cambria" w:hAnsi="Cambria"/>
          <w:b/>
          <w:i/>
          <w:sz w:val="20"/>
          <w:szCs w:val="20"/>
        </w:rPr>
        <w:t>Projects</w:t>
      </w:r>
      <w:r w:rsidRPr="00C44ED6">
        <w:rPr>
          <w:rFonts w:ascii="Cambria" w:hAnsi="Cambria"/>
          <w:sz w:val="20"/>
          <w:szCs w:val="20"/>
        </w:rPr>
        <w:t xml:space="preserve">: Retail &amp; E-tail, </w:t>
      </w:r>
      <w:proofErr w:type="spellStart"/>
      <w:r w:rsidRPr="00C44ED6">
        <w:rPr>
          <w:rFonts w:ascii="Cambria" w:hAnsi="Cambria"/>
          <w:sz w:val="20"/>
          <w:szCs w:val="20"/>
        </w:rPr>
        <w:t>Rodan</w:t>
      </w:r>
      <w:proofErr w:type="spellEnd"/>
      <w:r w:rsidRPr="00C44ED6">
        <w:rPr>
          <w:rFonts w:ascii="Cambria" w:hAnsi="Cambria"/>
          <w:sz w:val="20"/>
          <w:szCs w:val="20"/>
        </w:rPr>
        <w:t xml:space="preserve"> and Fields</w:t>
      </w:r>
    </w:p>
    <w:p w:rsidR="00E97D90" w:rsidRPr="00C44ED6" w:rsidRDefault="0010227B" w:rsidP="004940F8">
      <w:pPr>
        <w:spacing w:after="0" w:line="240" w:lineRule="auto"/>
        <w:rPr>
          <w:rFonts w:ascii="Cambria" w:hAnsi="Cambria"/>
          <w:sz w:val="20"/>
          <w:szCs w:val="20"/>
          <w:u w:val="single"/>
        </w:rPr>
      </w:pPr>
      <w:r w:rsidRPr="004940F8">
        <w:rPr>
          <w:rFonts w:ascii="Cambria" w:hAnsi="Cambria"/>
          <w:b/>
          <w:i/>
          <w:sz w:val="20"/>
          <w:szCs w:val="20"/>
        </w:rPr>
        <w:t>Responsibilities</w:t>
      </w:r>
      <w:r w:rsidR="004940F8" w:rsidRPr="004940F8">
        <w:rPr>
          <w:rFonts w:ascii="Cambria" w:hAnsi="Cambria"/>
          <w:b/>
          <w:i/>
          <w:sz w:val="20"/>
          <w:szCs w:val="20"/>
        </w:rPr>
        <w:t>:</w:t>
      </w:r>
    </w:p>
    <w:p w:rsidR="00E97D90" w:rsidRPr="00C44ED6" w:rsidRDefault="00230C0C" w:rsidP="004940F8">
      <w:pPr>
        <w:pStyle w:val="ColorfulList-Accent11"/>
        <w:numPr>
          <w:ilvl w:val="0"/>
          <w:numId w:val="7"/>
        </w:numPr>
        <w:spacing w:after="0" w:line="240" w:lineRule="auto"/>
        <w:ind w:left="714" w:hanging="357"/>
        <w:contextualSpacing w:val="0"/>
        <w:rPr>
          <w:rFonts w:ascii="Cambria" w:hAnsi="Cambria"/>
          <w:sz w:val="20"/>
          <w:szCs w:val="20"/>
        </w:rPr>
      </w:pPr>
      <w:r w:rsidRPr="00C44ED6">
        <w:rPr>
          <w:rFonts w:ascii="Cambria" w:hAnsi="Cambria"/>
          <w:sz w:val="20"/>
          <w:szCs w:val="20"/>
        </w:rPr>
        <w:t>Understanding the project t</w:t>
      </w:r>
      <w:r w:rsidR="00E97D90" w:rsidRPr="00C44ED6">
        <w:rPr>
          <w:rFonts w:ascii="Cambria" w:hAnsi="Cambria"/>
          <w:sz w:val="20"/>
          <w:szCs w:val="20"/>
        </w:rPr>
        <w:t>est objectives and documentation</w:t>
      </w:r>
      <w:r w:rsidRPr="00C44ED6">
        <w:rPr>
          <w:rFonts w:ascii="Cambria" w:hAnsi="Cambria"/>
          <w:sz w:val="20"/>
          <w:szCs w:val="20"/>
        </w:rPr>
        <w:t>.</w:t>
      </w:r>
    </w:p>
    <w:p w:rsidR="00E97D90" w:rsidRPr="00C44ED6" w:rsidRDefault="00230C0C" w:rsidP="004940F8">
      <w:pPr>
        <w:pStyle w:val="ColorfulList-Accent11"/>
        <w:numPr>
          <w:ilvl w:val="0"/>
          <w:numId w:val="7"/>
        </w:numPr>
        <w:spacing w:after="0" w:line="240" w:lineRule="auto"/>
        <w:ind w:left="714" w:hanging="357"/>
        <w:contextualSpacing w:val="0"/>
        <w:rPr>
          <w:rFonts w:ascii="Cambria" w:hAnsi="Cambria"/>
          <w:sz w:val="20"/>
          <w:szCs w:val="20"/>
        </w:rPr>
      </w:pPr>
      <w:r w:rsidRPr="00C44ED6">
        <w:rPr>
          <w:rFonts w:ascii="Cambria" w:hAnsi="Cambria"/>
          <w:sz w:val="20"/>
          <w:szCs w:val="20"/>
        </w:rPr>
        <w:t xml:space="preserve">Performed Functional, </w:t>
      </w:r>
      <w:r w:rsidR="00E97D90" w:rsidRPr="00C44ED6">
        <w:rPr>
          <w:rFonts w:ascii="Cambria" w:hAnsi="Cambria"/>
          <w:sz w:val="20"/>
          <w:szCs w:val="20"/>
        </w:rPr>
        <w:t>GUI testing</w:t>
      </w:r>
      <w:r w:rsidRPr="00C44ED6">
        <w:rPr>
          <w:rFonts w:ascii="Cambria" w:hAnsi="Cambria"/>
          <w:sz w:val="20"/>
          <w:szCs w:val="20"/>
        </w:rPr>
        <w:t xml:space="preserve"> and logged</w:t>
      </w:r>
      <w:r w:rsidR="00E97D90" w:rsidRPr="00C44ED6">
        <w:rPr>
          <w:rFonts w:ascii="Cambria" w:hAnsi="Cambria"/>
          <w:sz w:val="20"/>
          <w:szCs w:val="20"/>
        </w:rPr>
        <w:t xml:space="preserve"> defects</w:t>
      </w:r>
      <w:r w:rsidRPr="00C44ED6">
        <w:rPr>
          <w:rFonts w:ascii="Cambria" w:hAnsi="Cambria"/>
          <w:sz w:val="20"/>
          <w:szCs w:val="20"/>
        </w:rPr>
        <w:t>.</w:t>
      </w:r>
    </w:p>
    <w:p w:rsidR="008C561A" w:rsidRPr="00D05185" w:rsidRDefault="00230C0C" w:rsidP="008C561A">
      <w:pPr>
        <w:pStyle w:val="ColorfulList-Accent11"/>
        <w:numPr>
          <w:ilvl w:val="0"/>
          <w:numId w:val="7"/>
        </w:numPr>
        <w:spacing w:after="0" w:line="240" w:lineRule="auto"/>
        <w:rPr>
          <w:rFonts w:ascii="Cambria" w:hAnsi="Cambria"/>
          <w:sz w:val="20"/>
          <w:szCs w:val="20"/>
        </w:rPr>
      </w:pPr>
      <w:r w:rsidRPr="00D05185">
        <w:rPr>
          <w:rFonts w:ascii="Cambria" w:hAnsi="Cambria"/>
          <w:sz w:val="20"/>
          <w:szCs w:val="20"/>
        </w:rPr>
        <w:t xml:space="preserve">Participated in various cycles of testing to improve the product quality and </w:t>
      </w:r>
      <w:r w:rsidR="00E13CD8" w:rsidRPr="00D05185">
        <w:rPr>
          <w:rFonts w:ascii="Cambria" w:hAnsi="Cambria"/>
          <w:sz w:val="20"/>
          <w:szCs w:val="20"/>
        </w:rPr>
        <w:t xml:space="preserve">to test </w:t>
      </w:r>
      <w:r w:rsidRPr="00D05185">
        <w:rPr>
          <w:rFonts w:ascii="Cambria" w:hAnsi="Cambria"/>
          <w:sz w:val="20"/>
          <w:szCs w:val="20"/>
        </w:rPr>
        <w:t>new features</w:t>
      </w:r>
      <w:r w:rsidR="00E13CD8" w:rsidRPr="00D05185">
        <w:rPr>
          <w:rFonts w:ascii="Cambria" w:hAnsi="Cambria"/>
          <w:sz w:val="20"/>
          <w:szCs w:val="20"/>
        </w:rPr>
        <w:t xml:space="preserve"> added</w:t>
      </w:r>
      <w:r w:rsidRPr="00D05185">
        <w:rPr>
          <w:rFonts w:ascii="Cambria" w:hAnsi="Cambria"/>
          <w:sz w:val="20"/>
          <w:szCs w:val="20"/>
        </w:rPr>
        <w:t xml:space="preserve"> to the application.</w:t>
      </w:r>
    </w:p>
    <w:p w:rsidR="00477F99" w:rsidRPr="004940F8" w:rsidRDefault="00477F99" w:rsidP="004940F8">
      <w:pPr>
        <w:pStyle w:val="ColorfulList-Accent11"/>
        <w:spacing w:after="100" w:afterAutospacing="1" w:line="240" w:lineRule="auto"/>
        <w:ind w:left="0"/>
        <w:rPr>
          <w:rFonts w:ascii="Cambria" w:hAnsi="Cambria"/>
          <w:b/>
          <w:i/>
          <w:sz w:val="20"/>
          <w:szCs w:val="20"/>
        </w:rPr>
      </w:pPr>
      <w:r w:rsidRPr="004940F8">
        <w:rPr>
          <w:rFonts w:ascii="Cambria" w:hAnsi="Cambria"/>
          <w:b/>
          <w:i/>
          <w:sz w:val="20"/>
          <w:szCs w:val="20"/>
        </w:rPr>
        <w:t>Tools and Technologies used:</w:t>
      </w:r>
    </w:p>
    <w:p w:rsidR="00477F99" w:rsidRPr="00C44ED6" w:rsidRDefault="00477F99" w:rsidP="00617C14">
      <w:pPr>
        <w:pStyle w:val="ColorfulList-Accent11"/>
        <w:spacing w:after="0"/>
        <w:rPr>
          <w:rFonts w:ascii="Cambria" w:hAnsi="Cambria"/>
          <w:sz w:val="20"/>
          <w:szCs w:val="20"/>
        </w:rPr>
      </w:pPr>
      <w:r w:rsidRPr="00C44ED6">
        <w:rPr>
          <w:rFonts w:ascii="Cambria" w:hAnsi="Cambria"/>
          <w:sz w:val="20"/>
          <w:szCs w:val="20"/>
        </w:rPr>
        <w:t xml:space="preserve">Tools: </w:t>
      </w:r>
      <w:r w:rsidR="000E6BFD" w:rsidRPr="00C44ED6">
        <w:rPr>
          <w:rFonts w:ascii="Cambria" w:hAnsi="Cambria"/>
          <w:sz w:val="20"/>
          <w:szCs w:val="20"/>
        </w:rPr>
        <w:t>Jing</w:t>
      </w:r>
      <w:r w:rsidRPr="00C44ED6">
        <w:rPr>
          <w:rFonts w:ascii="Cambria" w:hAnsi="Cambria"/>
          <w:sz w:val="20"/>
          <w:szCs w:val="20"/>
        </w:rPr>
        <w:t xml:space="preserve">, </w:t>
      </w:r>
      <w:proofErr w:type="spellStart"/>
      <w:r w:rsidRPr="00C44ED6">
        <w:rPr>
          <w:rFonts w:ascii="Cambria" w:hAnsi="Cambria"/>
          <w:sz w:val="20"/>
          <w:szCs w:val="20"/>
        </w:rPr>
        <w:t>uTest</w:t>
      </w:r>
      <w:proofErr w:type="spellEnd"/>
      <w:r w:rsidRPr="00C44ED6">
        <w:rPr>
          <w:rFonts w:ascii="Cambria" w:hAnsi="Cambria"/>
          <w:sz w:val="20"/>
          <w:szCs w:val="20"/>
        </w:rPr>
        <w:t xml:space="preserve"> defect tracking system</w:t>
      </w:r>
    </w:p>
    <w:p w:rsidR="000C0C32" w:rsidRDefault="00477F99" w:rsidP="000C0C32">
      <w:pPr>
        <w:pStyle w:val="ColorfulList-Accent11"/>
        <w:spacing w:after="0"/>
        <w:rPr>
          <w:rFonts w:ascii="Cambria" w:hAnsi="Cambria"/>
          <w:sz w:val="20"/>
          <w:szCs w:val="20"/>
        </w:rPr>
      </w:pPr>
      <w:r w:rsidRPr="004940F8">
        <w:rPr>
          <w:rFonts w:ascii="Cambria" w:hAnsi="Cambria"/>
          <w:sz w:val="20"/>
          <w:szCs w:val="20"/>
        </w:rPr>
        <w:t>Browsers: IE, Firefox, Google Chrome</w:t>
      </w:r>
    </w:p>
    <w:p w:rsidR="00604A64" w:rsidRPr="004940F8" w:rsidRDefault="00604A64" w:rsidP="004940F8">
      <w:pPr>
        <w:pStyle w:val="ColorfulList-Accent11"/>
        <w:spacing w:after="0"/>
        <w:rPr>
          <w:rFonts w:ascii="Cambria" w:hAnsi="Cambria"/>
          <w:b/>
          <w:sz w:val="20"/>
          <w:szCs w:val="20"/>
        </w:rPr>
      </w:pPr>
    </w:p>
    <w:p w:rsidR="004940F8" w:rsidRDefault="004940F8" w:rsidP="004940F8">
      <w:pPr>
        <w:spacing w:after="0"/>
        <w:rPr>
          <w:rFonts w:ascii="Cambria" w:hAnsi="Cambria"/>
          <w:b/>
          <w:sz w:val="20"/>
          <w:szCs w:val="20"/>
        </w:rPr>
      </w:pPr>
      <w:r w:rsidRPr="004940F8">
        <w:rPr>
          <w:rFonts w:ascii="Cambria" w:hAnsi="Cambria"/>
          <w:b/>
          <w:sz w:val="20"/>
          <w:szCs w:val="20"/>
        </w:rPr>
        <w:t>Jun 2016 – Dec 2016</w:t>
      </w:r>
      <w:r w:rsidRPr="004940F8">
        <w:rPr>
          <w:rFonts w:ascii="Cambria" w:hAnsi="Cambria"/>
          <w:b/>
          <w:sz w:val="20"/>
          <w:szCs w:val="20"/>
        </w:rPr>
        <w:tab/>
      </w:r>
      <w:r w:rsidRPr="004940F8">
        <w:rPr>
          <w:rFonts w:ascii="Cambria" w:hAnsi="Cambria"/>
          <w:b/>
          <w:sz w:val="20"/>
          <w:szCs w:val="20"/>
        </w:rPr>
        <w:tab/>
      </w:r>
      <w:r w:rsidR="001140A1">
        <w:rPr>
          <w:rFonts w:ascii="Cambria" w:hAnsi="Cambria"/>
          <w:b/>
          <w:sz w:val="20"/>
          <w:szCs w:val="20"/>
        </w:rPr>
        <w:t>Revolution IT</w:t>
      </w:r>
      <w:r w:rsidRPr="004940F8">
        <w:rPr>
          <w:rFonts w:ascii="Cambria" w:hAnsi="Cambria"/>
          <w:b/>
          <w:sz w:val="20"/>
          <w:szCs w:val="20"/>
        </w:rPr>
        <w:t>, Melbourne, Australia</w:t>
      </w:r>
    </w:p>
    <w:p w:rsidR="004940F8" w:rsidRPr="004940F8" w:rsidRDefault="004940F8" w:rsidP="004940F8">
      <w:pPr>
        <w:spacing w:after="0"/>
        <w:rPr>
          <w:rFonts w:ascii="Cambria" w:hAnsi="Cambria"/>
          <w:b/>
          <w:sz w:val="20"/>
          <w:szCs w:val="20"/>
        </w:rPr>
      </w:pPr>
      <w:r w:rsidRPr="004940F8">
        <w:rPr>
          <w:rFonts w:ascii="Cambria" w:hAnsi="Cambria"/>
          <w:sz w:val="20"/>
          <w:szCs w:val="20"/>
        </w:rPr>
        <w:tab/>
      </w:r>
      <w:r w:rsidRPr="004940F8">
        <w:rPr>
          <w:rFonts w:ascii="Cambria" w:hAnsi="Cambria"/>
          <w:sz w:val="20"/>
          <w:szCs w:val="20"/>
        </w:rPr>
        <w:tab/>
      </w:r>
      <w:r w:rsidRPr="004940F8">
        <w:rPr>
          <w:rFonts w:ascii="Cambria" w:hAnsi="Cambria"/>
          <w:sz w:val="20"/>
          <w:szCs w:val="20"/>
        </w:rPr>
        <w:tab/>
      </w:r>
      <w:r w:rsidRPr="004940F8">
        <w:rPr>
          <w:rFonts w:ascii="Cambria" w:hAnsi="Cambria"/>
          <w:sz w:val="20"/>
          <w:szCs w:val="20"/>
        </w:rPr>
        <w:tab/>
        <w:t>Test Analyst</w:t>
      </w:r>
    </w:p>
    <w:p w:rsidR="00D771C0" w:rsidRPr="00C44ED6" w:rsidRDefault="00B33B79" w:rsidP="00D771C0">
      <w:pPr>
        <w:spacing w:after="0"/>
        <w:rPr>
          <w:rFonts w:ascii="Cambria" w:hAnsi="Cambria"/>
          <w:b/>
          <w:sz w:val="20"/>
          <w:szCs w:val="20"/>
        </w:rPr>
      </w:pPr>
      <w:r w:rsidRPr="004940F8">
        <w:rPr>
          <w:rFonts w:ascii="Cambria" w:hAnsi="Cambria"/>
          <w:b/>
          <w:i/>
          <w:sz w:val="20"/>
          <w:szCs w:val="20"/>
        </w:rPr>
        <w:lastRenderedPageBreak/>
        <w:t>Client</w:t>
      </w:r>
      <w:r w:rsidRPr="00C44ED6">
        <w:rPr>
          <w:rFonts w:ascii="Cambria" w:hAnsi="Cambria"/>
          <w:sz w:val="20"/>
          <w:szCs w:val="20"/>
        </w:rPr>
        <w:t xml:space="preserve">: </w:t>
      </w:r>
      <w:r w:rsidR="00805833" w:rsidRPr="004940F8">
        <w:rPr>
          <w:rFonts w:ascii="Cambria" w:hAnsi="Cambria"/>
          <w:sz w:val="20"/>
          <w:szCs w:val="20"/>
        </w:rPr>
        <w:t>The Royal Australian College o</w:t>
      </w:r>
      <w:r w:rsidRPr="004940F8">
        <w:rPr>
          <w:rFonts w:ascii="Cambria" w:hAnsi="Cambria"/>
          <w:sz w:val="20"/>
          <w:szCs w:val="20"/>
        </w:rPr>
        <w:t>f General Practitioner (RACGP)</w:t>
      </w:r>
    </w:p>
    <w:p w:rsidR="006B4949" w:rsidRDefault="00D771C0" w:rsidP="006B4949">
      <w:pPr>
        <w:spacing w:after="0"/>
        <w:rPr>
          <w:rFonts w:ascii="Cambria" w:hAnsi="Cambria"/>
          <w:sz w:val="20"/>
          <w:szCs w:val="20"/>
        </w:rPr>
      </w:pPr>
      <w:r w:rsidRPr="004940F8">
        <w:rPr>
          <w:rFonts w:ascii="Cambria" w:hAnsi="Cambria"/>
          <w:b/>
          <w:i/>
          <w:sz w:val="20"/>
          <w:szCs w:val="20"/>
        </w:rPr>
        <w:t xml:space="preserve">About </w:t>
      </w:r>
      <w:r w:rsidR="00805833" w:rsidRPr="004940F8">
        <w:rPr>
          <w:rFonts w:ascii="Cambria" w:hAnsi="Cambria"/>
          <w:b/>
          <w:i/>
          <w:sz w:val="20"/>
          <w:szCs w:val="20"/>
        </w:rPr>
        <w:t>RACGP</w:t>
      </w:r>
      <w:r w:rsidRPr="0030644A">
        <w:rPr>
          <w:rFonts w:ascii="Cambria" w:hAnsi="Cambria"/>
          <w:b/>
          <w:i/>
          <w:sz w:val="20"/>
          <w:szCs w:val="20"/>
        </w:rPr>
        <w:t xml:space="preserve">: </w:t>
      </w:r>
      <w:r w:rsidRPr="00C44ED6">
        <w:rPr>
          <w:rFonts w:ascii="Cambria" w:hAnsi="Cambria"/>
          <w:sz w:val="20"/>
          <w:szCs w:val="20"/>
        </w:rPr>
        <w:t>The Royal Australian College of General Practitioners (RACGP) is the professional body for general practitioners (GPs) in Australia. The RACGP is responsible for maintaining standards for quality clinical practice, education and training, and research in Australian general practice.</w:t>
      </w:r>
    </w:p>
    <w:p w:rsidR="009D6B33" w:rsidRPr="00C44ED6" w:rsidRDefault="00B33B79" w:rsidP="009E5951">
      <w:pPr>
        <w:spacing w:after="0"/>
        <w:rPr>
          <w:rFonts w:ascii="Cambria" w:hAnsi="Cambria"/>
          <w:b/>
          <w:sz w:val="20"/>
          <w:szCs w:val="20"/>
        </w:rPr>
      </w:pPr>
      <w:r w:rsidRPr="004940F8">
        <w:rPr>
          <w:rFonts w:ascii="Cambria" w:hAnsi="Cambria"/>
          <w:b/>
          <w:i/>
          <w:sz w:val="20"/>
          <w:szCs w:val="20"/>
        </w:rPr>
        <w:t>Project</w:t>
      </w:r>
      <w:r w:rsidR="004222BF" w:rsidRPr="004940F8">
        <w:rPr>
          <w:rFonts w:ascii="Cambria" w:hAnsi="Cambria"/>
          <w:b/>
          <w:i/>
          <w:sz w:val="20"/>
          <w:szCs w:val="20"/>
        </w:rPr>
        <w:t>s</w:t>
      </w:r>
      <w:r w:rsidRPr="004940F8">
        <w:rPr>
          <w:rFonts w:ascii="Cambria" w:hAnsi="Cambria"/>
          <w:b/>
          <w:i/>
          <w:sz w:val="20"/>
          <w:szCs w:val="20"/>
        </w:rPr>
        <w:t>:</w:t>
      </w:r>
      <w:r w:rsidR="006A5730">
        <w:rPr>
          <w:rFonts w:ascii="Cambria" w:hAnsi="Cambria"/>
          <w:b/>
          <w:i/>
          <w:sz w:val="20"/>
          <w:szCs w:val="20"/>
        </w:rPr>
        <w:t xml:space="preserve"> </w:t>
      </w:r>
      <w:r w:rsidR="004222BF" w:rsidRPr="00C44ED6">
        <w:rPr>
          <w:rFonts w:ascii="Cambria" w:hAnsi="Cambria" w:cs="Calibri"/>
          <w:sz w:val="20"/>
          <w:szCs w:val="20"/>
        </w:rPr>
        <w:t xml:space="preserve">Events, Membership Application </w:t>
      </w:r>
      <w:proofErr w:type="spellStart"/>
      <w:r w:rsidR="004222BF" w:rsidRPr="00C44ED6">
        <w:rPr>
          <w:rFonts w:ascii="Cambria" w:hAnsi="Cambria" w:cs="Calibri"/>
          <w:sz w:val="20"/>
          <w:szCs w:val="20"/>
        </w:rPr>
        <w:t>Forms</w:t>
      </w:r>
      <w:proofErr w:type="gramStart"/>
      <w:r w:rsidR="004222BF" w:rsidRPr="00C44ED6">
        <w:rPr>
          <w:rFonts w:ascii="Cambria" w:hAnsi="Cambria" w:cs="Calibri"/>
          <w:sz w:val="20"/>
          <w:szCs w:val="20"/>
        </w:rPr>
        <w:t>,QI</w:t>
      </w:r>
      <w:proofErr w:type="spellEnd"/>
      <w:proofErr w:type="gramEnd"/>
      <w:r w:rsidR="004222BF" w:rsidRPr="00C44ED6">
        <w:rPr>
          <w:rFonts w:ascii="Cambria" w:hAnsi="Cambria" w:cs="Calibri"/>
          <w:sz w:val="20"/>
          <w:szCs w:val="20"/>
        </w:rPr>
        <w:t xml:space="preserve"> Payments, Basic Payments</w:t>
      </w:r>
      <w:r w:rsidR="004222BF" w:rsidRPr="00C44ED6">
        <w:rPr>
          <w:rFonts w:ascii="Cambria" w:hAnsi="Cambria"/>
          <w:sz w:val="20"/>
          <w:szCs w:val="20"/>
        </w:rPr>
        <w:t xml:space="preserve">, </w:t>
      </w:r>
      <w:r w:rsidR="004222BF" w:rsidRPr="00C44ED6">
        <w:rPr>
          <w:rFonts w:ascii="Cambria" w:hAnsi="Cambria" w:cs="Calibri"/>
          <w:sz w:val="20"/>
          <w:szCs w:val="20"/>
        </w:rPr>
        <w:t>Secure Payment Page bug fix</w:t>
      </w:r>
      <w:r w:rsidR="004222BF" w:rsidRPr="00C44ED6">
        <w:rPr>
          <w:rFonts w:ascii="Cambria" w:hAnsi="Cambria"/>
          <w:sz w:val="20"/>
          <w:szCs w:val="20"/>
        </w:rPr>
        <w:t xml:space="preserve">, </w:t>
      </w:r>
      <w:r w:rsidR="004222BF" w:rsidRPr="00C44ED6">
        <w:rPr>
          <w:rFonts w:ascii="Cambria" w:hAnsi="Cambria" w:cs="Calibri"/>
          <w:sz w:val="20"/>
          <w:szCs w:val="20"/>
        </w:rPr>
        <w:t>Zip money Payment</w:t>
      </w:r>
      <w:r w:rsidR="004222BF" w:rsidRPr="00C44ED6">
        <w:rPr>
          <w:rFonts w:ascii="Cambria" w:hAnsi="Cambria"/>
          <w:sz w:val="20"/>
          <w:szCs w:val="20"/>
        </w:rPr>
        <w:t xml:space="preserve">, </w:t>
      </w:r>
      <w:r w:rsidR="004222BF" w:rsidRPr="00C44ED6">
        <w:rPr>
          <w:rFonts w:ascii="Cambria" w:hAnsi="Cambria" w:cs="Calibri"/>
          <w:sz w:val="20"/>
          <w:szCs w:val="20"/>
        </w:rPr>
        <w:t xml:space="preserve">Forms – </w:t>
      </w:r>
      <w:proofErr w:type="spellStart"/>
      <w:r w:rsidR="004222BF" w:rsidRPr="00C44ED6">
        <w:rPr>
          <w:rFonts w:ascii="Cambria" w:hAnsi="Cambria" w:cs="Calibri"/>
          <w:sz w:val="20"/>
          <w:szCs w:val="20"/>
        </w:rPr>
        <w:t>Prorata</w:t>
      </w:r>
      <w:proofErr w:type="spellEnd"/>
      <w:r w:rsidR="004222BF" w:rsidRPr="00C44ED6">
        <w:rPr>
          <w:rFonts w:ascii="Cambria" w:hAnsi="Cambria"/>
          <w:sz w:val="20"/>
          <w:szCs w:val="20"/>
        </w:rPr>
        <w:t xml:space="preserve">, </w:t>
      </w:r>
      <w:r w:rsidR="004222BF" w:rsidRPr="00C44ED6">
        <w:rPr>
          <w:rFonts w:ascii="Cambria" w:hAnsi="Cambria" w:cs="Calibri"/>
          <w:sz w:val="20"/>
          <w:szCs w:val="20"/>
        </w:rPr>
        <w:t>QI – Member Upgrade</w:t>
      </w:r>
    </w:p>
    <w:p w:rsidR="00B33B79" w:rsidRPr="004940F8" w:rsidRDefault="00B33B79" w:rsidP="004940F8">
      <w:pPr>
        <w:spacing w:after="0"/>
        <w:rPr>
          <w:rFonts w:ascii="Cambria" w:hAnsi="Cambria"/>
          <w:b/>
          <w:i/>
          <w:sz w:val="20"/>
          <w:szCs w:val="20"/>
        </w:rPr>
      </w:pPr>
      <w:r w:rsidRPr="004940F8">
        <w:rPr>
          <w:rFonts w:ascii="Cambria" w:hAnsi="Cambria"/>
          <w:b/>
          <w:i/>
          <w:sz w:val="20"/>
          <w:szCs w:val="20"/>
        </w:rPr>
        <w:t>Responsibilities:</w:t>
      </w:r>
    </w:p>
    <w:p w:rsidR="006703FA" w:rsidRPr="00C44ED6" w:rsidRDefault="006703FA" w:rsidP="004940F8">
      <w:pPr>
        <w:pStyle w:val="ListParagraph"/>
        <w:numPr>
          <w:ilvl w:val="0"/>
          <w:numId w:val="24"/>
        </w:numPr>
        <w:spacing w:after="0"/>
        <w:rPr>
          <w:rFonts w:ascii="Cambria" w:hAnsi="Cambria"/>
          <w:sz w:val="20"/>
          <w:szCs w:val="20"/>
        </w:rPr>
      </w:pPr>
      <w:r w:rsidRPr="00C44ED6">
        <w:rPr>
          <w:rFonts w:ascii="Cambria" w:hAnsi="Cambria"/>
          <w:sz w:val="20"/>
          <w:szCs w:val="20"/>
        </w:rPr>
        <w:t>Worked in a co</w:t>
      </w:r>
      <w:r w:rsidR="00A4750B" w:rsidRPr="00C44ED6">
        <w:rPr>
          <w:rFonts w:ascii="Cambria" w:hAnsi="Cambria"/>
          <w:sz w:val="20"/>
          <w:szCs w:val="20"/>
        </w:rPr>
        <w:t>mplete a</w:t>
      </w:r>
      <w:r w:rsidRPr="00C44ED6">
        <w:rPr>
          <w:rFonts w:ascii="Cambria" w:hAnsi="Cambria"/>
          <w:sz w:val="20"/>
          <w:szCs w:val="20"/>
        </w:rPr>
        <w:t xml:space="preserve">gile environment </w:t>
      </w:r>
      <w:proofErr w:type="spellStart"/>
      <w:r w:rsidRPr="00C44ED6">
        <w:rPr>
          <w:rFonts w:ascii="Cambria" w:hAnsi="Cambria"/>
          <w:sz w:val="20"/>
          <w:szCs w:val="20"/>
        </w:rPr>
        <w:t>as</w:t>
      </w:r>
      <w:r w:rsidR="00661D1B">
        <w:rPr>
          <w:rFonts w:ascii="Cambria" w:hAnsi="Cambria"/>
          <w:sz w:val="20"/>
          <w:szCs w:val="20"/>
        </w:rPr>
        <w:t>a</w:t>
      </w:r>
      <w:proofErr w:type="spellEnd"/>
      <w:r w:rsidR="00661D1B">
        <w:rPr>
          <w:rFonts w:ascii="Cambria" w:hAnsi="Cambria"/>
          <w:sz w:val="20"/>
          <w:szCs w:val="20"/>
        </w:rPr>
        <w:t xml:space="preserve"> Functional</w:t>
      </w:r>
      <w:r w:rsidRPr="00C44ED6">
        <w:rPr>
          <w:rFonts w:ascii="Cambria" w:hAnsi="Cambria"/>
          <w:sz w:val="20"/>
          <w:szCs w:val="20"/>
        </w:rPr>
        <w:t xml:space="preserve"> Test Analyst for Scrum Team consisting of 6 people and in sprint cycles of 2 weeks.</w:t>
      </w:r>
    </w:p>
    <w:p w:rsidR="006703FA" w:rsidRPr="00C44ED6" w:rsidRDefault="006703FA" w:rsidP="0010227B">
      <w:pPr>
        <w:pStyle w:val="ListParagraph"/>
        <w:numPr>
          <w:ilvl w:val="0"/>
          <w:numId w:val="24"/>
        </w:numPr>
        <w:rPr>
          <w:rFonts w:ascii="Cambria" w:hAnsi="Cambria"/>
          <w:sz w:val="20"/>
          <w:szCs w:val="20"/>
        </w:rPr>
      </w:pPr>
      <w:r w:rsidRPr="00C44ED6">
        <w:rPr>
          <w:rFonts w:ascii="Cambria" w:hAnsi="Cambria"/>
          <w:sz w:val="20"/>
          <w:szCs w:val="20"/>
        </w:rPr>
        <w:t xml:space="preserve">Actively involved in </w:t>
      </w:r>
      <w:r w:rsidR="006D3523" w:rsidRPr="00C44ED6">
        <w:rPr>
          <w:rFonts w:ascii="Cambria" w:hAnsi="Cambria"/>
          <w:sz w:val="20"/>
          <w:szCs w:val="20"/>
        </w:rPr>
        <w:t xml:space="preserve">daily stand –up, </w:t>
      </w:r>
      <w:r w:rsidR="009E41C4">
        <w:rPr>
          <w:rFonts w:ascii="Cambria" w:hAnsi="Cambria"/>
          <w:sz w:val="20"/>
          <w:szCs w:val="20"/>
        </w:rPr>
        <w:t>sprint</w:t>
      </w:r>
      <w:r w:rsidRPr="00C44ED6">
        <w:rPr>
          <w:rFonts w:ascii="Cambria" w:hAnsi="Cambria"/>
          <w:sz w:val="20"/>
          <w:szCs w:val="20"/>
        </w:rPr>
        <w:t xml:space="preserve"> planning</w:t>
      </w:r>
      <w:r w:rsidR="006D3523" w:rsidRPr="00C44ED6">
        <w:rPr>
          <w:rFonts w:ascii="Cambria" w:hAnsi="Cambria"/>
          <w:sz w:val="20"/>
          <w:szCs w:val="20"/>
        </w:rPr>
        <w:t xml:space="preserve"> and retro</w:t>
      </w:r>
      <w:r w:rsidRPr="00C44ED6">
        <w:rPr>
          <w:rFonts w:ascii="Cambria" w:hAnsi="Cambria"/>
          <w:sz w:val="20"/>
          <w:szCs w:val="20"/>
        </w:rPr>
        <w:t xml:space="preserve"> meetings in liaison with Product Owner, Developers, Scrum Master and Business Analyst for prioritization of user stories from backlog.</w:t>
      </w:r>
    </w:p>
    <w:p w:rsidR="0010227B" w:rsidRPr="00C44ED6" w:rsidRDefault="0010227B" w:rsidP="0010227B">
      <w:pPr>
        <w:pStyle w:val="ListParagraph"/>
        <w:numPr>
          <w:ilvl w:val="0"/>
          <w:numId w:val="24"/>
        </w:numPr>
        <w:rPr>
          <w:rFonts w:ascii="Cambria" w:hAnsi="Cambria"/>
          <w:sz w:val="20"/>
          <w:szCs w:val="20"/>
        </w:rPr>
      </w:pPr>
      <w:r w:rsidRPr="00C44ED6">
        <w:rPr>
          <w:rFonts w:ascii="Cambria" w:hAnsi="Cambria"/>
          <w:sz w:val="20"/>
          <w:szCs w:val="20"/>
        </w:rPr>
        <w:t>Involved in documenting test plan, creating</w:t>
      </w:r>
      <w:r w:rsidR="001A3B50" w:rsidRPr="00C44ED6">
        <w:rPr>
          <w:rFonts w:ascii="Cambria" w:hAnsi="Cambria"/>
          <w:sz w:val="20"/>
          <w:szCs w:val="20"/>
        </w:rPr>
        <w:t xml:space="preserve"> and manually testing</w:t>
      </w:r>
      <w:r w:rsidRPr="00C44ED6">
        <w:rPr>
          <w:rFonts w:ascii="Cambria" w:hAnsi="Cambria"/>
          <w:sz w:val="20"/>
          <w:szCs w:val="20"/>
        </w:rPr>
        <w:t xml:space="preserve"> tasks based on user stories</w:t>
      </w:r>
      <w:r w:rsidR="00B73C7D">
        <w:rPr>
          <w:rFonts w:ascii="Cambria" w:hAnsi="Cambria"/>
          <w:sz w:val="20"/>
          <w:szCs w:val="20"/>
        </w:rPr>
        <w:t xml:space="preserve"> (Acceptance criteria)</w:t>
      </w:r>
      <w:r w:rsidRPr="00C44ED6">
        <w:rPr>
          <w:rFonts w:ascii="Cambria" w:hAnsi="Cambria"/>
          <w:sz w:val="20"/>
          <w:szCs w:val="20"/>
        </w:rPr>
        <w:t>, defect management using Visual Studio (VSTS), preparing Test Reports and updating Project Manager with Test Status.</w:t>
      </w:r>
      <w:r w:rsidR="008F7576">
        <w:rPr>
          <w:rFonts w:ascii="Cambria" w:hAnsi="Cambria"/>
          <w:sz w:val="20"/>
          <w:szCs w:val="20"/>
        </w:rPr>
        <w:t xml:space="preserve"> Conducted UAT with business users.</w:t>
      </w:r>
    </w:p>
    <w:p w:rsidR="0010227B" w:rsidRPr="00C44ED6" w:rsidRDefault="0010227B" w:rsidP="0010227B">
      <w:pPr>
        <w:pStyle w:val="ListParagraph"/>
        <w:numPr>
          <w:ilvl w:val="0"/>
          <w:numId w:val="24"/>
        </w:numPr>
        <w:rPr>
          <w:rFonts w:ascii="Cambria" w:hAnsi="Cambria"/>
          <w:sz w:val="20"/>
          <w:szCs w:val="20"/>
        </w:rPr>
      </w:pPr>
      <w:r w:rsidRPr="00C44ED6">
        <w:rPr>
          <w:rFonts w:ascii="Cambria" w:hAnsi="Cambria"/>
          <w:sz w:val="20"/>
          <w:szCs w:val="20"/>
        </w:rPr>
        <w:t>Proactive in suggesting product quality improvements, documented testing approach and the entire test cycles.</w:t>
      </w:r>
    </w:p>
    <w:p w:rsidR="006B4949" w:rsidRPr="006B4949" w:rsidRDefault="0010227B" w:rsidP="00511994">
      <w:pPr>
        <w:pStyle w:val="ListParagraph"/>
        <w:numPr>
          <w:ilvl w:val="0"/>
          <w:numId w:val="24"/>
        </w:numPr>
        <w:spacing w:after="0"/>
        <w:contextualSpacing w:val="0"/>
        <w:rPr>
          <w:rFonts w:ascii="Cambria" w:hAnsi="Cambria"/>
          <w:b/>
          <w:i/>
          <w:sz w:val="20"/>
          <w:szCs w:val="20"/>
        </w:rPr>
      </w:pPr>
      <w:r w:rsidRPr="006B4949">
        <w:rPr>
          <w:rFonts w:ascii="Cambria" w:hAnsi="Cambria"/>
          <w:sz w:val="20"/>
          <w:szCs w:val="20"/>
        </w:rPr>
        <w:t>Worked with various teams to test solutions for production fixes.</w:t>
      </w:r>
    </w:p>
    <w:p w:rsidR="00B33B79" w:rsidRPr="006B4949" w:rsidRDefault="00B33B79" w:rsidP="006B4949">
      <w:pPr>
        <w:spacing w:after="0"/>
        <w:rPr>
          <w:rFonts w:ascii="Cambria" w:hAnsi="Cambria"/>
          <w:b/>
          <w:i/>
          <w:sz w:val="20"/>
          <w:szCs w:val="20"/>
        </w:rPr>
      </w:pPr>
      <w:r w:rsidRPr="006B4949">
        <w:rPr>
          <w:rFonts w:ascii="Cambria" w:hAnsi="Cambria"/>
          <w:b/>
          <w:i/>
          <w:sz w:val="20"/>
          <w:szCs w:val="20"/>
        </w:rPr>
        <w:t>Tools and technologies used:</w:t>
      </w:r>
    </w:p>
    <w:p w:rsidR="0010227B" w:rsidRPr="00C44ED6" w:rsidRDefault="0010227B" w:rsidP="00511994">
      <w:pPr>
        <w:pStyle w:val="ListParagraph"/>
        <w:spacing w:after="0"/>
        <w:rPr>
          <w:rFonts w:ascii="Cambria" w:hAnsi="Cambria"/>
          <w:sz w:val="20"/>
          <w:szCs w:val="20"/>
        </w:rPr>
      </w:pPr>
      <w:r w:rsidRPr="00604A64">
        <w:rPr>
          <w:rFonts w:ascii="Cambria" w:hAnsi="Cambria"/>
          <w:sz w:val="20"/>
          <w:szCs w:val="20"/>
        </w:rPr>
        <w:t>CMS</w:t>
      </w:r>
      <w:r w:rsidRPr="00C44ED6">
        <w:rPr>
          <w:rFonts w:ascii="Cambria" w:hAnsi="Cambria"/>
          <w:sz w:val="20"/>
          <w:szCs w:val="20"/>
        </w:rPr>
        <w:t xml:space="preserve">: Umbraco, </w:t>
      </w:r>
      <w:proofErr w:type="spellStart"/>
      <w:r w:rsidRPr="00C44ED6">
        <w:rPr>
          <w:rFonts w:ascii="Cambria" w:hAnsi="Cambria"/>
          <w:sz w:val="20"/>
          <w:szCs w:val="20"/>
        </w:rPr>
        <w:t>Kentico</w:t>
      </w:r>
      <w:proofErr w:type="spellEnd"/>
      <w:r w:rsidR="006A2CD1" w:rsidRPr="00C44ED6">
        <w:rPr>
          <w:rFonts w:ascii="Cambria" w:hAnsi="Cambria"/>
          <w:sz w:val="20"/>
          <w:szCs w:val="20"/>
        </w:rPr>
        <w:t xml:space="preserve">, </w:t>
      </w:r>
      <w:proofErr w:type="spellStart"/>
      <w:r w:rsidR="00943602" w:rsidRPr="00C44ED6">
        <w:rPr>
          <w:rFonts w:ascii="Cambria" w:hAnsi="Cambria"/>
          <w:sz w:val="20"/>
          <w:szCs w:val="20"/>
        </w:rPr>
        <w:t>iMIS</w:t>
      </w:r>
      <w:proofErr w:type="spellEnd"/>
      <w:r w:rsidR="00617C14">
        <w:rPr>
          <w:rFonts w:ascii="Cambria" w:hAnsi="Cambria"/>
          <w:sz w:val="20"/>
          <w:szCs w:val="20"/>
        </w:rPr>
        <w:t>, .Net Application</w:t>
      </w:r>
    </w:p>
    <w:p w:rsidR="0010227B" w:rsidRPr="00C44ED6" w:rsidRDefault="0010227B" w:rsidP="00511994">
      <w:pPr>
        <w:pStyle w:val="ListParagraph"/>
        <w:rPr>
          <w:rFonts w:ascii="Cambria" w:hAnsi="Cambria"/>
          <w:sz w:val="20"/>
          <w:szCs w:val="20"/>
        </w:rPr>
      </w:pPr>
      <w:r w:rsidRPr="00604A64">
        <w:rPr>
          <w:rFonts w:ascii="Cambria" w:hAnsi="Cambria"/>
          <w:sz w:val="20"/>
          <w:szCs w:val="20"/>
        </w:rPr>
        <w:t>Tools</w:t>
      </w:r>
      <w:r w:rsidR="00604A64" w:rsidRPr="00604A64">
        <w:rPr>
          <w:rFonts w:ascii="Cambria" w:hAnsi="Cambria"/>
          <w:sz w:val="20"/>
          <w:szCs w:val="20"/>
        </w:rPr>
        <w:t>:</w:t>
      </w:r>
      <w:r w:rsidR="00DE77BA">
        <w:rPr>
          <w:rFonts w:ascii="Cambria" w:hAnsi="Cambria"/>
          <w:sz w:val="20"/>
          <w:szCs w:val="20"/>
        </w:rPr>
        <w:t xml:space="preserve"> </w:t>
      </w:r>
      <w:proofErr w:type="spellStart"/>
      <w:r w:rsidRPr="00C44ED6">
        <w:rPr>
          <w:rFonts w:ascii="Cambria" w:hAnsi="Cambria"/>
          <w:sz w:val="20"/>
          <w:szCs w:val="20"/>
        </w:rPr>
        <w:t>Atlas</w:t>
      </w:r>
      <w:r w:rsidR="005327A0" w:rsidRPr="00C44ED6">
        <w:rPr>
          <w:rFonts w:ascii="Cambria" w:hAnsi="Cambria"/>
          <w:sz w:val="20"/>
          <w:szCs w:val="20"/>
        </w:rPr>
        <w:t>s</w:t>
      </w:r>
      <w:r w:rsidRPr="00C44ED6">
        <w:rPr>
          <w:rFonts w:ascii="Cambria" w:hAnsi="Cambria"/>
          <w:sz w:val="20"/>
          <w:szCs w:val="20"/>
        </w:rPr>
        <w:t>ian</w:t>
      </w:r>
      <w:proofErr w:type="spellEnd"/>
      <w:r w:rsidRPr="00C44ED6">
        <w:rPr>
          <w:rFonts w:ascii="Cambria" w:hAnsi="Cambria"/>
          <w:b/>
          <w:sz w:val="20"/>
          <w:szCs w:val="20"/>
        </w:rPr>
        <w:t xml:space="preserve"> – </w:t>
      </w:r>
      <w:r w:rsidR="006A2CD1" w:rsidRPr="00C44ED6">
        <w:rPr>
          <w:rFonts w:ascii="Cambria" w:hAnsi="Cambria"/>
          <w:sz w:val="20"/>
          <w:szCs w:val="20"/>
        </w:rPr>
        <w:t xml:space="preserve">Confluence, </w:t>
      </w:r>
      <w:r w:rsidRPr="00C44ED6">
        <w:rPr>
          <w:rFonts w:ascii="Cambria" w:hAnsi="Cambria"/>
          <w:sz w:val="20"/>
          <w:szCs w:val="20"/>
        </w:rPr>
        <w:t>SQL, Brain Tree Sandbox,</w:t>
      </w:r>
      <w:r w:rsidR="00DE77BA">
        <w:rPr>
          <w:rFonts w:ascii="Cambria" w:hAnsi="Cambria"/>
          <w:sz w:val="20"/>
          <w:szCs w:val="20"/>
        </w:rPr>
        <w:t xml:space="preserve"> </w:t>
      </w:r>
      <w:bookmarkStart w:id="0" w:name="_GoBack"/>
      <w:bookmarkEnd w:id="0"/>
      <w:proofErr w:type="spellStart"/>
      <w:r w:rsidR="00D771C0" w:rsidRPr="00C44ED6">
        <w:rPr>
          <w:rFonts w:ascii="Cambria" w:hAnsi="Cambria"/>
          <w:sz w:val="20"/>
          <w:szCs w:val="20"/>
        </w:rPr>
        <w:t>Snagit</w:t>
      </w:r>
      <w:proofErr w:type="spellEnd"/>
      <w:r w:rsidR="00617C14">
        <w:rPr>
          <w:rFonts w:ascii="Cambria" w:hAnsi="Cambria"/>
          <w:sz w:val="20"/>
          <w:szCs w:val="20"/>
        </w:rPr>
        <w:t>, VSTS (Bug tracking and reporting tool)</w:t>
      </w:r>
    </w:p>
    <w:p w:rsidR="0030644A" w:rsidRPr="0030644A" w:rsidRDefault="006C734E" w:rsidP="00D05185">
      <w:pPr>
        <w:spacing w:after="0"/>
        <w:rPr>
          <w:rFonts w:ascii="Cambria" w:hAnsi="Cambria"/>
          <w:b/>
          <w:sz w:val="20"/>
          <w:szCs w:val="20"/>
        </w:rPr>
      </w:pPr>
      <w:r>
        <w:rPr>
          <w:rFonts w:ascii="Cambria" w:hAnsi="Cambria"/>
          <w:b/>
          <w:sz w:val="20"/>
          <w:szCs w:val="20"/>
        </w:rPr>
        <w:t>Mar 2016- May 2016</w:t>
      </w:r>
      <w:r w:rsidR="0030644A" w:rsidRPr="0030644A">
        <w:rPr>
          <w:rFonts w:ascii="Cambria" w:hAnsi="Cambria"/>
          <w:b/>
          <w:sz w:val="20"/>
          <w:szCs w:val="20"/>
        </w:rPr>
        <w:tab/>
      </w:r>
      <w:r w:rsidR="0030644A" w:rsidRPr="0030644A">
        <w:rPr>
          <w:rFonts w:ascii="Cambria" w:hAnsi="Cambria"/>
          <w:b/>
          <w:sz w:val="20"/>
          <w:szCs w:val="20"/>
        </w:rPr>
        <w:tab/>
        <w:t>u-Test online Testing, Melbourne, Australia</w:t>
      </w:r>
      <w:r w:rsidR="0030644A" w:rsidRPr="0030644A">
        <w:rPr>
          <w:rFonts w:ascii="Cambria" w:hAnsi="Cambria"/>
          <w:b/>
          <w:sz w:val="20"/>
          <w:szCs w:val="20"/>
        </w:rPr>
        <w:tab/>
      </w:r>
      <w:r w:rsidR="0030644A" w:rsidRPr="0030644A">
        <w:rPr>
          <w:rFonts w:ascii="Cambria" w:hAnsi="Cambria"/>
          <w:b/>
          <w:sz w:val="20"/>
          <w:szCs w:val="20"/>
        </w:rPr>
        <w:tab/>
      </w:r>
      <w:r w:rsidR="0030644A" w:rsidRPr="0030644A">
        <w:rPr>
          <w:rFonts w:ascii="Cambria" w:hAnsi="Cambria"/>
          <w:b/>
          <w:sz w:val="20"/>
          <w:szCs w:val="20"/>
        </w:rPr>
        <w:tab/>
      </w:r>
      <w:r w:rsidR="0030644A">
        <w:rPr>
          <w:rFonts w:ascii="Cambria" w:hAnsi="Cambria"/>
          <w:b/>
          <w:sz w:val="20"/>
          <w:szCs w:val="20"/>
        </w:rPr>
        <w:tab/>
      </w:r>
      <w:r w:rsidR="0030644A">
        <w:rPr>
          <w:rFonts w:ascii="Cambria" w:hAnsi="Cambria"/>
          <w:b/>
          <w:sz w:val="20"/>
          <w:szCs w:val="20"/>
        </w:rPr>
        <w:tab/>
      </w:r>
      <w:r w:rsidR="0030644A">
        <w:rPr>
          <w:rFonts w:ascii="Cambria" w:hAnsi="Cambria"/>
          <w:b/>
          <w:sz w:val="20"/>
          <w:szCs w:val="20"/>
        </w:rPr>
        <w:tab/>
      </w:r>
      <w:r w:rsidR="0030644A">
        <w:rPr>
          <w:rFonts w:ascii="Cambria" w:hAnsi="Cambria"/>
          <w:b/>
          <w:sz w:val="20"/>
          <w:szCs w:val="20"/>
        </w:rPr>
        <w:tab/>
      </w:r>
      <w:r w:rsidR="0030644A" w:rsidRPr="0030644A">
        <w:rPr>
          <w:rFonts w:ascii="Cambria" w:hAnsi="Cambria"/>
          <w:sz w:val="20"/>
          <w:szCs w:val="20"/>
        </w:rPr>
        <w:t>Freelance Tester</w:t>
      </w:r>
      <w:r w:rsidR="0030644A" w:rsidRPr="0030644A">
        <w:rPr>
          <w:rFonts w:ascii="Cambria" w:hAnsi="Cambria"/>
          <w:sz w:val="20"/>
          <w:szCs w:val="20"/>
        </w:rPr>
        <w:tab/>
      </w:r>
    </w:p>
    <w:p w:rsidR="0017512F" w:rsidRPr="00C44ED6" w:rsidRDefault="0017512F" w:rsidP="00D05185">
      <w:pPr>
        <w:spacing w:after="0"/>
        <w:rPr>
          <w:rFonts w:ascii="Cambria" w:hAnsi="Cambria"/>
          <w:sz w:val="20"/>
          <w:szCs w:val="20"/>
        </w:rPr>
      </w:pPr>
      <w:r w:rsidRPr="00425F98">
        <w:rPr>
          <w:rFonts w:ascii="Cambria" w:hAnsi="Cambria"/>
          <w:b/>
          <w:i/>
          <w:sz w:val="20"/>
          <w:szCs w:val="20"/>
        </w:rPr>
        <w:t>Project:</w:t>
      </w:r>
      <w:r w:rsidR="006A5730">
        <w:rPr>
          <w:rFonts w:ascii="Cambria" w:hAnsi="Cambria"/>
          <w:b/>
          <w:i/>
          <w:sz w:val="20"/>
          <w:szCs w:val="20"/>
        </w:rPr>
        <w:t xml:space="preserve"> </w:t>
      </w:r>
      <w:proofErr w:type="spellStart"/>
      <w:r w:rsidRPr="00C44ED6">
        <w:rPr>
          <w:rFonts w:ascii="Cambria" w:hAnsi="Cambria"/>
          <w:sz w:val="20"/>
          <w:szCs w:val="20"/>
        </w:rPr>
        <w:t>Planwise</w:t>
      </w:r>
      <w:proofErr w:type="spellEnd"/>
      <w:r w:rsidRPr="00C44ED6">
        <w:rPr>
          <w:rFonts w:ascii="Cambria" w:hAnsi="Cambria"/>
          <w:sz w:val="20"/>
          <w:szCs w:val="20"/>
        </w:rPr>
        <w:t xml:space="preserve"> advisor</w:t>
      </w:r>
    </w:p>
    <w:p w:rsidR="0017512F" w:rsidRPr="00425F98" w:rsidRDefault="0017512F" w:rsidP="00C31BB5">
      <w:pPr>
        <w:spacing w:after="0"/>
        <w:rPr>
          <w:rFonts w:ascii="Cambria" w:hAnsi="Cambria"/>
          <w:b/>
          <w:i/>
          <w:sz w:val="20"/>
          <w:szCs w:val="20"/>
        </w:rPr>
      </w:pPr>
      <w:r w:rsidRPr="00425F98">
        <w:rPr>
          <w:rFonts w:ascii="Cambria" w:hAnsi="Cambria"/>
          <w:b/>
          <w:i/>
          <w:sz w:val="20"/>
          <w:szCs w:val="20"/>
        </w:rPr>
        <w:t>Responsibilities:</w:t>
      </w:r>
    </w:p>
    <w:p w:rsidR="0017512F" w:rsidRPr="00C44ED6" w:rsidRDefault="0017512F" w:rsidP="00425F98">
      <w:pPr>
        <w:pStyle w:val="ColorfulList-Accent11"/>
        <w:numPr>
          <w:ilvl w:val="0"/>
          <w:numId w:val="7"/>
        </w:numPr>
        <w:spacing w:after="0"/>
        <w:contextualSpacing w:val="0"/>
        <w:rPr>
          <w:rFonts w:ascii="Cambria" w:hAnsi="Cambria"/>
          <w:sz w:val="20"/>
          <w:szCs w:val="20"/>
        </w:rPr>
      </w:pPr>
      <w:r w:rsidRPr="00C44ED6">
        <w:rPr>
          <w:rFonts w:ascii="Cambria" w:hAnsi="Cambria"/>
          <w:sz w:val="20"/>
          <w:szCs w:val="20"/>
        </w:rPr>
        <w:t xml:space="preserve">Understanding the </w:t>
      </w:r>
      <w:r w:rsidR="000162AC" w:rsidRPr="00C44ED6">
        <w:rPr>
          <w:rFonts w:ascii="Cambria" w:hAnsi="Cambria"/>
          <w:sz w:val="20"/>
          <w:szCs w:val="20"/>
        </w:rPr>
        <w:t>project t</w:t>
      </w:r>
      <w:r w:rsidRPr="00C44ED6">
        <w:rPr>
          <w:rFonts w:ascii="Cambria" w:hAnsi="Cambria"/>
          <w:sz w:val="20"/>
          <w:szCs w:val="20"/>
        </w:rPr>
        <w:t>est objectives and documentation</w:t>
      </w:r>
      <w:r w:rsidR="000162AC" w:rsidRPr="00C44ED6">
        <w:rPr>
          <w:rFonts w:ascii="Cambria" w:hAnsi="Cambria"/>
          <w:sz w:val="20"/>
          <w:szCs w:val="20"/>
        </w:rPr>
        <w:t>.</w:t>
      </w:r>
    </w:p>
    <w:p w:rsidR="0017512F" w:rsidRPr="00C44ED6" w:rsidRDefault="000162AC" w:rsidP="0017512F">
      <w:pPr>
        <w:pStyle w:val="ColorfulList-Accent11"/>
        <w:numPr>
          <w:ilvl w:val="0"/>
          <w:numId w:val="7"/>
        </w:numPr>
        <w:rPr>
          <w:rFonts w:ascii="Cambria" w:hAnsi="Cambria"/>
          <w:sz w:val="20"/>
          <w:szCs w:val="20"/>
        </w:rPr>
      </w:pPr>
      <w:r w:rsidRPr="00C44ED6">
        <w:rPr>
          <w:rFonts w:ascii="Cambria" w:hAnsi="Cambria"/>
          <w:sz w:val="20"/>
          <w:szCs w:val="20"/>
        </w:rPr>
        <w:t xml:space="preserve">Performed Functional, </w:t>
      </w:r>
      <w:r w:rsidR="0017512F" w:rsidRPr="00C44ED6">
        <w:rPr>
          <w:rFonts w:ascii="Cambria" w:hAnsi="Cambria"/>
          <w:sz w:val="20"/>
          <w:szCs w:val="20"/>
        </w:rPr>
        <w:t>GUI testing</w:t>
      </w:r>
      <w:r w:rsidRPr="00C44ED6">
        <w:rPr>
          <w:rFonts w:ascii="Cambria" w:hAnsi="Cambria"/>
          <w:sz w:val="20"/>
          <w:szCs w:val="20"/>
        </w:rPr>
        <w:t xml:space="preserve"> and logged defects.</w:t>
      </w:r>
    </w:p>
    <w:p w:rsidR="0017512F" w:rsidRPr="00C31BB5" w:rsidRDefault="000162AC" w:rsidP="0017512F">
      <w:pPr>
        <w:pStyle w:val="ColorfulList-Accent11"/>
        <w:numPr>
          <w:ilvl w:val="0"/>
          <w:numId w:val="7"/>
        </w:numPr>
        <w:rPr>
          <w:rFonts w:ascii="Cambria" w:hAnsi="Cambria"/>
          <w:sz w:val="20"/>
          <w:szCs w:val="20"/>
        </w:rPr>
      </w:pPr>
      <w:r w:rsidRPr="00C31BB5">
        <w:rPr>
          <w:rFonts w:ascii="Cambria" w:hAnsi="Cambria"/>
          <w:sz w:val="20"/>
          <w:szCs w:val="20"/>
        </w:rPr>
        <w:t xml:space="preserve">Participated in various cycles of testing to improve the product quality and </w:t>
      </w:r>
      <w:r w:rsidR="00E13CD8" w:rsidRPr="00C31BB5">
        <w:rPr>
          <w:rFonts w:ascii="Cambria" w:hAnsi="Cambria"/>
          <w:sz w:val="20"/>
          <w:szCs w:val="20"/>
        </w:rPr>
        <w:t xml:space="preserve">to test </w:t>
      </w:r>
      <w:r w:rsidRPr="00C31BB5">
        <w:rPr>
          <w:rFonts w:ascii="Cambria" w:hAnsi="Cambria"/>
          <w:sz w:val="20"/>
          <w:szCs w:val="20"/>
        </w:rPr>
        <w:t>new features</w:t>
      </w:r>
      <w:r w:rsidR="00E13CD8" w:rsidRPr="00C31BB5">
        <w:rPr>
          <w:rFonts w:ascii="Cambria" w:hAnsi="Cambria"/>
          <w:sz w:val="20"/>
          <w:szCs w:val="20"/>
        </w:rPr>
        <w:t xml:space="preserve"> added</w:t>
      </w:r>
      <w:r w:rsidRPr="00C31BB5">
        <w:rPr>
          <w:rFonts w:ascii="Cambria" w:hAnsi="Cambria"/>
          <w:sz w:val="20"/>
          <w:szCs w:val="20"/>
        </w:rPr>
        <w:t xml:space="preserve"> to the application.</w:t>
      </w:r>
    </w:p>
    <w:p w:rsidR="0017512F" w:rsidRPr="00425F98" w:rsidRDefault="0017512F" w:rsidP="0017512F">
      <w:pPr>
        <w:pStyle w:val="ColorfulList-Accent11"/>
        <w:ind w:left="0"/>
        <w:rPr>
          <w:rFonts w:ascii="Cambria" w:hAnsi="Cambria"/>
          <w:b/>
          <w:i/>
          <w:sz w:val="20"/>
          <w:szCs w:val="20"/>
        </w:rPr>
      </w:pPr>
      <w:r w:rsidRPr="00425F98">
        <w:rPr>
          <w:rFonts w:ascii="Cambria" w:hAnsi="Cambria"/>
          <w:b/>
          <w:i/>
          <w:sz w:val="20"/>
          <w:szCs w:val="20"/>
        </w:rPr>
        <w:t>Tools and Technologies used:</w:t>
      </w:r>
    </w:p>
    <w:p w:rsidR="0017512F" w:rsidRPr="00C44ED6" w:rsidRDefault="0017512F" w:rsidP="00FB519F">
      <w:pPr>
        <w:pStyle w:val="ColorfulList-Accent11"/>
        <w:ind w:left="0" w:firstLine="720"/>
        <w:rPr>
          <w:rFonts w:ascii="Cambria" w:hAnsi="Cambria"/>
          <w:sz w:val="20"/>
          <w:szCs w:val="20"/>
        </w:rPr>
      </w:pPr>
      <w:r w:rsidRPr="00C44ED6">
        <w:rPr>
          <w:rFonts w:ascii="Cambria" w:hAnsi="Cambria"/>
          <w:sz w:val="20"/>
          <w:szCs w:val="20"/>
        </w:rPr>
        <w:t xml:space="preserve">Tools: </w:t>
      </w:r>
      <w:r w:rsidR="009F2566" w:rsidRPr="00C44ED6">
        <w:rPr>
          <w:rFonts w:ascii="Cambria" w:hAnsi="Cambria"/>
          <w:sz w:val="20"/>
          <w:szCs w:val="20"/>
        </w:rPr>
        <w:t>Jing</w:t>
      </w:r>
      <w:r w:rsidRPr="00C44ED6">
        <w:rPr>
          <w:rFonts w:ascii="Cambria" w:hAnsi="Cambria"/>
          <w:sz w:val="20"/>
          <w:szCs w:val="20"/>
        </w:rPr>
        <w:t xml:space="preserve">, </w:t>
      </w:r>
      <w:proofErr w:type="spellStart"/>
      <w:r w:rsidR="00477F99" w:rsidRPr="00C44ED6">
        <w:rPr>
          <w:rFonts w:ascii="Cambria" w:hAnsi="Cambria"/>
          <w:sz w:val="20"/>
          <w:szCs w:val="20"/>
        </w:rPr>
        <w:t>uTest</w:t>
      </w:r>
      <w:proofErr w:type="spellEnd"/>
      <w:r w:rsidR="00477F99" w:rsidRPr="00C44ED6">
        <w:rPr>
          <w:rFonts w:ascii="Cambria" w:hAnsi="Cambria"/>
          <w:sz w:val="20"/>
          <w:szCs w:val="20"/>
        </w:rPr>
        <w:t xml:space="preserve"> defect tracking system</w:t>
      </w:r>
    </w:p>
    <w:p w:rsidR="004361C9" w:rsidRDefault="0017512F" w:rsidP="00604A64">
      <w:pPr>
        <w:pStyle w:val="ColorfulList-Accent11"/>
        <w:rPr>
          <w:rFonts w:ascii="Cambria" w:hAnsi="Cambria"/>
          <w:sz w:val="20"/>
          <w:szCs w:val="20"/>
        </w:rPr>
      </w:pPr>
      <w:r w:rsidRPr="00C44ED6">
        <w:rPr>
          <w:rFonts w:ascii="Cambria" w:hAnsi="Cambria"/>
          <w:sz w:val="20"/>
          <w:szCs w:val="20"/>
        </w:rPr>
        <w:t>Browsers: IE, Firefox, Google Chrome</w:t>
      </w:r>
    </w:p>
    <w:p w:rsidR="004361C9" w:rsidRPr="004361C9" w:rsidRDefault="00441EF7" w:rsidP="004361C9">
      <w:pPr>
        <w:spacing w:after="0"/>
        <w:rPr>
          <w:rFonts w:ascii="Cambria" w:hAnsi="Cambria"/>
          <w:b/>
          <w:sz w:val="20"/>
          <w:szCs w:val="20"/>
        </w:rPr>
      </w:pPr>
      <w:r>
        <w:rPr>
          <w:rFonts w:ascii="Cambria" w:hAnsi="Cambria"/>
          <w:b/>
          <w:sz w:val="20"/>
          <w:szCs w:val="20"/>
        </w:rPr>
        <w:t xml:space="preserve">Jun 2012 – Jul </w:t>
      </w:r>
      <w:r w:rsidR="004361C9" w:rsidRPr="004361C9">
        <w:rPr>
          <w:rFonts w:ascii="Cambria" w:hAnsi="Cambria"/>
          <w:b/>
          <w:sz w:val="20"/>
          <w:szCs w:val="20"/>
        </w:rPr>
        <w:t>2015</w:t>
      </w:r>
      <w:r w:rsidR="004361C9" w:rsidRPr="004361C9">
        <w:rPr>
          <w:rFonts w:ascii="Cambria" w:hAnsi="Cambria"/>
          <w:b/>
          <w:sz w:val="20"/>
          <w:szCs w:val="20"/>
        </w:rPr>
        <w:tab/>
      </w:r>
      <w:r w:rsidR="004361C9" w:rsidRPr="004361C9">
        <w:rPr>
          <w:rFonts w:ascii="Cambria" w:hAnsi="Cambria"/>
          <w:b/>
          <w:sz w:val="20"/>
          <w:szCs w:val="20"/>
        </w:rPr>
        <w:tab/>
        <w:t>Wipro Technologies, Bengaluru, India</w:t>
      </w:r>
    </w:p>
    <w:p w:rsidR="004361C9" w:rsidRPr="00C44ED6" w:rsidRDefault="004361C9" w:rsidP="00D05185">
      <w:pPr>
        <w:pStyle w:val="ColorfulList-Accent11"/>
        <w:spacing w:after="0"/>
        <w:ind w:left="0"/>
        <w:rPr>
          <w:rFonts w:ascii="Cambria" w:hAnsi="Cambria"/>
          <w:sz w:val="20"/>
          <w:szCs w:val="20"/>
        </w:rPr>
      </w:pPr>
      <w:r w:rsidRPr="004361C9">
        <w:rPr>
          <w:rFonts w:ascii="Cambria" w:hAnsi="Cambria"/>
          <w:sz w:val="20"/>
          <w:szCs w:val="20"/>
        </w:rPr>
        <w:tab/>
      </w:r>
      <w:r w:rsidRPr="004361C9">
        <w:rPr>
          <w:rFonts w:ascii="Cambria" w:hAnsi="Cambria"/>
          <w:sz w:val="20"/>
          <w:szCs w:val="20"/>
        </w:rPr>
        <w:tab/>
      </w:r>
      <w:r w:rsidRPr="004361C9">
        <w:rPr>
          <w:rFonts w:ascii="Cambria" w:hAnsi="Cambria"/>
          <w:sz w:val="20"/>
          <w:szCs w:val="20"/>
        </w:rPr>
        <w:tab/>
      </w:r>
      <w:r w:rsidRPr="004361C9">
        <w:rPr>
          <w:rFonts w:ascii="Cambria" w:hAnsi="Cambria"/>
          <w:sz w:val="20"/>
          <w:szCs w:val="20"/>
        </w:rPr>
        <w:tab/>
        <w:t>Senior Test Analyst</w:t>
      </w:r>
    </w:p>
    <w:p w:rsidR="0017512F" w:rsidRPr="00C44ED6" w:rsidRDefault="0017512F" w:rsidP="00D05185">
      <w:pPr>
        <w:spacing w:after="0"/>
        <w:rPr>
          <w:rFonts w:ascii="Cambria" w:hAnsi="Cambria"/>
          <w:b/>
          <w:sz w:val="20"/>
          <w:szCs w:val="20"/>
        </w:rPr>
      </w:pPr>
      <w:r w:rsidRPr="00441EF7">
        <w:rPr>
          <w:rFonts w:ascii="Cambria" w:hAnsi="Cambria"/>
          <w:b/>
          <w:i/>
          <w:sz w:val="20"/>
          <w:szCs w:val="20"/>
        </w:rPr>
        <w:t>Client:</w:t>
      </w:r>
      <w:r w:rsidR="006A5730">
        <w:rPr>
          <w:rFonts w:ascii="Cambria" w:hAnsi="Cambria"/>
          <w:b/>
          <w:i/>
          <w:sz w:val="20"/>
          <w:szCs w:val="20"/>
        </w:rPr>
        <w:t xml:space="preserve"> </w:t>
      </w:r>
      <w:r w:rsidRPr="00441EF7">
        <w:rPr>
          <w:rFonts w:ascii="Cambria" w:hAnsi="Cambria"/>
          <w:sz w:val="20"/>
          <w:szCs w:val="20"/>
        </w:rPr>
        <w:t>GSK</w:t>
      </w:r>
    </w:p>
    <w:p w:rsidR="007C1FC9" w:rsidRDefault="0017512F" w:rsidP="0017512F">
      <w:pPr>
        <w:spacing w:after="0"/>
        <w:rPr>
          <w:rFonts w:ascii="Cambria" w:hAnsi="Cambria"/>
          <w:sz w:val="20"/>
          <w:szCs w:val="20"/>
        </w:rPr>
      </w:pPr>
      <w:r w:rsidRPr="00441EF7">
        <w:rPr>
          <w:rFonts w:ascii="Cambria" w:hAnsi="Cambria"/>
          <w:b/>
          <w:i/>
          <w:sz w:val="20"/>
          <w:szCs w:val="20"/>
        </w:rPr>
        <w:t>Project</w:t>
      </w:r>
      <w:r w:rsidR="002C0D9F" w:rsidRPr="00441EF7">
        <w:rPr>
          <w:rFonts w:ascii="Cambria" w:hAnsi="Cambria"/>
          <w:b/>
          <w:i/>
          <w:sz w:val="20"/>
          <w:szCs w:val="20"/>
        </w:rPr>
        <w:t>s</w:t>
      </w:r>
      <w:r w:rsidR="005C2D5F" w:rsidRPr="00441EF7">
        <w:rPr>
          <w:rFonts w:ascii="Cambria" w:hAnsi="Cambria"/>
          <w:b/>
          <w:i/>
          <w:sz w:val="20"/>
          <w:szCs w:val="20"/>
        </w:rPr>
        <w:t>:</w:t>
      </w:r>
      <w:r w:rsidR="006A5730">
        <w:rPr>
          <w:rFonts w:ascii="Cambria" w:hAnsi="Cambria"/>
          <w:b/>
          <w:i/>
          <w:sz w:val="20"/>
          <w:szCs w:val="20"/>
        </w:rPr>
        <w:t xml:space="preserve"> </w:t>
      </w:r>
      <w:proofErr w:type="spellStart"/>
      <w:r w:rsidR="005C2D5F" w:rsidRPr="00441EF7">
        <w:rPr>
          <w:rFonts w:ascii="Cambria" w:hAnsi="Cambria"/>
          <w:sz w:val="20"/>
          <w:szCs w:val="20"/>
        </w:rPr>
        <w:t>eTr</w:t>
      </w:r>
      <w:r w:rsidRPr="00441EF7">
        <w:rPr>
          <w:rFonts w:ascii="Cambria" w:hAnsi="Cambria"/>
          <w:sz w:val="20"/>
          <w:szCs w:val="20"/>
        </w:rPr>
        <w:t>ack</w:t>
      </w:r>
      <w:proofErr w:type="spellEnd"/>
      <w:r w:rsidR="002C0D9F" w:rsidRPr="00441EF7">
        <w:rPr>
          <w:rFonts w:ascii="Cambria" w:hAnsi="Cambria"/>
          <w:sz w:val="20"/>
          <w:szCs w:val="20"/>
        </w:rPr>
        <w:t xml:space="preserve">, Enabler </w:t>
      </w:r>
      <w:r w:rsidR="00286B25">
        <w:rPr>
          <w:rFonts w:ascii="Cambria" w:hAnsi="Cambria"/>
          <w:sz w:val="20"/>
          <w:szCs w:val="20"/>
        </w:rPr>
        <w:t>(API Testing)</w:t>
      </w:r>
    </w:p>
    <w:p w:rsidR="0017512F" w:rsidRPr="00C44ED6" w:rsidRDefault="0017512F" w:rsidP="00441EF7">
      <w:pPr>
        <w:spacing w:after="0"/>
        <w:rPr>
          <w:rFonts w:ascii="Cambria" w:hAnsi="Cambria"/>
          <w:sz w:val="20"/>
          <w:szCs w:val="20"/>
        </w:rPr>
      </w:pPr>
      <w:r w:rsidRPr="00441EF7">
        <w:rPr>
          <w:rFonts w:ascii="Cambria" w:hAnsi="Cambria"/>
          <w:b/>
          <w:i/>
          <w:sz w:val="20"/>
          <w:szCs w:val="20"/>
        </w:rPr>
        <w:t>Project Description:</w:t>
      </w:r>
      <w:r w:rsidR="006A5730">
        <w:rPr>
          <w:rFonts w:ascii="Cambria" w:hAnsi="Cambria"/>
          <w:b/>
          <w:i/>
          <w:sz w:val="20"/>
          <w:szCs w:val="20"/>
        </w:rPr>
        <w:t xml:space="preserve"> </w:t>
      </w:r>
      <w:proofErr w:type="spellStart"/>
      <w:r w:rsidR="00570C08" w:rsidRPr="00C44ED6">
        <w:rPr>
          <w:rFonts w:ascii="Cambria" w:hAnsi="Cambria"/>
          <w:sz w:val="20"/>
          <w:szCs w:val="20"/>
        </w:rPr>
        <w:t>eTrack</w:t>
      </w:r>
      <w:proofErr w:type="spellEnd"/>
      <w:r w:rsidR="00570C08" w:rsidRPr="00C44ED6">
        <w:rPr>
          <w:rFonts w:ascii="Cambria" w:hAnsi="Cambria"/>
          <w:sz w:val="20"/>
          <w:szCs w:val="20"/>
        </w:rPr>
        <w:t xml:space="preserve"> application is used to track the clinical studies using milestones conducted in GSK. </w:t>
      </w:r>
      <w:r w:rsidR="002C0D9F" w:rsidRPr="00C44ED6">
        <w:rPr>
          <w:rFonts w:ascii="Cambria" w:hAnsi="Cambria"/>
          <w:sz w:val="20"/>
          <w:szCs w:val="20"/>
        </w:rPr>
        <w:t>Enabler</w:t>
      </w:r>
      <w:r w:rsidR="00570C08" w:rsidRPr="00C44ED6">
        <w:rPr>
          <w:rFonts w:ascii="Cambria" w:hAnsi="Cambria"/>
          <w:sz w:val="20"/>
          <w:szCs w:val="20"/>
        </w:rPr>
        <w:t xml:space="preserve"> application is integrated with various vendors</w:t>
      </w:r>
      <w:r w:rsidR="002C0D9F" w:rsidRPr="00C44ED6">
        <w:rPr>
          <w:rFonts w:ascii="Cambria" w:hAnsi="Cambria"/>
          <w:sz w:val="20"/>
          <w:szCs w:val="20"/>
        </w:rPr>
        <w:t xml:space="preserve"> for data transfer.</w:t>
      </w:r>
    </w:p>
    <w:p w:rsidR="0017512F" w:rsidRPr="00441EF7" w:rsidRDefault="0017512F" w:rsidP="00441EF7">
      <w:pPr>
        <w:spacing w:after="0"/>
        <w:rPr>
          <w:rFonts w:ascii="Cambria" w:hAnsi="Cambria"/>
          <w:b/>
          <w:i/>
          <w:sz w:val="20"/>
          <w:szCs w:val="20"/>
        </w:rPr>
      </w:pPr>
      <w:r w:rsidRPr="00441EF7">
        <w:rPr>
          <w:rFonts w:ascii="Cambria" w:hAnsi="Cambria"/>
          <w:b/>
          <w:i/>
          <w:sz w:val="20"/>
          <w:szCs w:val="20"/>
        </w:rPr>
        <w:t>Responsibilities:</w:t>
      </w:r>
    </w:p>
    <w:p w:rsidR="000B67A4" w:rsidRPr="000B67A4" w:rsidRDefault="000B67A4" w:rsidP="00441EF7">
      <w:pPr>
        <w:pStyle w:val="ListParagraph"/>
        <w:numPr>
          <w:ilvl w:val="0"/>
          <w:numId w:val="18"/>
        </w:numPr>
        <w:suppressAutoHyphens w:val="0"/>
        <w:spacing w:after="0"/>
        <w:contextualSpacing w:val="0"/>
        <w:rPr>
          <w:rFonts w:ascii="Cambria" w:hAnsi="Cambria"/>
          <w:color w:val="000000"/>
          <w:sz w:val="20"/>
          <w:szCs w:val="20"/>
        </w:rPr>
      </w:pPr>
      <w:r>
        <w:rPr>
          <w:rFonts w:ascii="Cambria" w:hAnsi="Cambria"/>
          <w:color w:val="000000"/>
          <w:sz w:val="20"/>
          <w:szCs w:val="20"/>
        </w:rPr>
        <w:t>Actively participated in preparing the Test plan and provided the inputs into time estimates.</w:t>
      </w:r>
    </w:p>
    <w:p w:rsidR="00295633" w:rsidRPr="00C44ED6" w:rsidRDefault="002C0D9F" w:rsidP="00441EF7">
      <w:pPr>
        <w:pStyle w:val="ListParagraph"/>
        <w:numPr>
          <w:ilvl w:val="0"/>
          <w:numId w:val="18"/>
        </w:numPr>
        <w:suppressAutoHyphens w:val="0"/>
        <w:spacing w:after="0"/>
        <w:contextualSpacing w:val="0"/>
        <w:rPr>
          <w:rFonts w:ascii="Cambria" w:hAnsi="Cambria"/>
          <w:color w:val="000000"/>
          <w:sz w:val="20"/>
          <w:szCs w:val="20"/>
        </w:rPr>
      </w:pPr>
      <w:r w:rsidRPr="00C44ED6">
        <w:rPr>
          <w:rFonts w:ascii="Cambria" w:hAnsi="Cambria"/>
          <w:sz w:val="20"/>
          <w:szCs w:val="20"/>
        </w:rPr>
        <w:t>Developed test cases for the identified test scenarios in a validated project.</w:t>
      </w:r>
    </w:p>
    <w:p w:rsidR="004D7DC6" w:rsidRPr="00C44ED6" w:rsidRDefault="004D7DC6" w:rsidP="00295633">
      <w:pPr>
        <w:pStyle w:val="ListParagraph"/>
        <w:numPr>
          <w:ilvl w:val="0"/>
          <w:numId w:val="18"/>
        </w:numPr>
        <w:suppressAutoHyphens w:val="0"/>
        <w:spacing w:after="0"/>
        <w:rPr>
          <w:rFonts w:ascii="Cambria" w:hAnsi="Cambria"/>
          <w:color w:val="000000"/>
          <w:sz w:val="20"/>
          <w:szCs w:val="20"/>
        </w:rPr>
      </w:pPr>
      <w:r w:rsidRPr="00C44ED6">
        <w:rPr>
          <w:rFonts w:ascii="Cambria" w:hAnsi="Cambria"/>
          <w:sz w:val="20"/>
          <w:szCs w:val="20"/>
        </w:rPr>
        <w:t>Executed test cases and documented defects using HP Quality Centre.</w:t>
      </w:r>
    </w:p>
    <w:p w:rsidR="00295633" w:rsidRPr="00C44ED6" w:rsidRDefault="00295633" w:rsidP="00295633">
      <w:pPr>
        <w:pStyle w:val="ListParagraph"/>
        <w:numPr>
          <w:ilvl w:val="0"/>
          <w:numId w:val="18"/>
        </w:numPr>
        <w:rPr>
          <w:rFonts w:ascii="Cambria" w:hAnsi="Cambria"/>
          <w:sz w:val="20"/>
          <w:szCs w:val="20"/>
        </w:rPr>
      </w:pPr>
      <w:r w:rsidRPr="00C44ED6">
        <w:rPr>
          <w:rFonts w:ascii="Cambria" w:hAnsi="Cambria"/>
          <w:sz w:val="20"/>
          <w:szCs w:val="20"/>
        </w:rPr>
        <w:t>Involved in peer reviews and mentoring new resources.</w:t>
      </w:r>
    </w:p>
    <w:p w:rsidR="002C0D9F" w:rsidRPr="00C44ED6" w:rsidRDefault="00295633" w:rsidP="002C0D9F">
      <w:pPr>
        <w:pStyle w:val="ListParagraph"/>
        <w:numPr>
          <w:ilvl w:val="0"/>
          <w:numId w:val="18"/>
        </w:numPr>
        <w:suppressAutoHyphens w:val="0"/>
        <w:spacing w:after="0"/>
        <w:rPr>
          <w:rFonts w:ascii="Cambria" w:hAnsi="Cambria"/>
          <w:sz w:val="20"/>
          <w:szCs w:val="20"/>
        </w:rPr>
      </w:pPr>
      <w:r w:rsidRPr="00C44ED6">
        <w:rPr>
          <w:rFonts w:ascii="Cambria" w:hAnsi="Cambria"/>
          <w:sz w:val="20"/>
          <w:szCs w:val="20"/>
        </w:rPr>
        <w:t>H</w:t>
      </w:r>
      <w:r w:rsidR="00477F99" w:rsidRPr="00C44ED6">
        <w:rPr>
          <w:rFonts w:ascii="Cambria" w:hAnsi="Cambria"/>
          <w:sz w:val="20"/>
          <w:szCs w:val="20"/>
        </w:rPr>
        <w:t xml:space="preserve">andled a team of </w:t>
      </w:r>
      <w:r w:rsidR="00A17CA4" w:rsidRPr="00C44ED6">
        <w:rPr>
          <w:rFonts w:ascii="Cambria" w:hAnsi="Cambria"/>
          <w:sz w:val="20"/>
          <w:szCs w:val="20"/>
        </w:rPr>
        <w:t>two</w:t>
      </w:r>
      <w:r w:rsidR="00477F99" w:rsidRPr="00C44ED6">
        <w:rPr>
          <w:rFonts w:ascii="Cambria" w:hAnsi="Cambria"/>
          <w:sz w:val="20"/>
          <w:szCs w:val="20"/>
        </w:rPr>
        <w:t xml:space="preserve"> members</w:t>
      </w:r>
      <w:r w:rsidR="002C0D9F" w:rsidRPr="00C44ED6">
        <w:rPr>
          <w:rFonts w:ascii="Cambria" w:hAnsi="Cambria"/>
          <w:sz w:val="20"/>
          <w:szCs w:val="20"/>
        </w:rPr>
        <w:t xml:space="preserve"> involved in enabler functionalities testing for </w:t>
      </w:r>
      <w:proofErr w:type="spellStart"/>
      <w:r w:rsidR="002C0D9F" w:rsidRPr="00C44ED6">
        <w:rPr>
          <w:rFonts w:ascii="Cambria" w:hAnsi="Cambria"/>
          <w:sz w:val="20"/>
          <w:szCs w:val="20"/>
        </w:rPr>
        <w:t>eTrack</w:t>
      </w:r>
      <w:proofErr w:type="spellEnd"/>
      <w:r w:rsidR="002C0D9F" w:rsidRPr="00C44ED6">
        <w:rPr>
          <w:rFonts w:ascii="Cambria" w:hAnsi="Cambria"/>
          <w:sz w:val="20"/>
          <w:szCs w:val="20"/>
        </w:rPr>
        <w:t xml:space="preserve"> project.</w:t>
      </w:r>
    </w:p>
    <w:p w:rsidR="002C0D9F" w:rsidRPr="00C44ED6" w:rsidRDefault="002C0D9F" w:rsidP="004D7DC6">
      <w:pPr>
        <w:pStyle w:val="ListParagraph"/>
        <w:numPr>
          <w:ilvl w:val="0"/>
          <w:numId w:val="18"/>
        </w:numPr>
        <w:suppressAutoHyphens w:val="0"/>
        <w:spacing w:after="0"/>
        <w:rPr>
          <w:rFonts w:ascii="Cambria" w:hAnsi="Cambria"/>
          <w:sz w:val="20"/>
          <w:szCs w:val="20"/>
        </w:rPr>
      </w:pPr>
      <w:r w:rsidRPr="00C44ED6">
        <w:rPr>
          <w:rFonts w:ascii="Cambria" w:hAnsi="Cambria"/>
          <w:sz w:val="20"/>
          <w:szCs w:val="20"/>
        </w:rPr>
        <w:t>Updated the traceability matrix and ensured amendments of test cases are mapped correctly.</w:t>
      </w:r>
    </w:p>
    <w:p w:rsidR="00295633" w:rsidRPr="00C44ED6" w:rsidRDefault="00295633" w:rsidP="004D7DC6">
      <w:pPr>
        <w:pStyle w:val="ListParagraph"/>
        <w:numPr>
          <w:ilvl w:val="0"/>
          <w:numId w:val="18"/>
        </w:numPr>
        <w:suppressAutoHyphens w:val="0"/>
        <w:spacing w:after="0"/>
        <w:rPr>
          <w:rFonts w:ascii="Cambria" w:hAnsi="Cambria"/>
          <w:sz w:val="20"/>
          <w:szCs w:val="20"/>
        </w:rPr>
      </w:pPr>
      <w:r w:rsidRPr="00C44ED6">
        <w:rPr>
          <w:rFonts w:ascii="Cambria" w:hAnsi="Cambria"/>
          <w:sz w:val="20"/>
          <w:szCs w:val="20"/>
        </w:rPr>
        <w:t>Involved in monitoring and tracking of test execution progress.</w:t>
      </w:r>
    </w:p>
    <w:p w:rsidR="00295633" w:rsidRPr="00C44ED6" w:rsidRDefault="00295633" w:rsidP="004D7DC6">
      <w:pPr>
        <w:numPr>
          <w:ilvl w:val="0"/>
          <w:numId w:val="18"/>
        </w:numPr>
        <w:suppressAutoHyphens w:val="0"/>
        <w:spacing w:after="0"/>
        <w:rPr>
          <w:rFonts w:ascii="Cambria" w:hAnsi="Cambria"/>
          <w:sz w:val="20"/>
          <w:szCs w:val="20"/>
        </w:rPr>
      </w:pPr>
      <w:r w:rsidRPr="00C44ED6">
        <w:rPr>
          <w:rFonts w:ascii="Cambria" w:hAnsi="Cambria"/>
          <w:sz w:val="20"/>
          <w:szCs w:val="20"/>
        </w:rPr>
        <w:lastRenderedPageBreak/>
        <w:t xml:space="preserve">Prepared Test reports that are reviewed to ensure the documents are annotated as per the </w:t>
      </w:r>
      <w:proofErr w:type="spellStart"/>
      <w:r w:rsidRPr="00C44ED6">
        <w:rPr>
          <w:rFonts w:ascii="Cambria" w:hAnsi="Cambria"/>
          <w:sz w:val="20"/>
          <w:szCs w:val="20"/>
        </w:rPr>
        <w:t>GxP</w:t>
      </w:r>
      <w:proofErr w:type="spellEnd"/>
      <w:r w:rsidRPr="00C44ED6">
        <w:rPr>
          <w:rFonts w:ascii="Cambria" w:hAnsi="Cambria"/>
          <w:sz w:val="20"/>
          <w:szCs w:val="20"/>
        </w:rPr>
        <w:t xml:space="preserve"> Validation standards of GSK.</w:t>
      </w:r>
    </w:p>
    <w:p w:rsidR="00295633" w:rsidRPr="00C44ED6" w:rsidRDefault="00295633" w:rsidP="004D7DC6">
      <w:pPr>
        <w:numPr>
          <w:ilvl w:val="0"/>
          <w:numId w:val="18"/>
        </w:numPr>
        <w:suppressAutoHyphens w:val="0"/>
        <w:spacing w:after="0"/>
        <w:rPr>
          <w:rFonts w:ascii="Cambria" w:hAnsi="Cambria"/>
          <w:sz w:val="20"/>
          <w:szCs w:val="20"/>
        </w:rPr>
      </w:pPr>
      <w:r w:rsidRPr="00C44ED6">
        <w:rPr>
          <w:rFonts w:ascii="Cambria" w:hAnsi="Cambria"/>
          <w:sz w:val="20"/>
          <w:szCs w:val="20"/>
        </w:rPr>
        <w:t>Attend</w:t>
      </w:r>
      <w:r w:rsidR="00DE23C4" w:rsidRPr="00C44ED6">
        <w:rPr>
          <w:rFonts w:ascii="Cambria" w:hAnsi="Cambria"/>
          <w:sz w:val="20"/>
          <w:szCs w:val="20"/>
        </w:rPr>
        <w:t>ed</w:t>
      </w:r>
      <w:r w:rsidRPr="00C44ED6">
        <w:rPr>
          <w:rFonts w:ascii="Cambria" w:hAnsi="Cambria"/>
          <w:sz w:val="20"/>
          <w:szCs w:val="20"/>
        </w:rPr>
        <w:t xml:space="preserve"> stand up meetings scheduled by onsite coordinator/Lead and weekly client calls.</w:t>
      </w:r>
    </w:p>
    <w:p w:rsidR="00295633" w:rsidRPr="00C44ED6" w:rsidRDefault="00432FF3" w:rsidP="0017512F">
      <w:pPr>
        <w:pStyle w:val="ListParagraph"/>
        <w:numPr>
          <w:ilvl w:val="0"/>
          <w:numId w:val="18"/>
        </w:numPr>
        <w:suppressAutoHyphens w:val="0"/>
        <w:spacing w:after="0"/>
        <w:rPr>
          <w:rFonts w:ascii="Cambria" w:hAnsi="Cambria"/>
          <w:sz w:val="20"/>
          <w:szCs w:val="20"/>
        </w:rPr>
      </w:pPr>
      <w:r w:rsidRPr="00C44ED6">
        <w:rPr>
          <w:rFonts w:ascii="Cambria" w:hAnsi="Cambria"/>
          <w:sz w:val="20"/>
          <w:szCs w:val="20"/>
        </w:rPr>
        <w:t>Tested Enabler functionalities</w:t>
      </w:r>
      <w:r w:rsidR="00D77072">
        <w:rPr>
          <w:rFonts w:ascii="Cambria" w:hAnsi="Cambria"/>
          <w:sz w:val="20"/>
          <w:szCs w:val="20"/>
        </w:rPr>
        <w:t xml:space="preserve"> (API Testing)</w:t>
      </w:r>
      <w:r w:rsidRPr="00C44ED6">
        <w:rPr>
          <w:rFonts w:ascii="Cambria" w:hAnsi="Cambria"/>
          <w:sz w:val="20"/>
          <w:szCs w:val="20"/>
        </w:rPr>
        <w:t xml:space="preserve"> - data transfer of</w:t>
      </w:r>
      <w:r w:rsidR="00295633" w:rsidRPr="00C44ED6">
        <w:rPr>
          <w:rFonts w:ascii="Cambria" w:hAnsi="Cambria"/>
          <w:sz w:val="20"/>
          <w:szCs w:val="20"/>
        </w:rPr>
        <w:t xml:space="preserve"> XML, EIM</w:t>
      </w:r>
      <w:r w:rsidRPr="00C44ED6">
        <w:rPr>
          <w:rFonts w:ascii="Cambria" w:hAnsi="Cambria"/>
          <w:sz w:val="20"/>
          <w:szCs w:val="20"/>
        </w:rPr>
        <w:t xml:space="preserve"> loads (ETL Testing)</w:t>
      </w:r>
      <w:r w:rsidR="00295633" w:rsidRPr="00C44ED6">
        <w:rPr>
          <w:rFonts w:ascii="Cambria" w:hAnsi="Cambria"/>
          <w:sz w:val="20"/>
          <w:szCs w:val="20"/>
        </w:rPr>
        <w:t xml:space="preserve">, Soap UI </w:t>
      </w:r>
      <w:r w:rsidRPr="00C44ED6">
        <w:rPr>
          <w:rFonts w:ascii="Cambria" w:hAnsi="Cambria"/>
          <w:sz w:val="20"/>
          <w:szCs w:val="20"/>
        </w:rPr>
        <w:t xml:space="preserve">messages </w:t>
      </w:r>
      <w:r w:rsidR="00BA351F" w:rsidRPr="00C44ED6">
        <w:rPr>
          <w:rFonts w:ascii="Cambria" w:hAnsi="Cambria"/>
          <w:sz w:val="20"/>
          <w:szCs w:val="20"/>
        </w:rPr>
        <w:t>with various integrated systems</w:t>
      </w:r>
      <w:r w:rsidR="00DD1108" w:rsidRPr="00C44ED6">
        <w:rPr>
          <w:rFonts w:ascii="Cambria" w:hAnsi="Cambria"/>
          <w:sz w:val="20"/>
          <w:szCs w:val="20"/>
        </w:rPr>
        <w:t xml:space="preserve"> using </w:t>
      </w:r>
      <w:proofErr w:type="spellStart"/>
      <w:r w:rsidR="00DD1108" w:rsidRPr="00C44ED6">
        <w:rPr>
          <w:rFonts w:ascii="Cambria" w:hAnsi="Cambria"/>
          <w:sz w:val="20"/>
          <w:szCs w:val="20"/>
        </w:rPr>
        <w:t>Rfhutil</w:t>
      </w:r>
      <w:proofErr w:type="spellEnd"/>
      <w:r w:rsidR="00DD1108" w:rsidRPr="00C44ED6">
        <w:rPr>
          <w:rFonts w:ascii="Cambria" w:hAnsi="Cambria"/>
          <w:sz w:val="20"/>
          <w:szCs w:val="20"/>
        </w:rPr>
        <w:t xml:space="preserve"> tool.</w:t>
      </w:r>
    </w:p>
    <w:p w:rsidR="0064654E" w:rsidRPr="00C31BB5" w:rsidRDefault="004D7DC6" w:rsidP="00441EF7">
      <w:pPr>
        <w:pStyle w:val="ListParagraph"/>
        <w:numPr>
          <w:ilvl w:val="0"/>
          <w:numId w:val="18"/>
        </w:numPr>
        <w:spacing w:after="0"/>
        <w:contextualSpacing w:val="0"/>
        <w:rPr>
          <w:rFonts w:ascii="Cambria" w:hAnsi="Cambria"/>
          <w:sz w:val="20"/>
          <w:szCs w:val="20"/>
          <w:u w:val="single"/>
        </w:rPr>
      </w:pPr>
      <w:r w:rsidRPr="00C31BB5">
        <w:rPr>
          <w:rFonts w:ascii="Cambria" w:hAnsi="Cambria"/>
          <w:sz w:val="20"/>
          <w:szCs w:val="20"/>
        </w:rPr>
        <w:t>Helped business to conduct production verification testing after deployment</w:t>
      </w:r>
      <w:r w:rsidR="0064654E" w:rsidRPr="00C31BB5">
        <w:rPr>
          <w:rFonts w:ascii="Cambria" w:hAnsi="Cambria"/>
          <w:sz w:val="20"/>
          <w:szCs w:val="20"/>
        </w:rPr>
        <w:t>.</w:t>
      </w:r>
    </w:p>
    <w:p w:rsidR="0017512F" w:rsidRPr="00441EF7" w:rsidRDefault="0017512F" w:rsidP="00441EF7">
      <w:pPr>
        <w:spacing w:after="0"/>
        <w:rPr>
          <w:rFonts w:ascii="Cambria" w:hAnsi="Cambria"/>
          <w:b/>
          <w:i/>
          <w:color w:val="000000"/>
          <w:sz w:val="20"/>
          <w:szCs w:val="20"/>
        </w:rPr>
      </w:pPr>
      <w:r w:rsidRPr="00441EF7">
        <w:rPr>
          <w:rFonts w:ascii="Cambria" w:hAnsi="Cambria"/>
          <w:b/>
          <w:i/>
          <w:color w:val="000000"/>
          <w:sz w:val="20"/>
          <w:szCs w:val="20"/>
        </w:rPr>
        <w:t>Tools and technologies used:</w:t>
      </w:r>
    </w:p>
    <w:p w:rsidR="0017512F" w:rsidRPr="00C44ED6" w:rsidRDefault="0017512F" w:rsidP="00C31BB5">
      <w:pPr>
        <w:pStyle w:val="ListParagraph"/>
        <w:rPr>
          <w:rFonts w:ascii="Cambria" w:hAnsi="Cambria"/>
          <w:sz w:val="20"/>
          <w:szCs w:val="20"/>
        </w:rPr>
      </w:pPr>
      <w:r w:rsidRPr="00C44ED6">
        <w:rPr>
          <w:rFonts w:ascii="Cambria" w:hAnsi="Cambria"/>
          <w:sz w:val="20"/>
          <w:szCs w:val="20"/>
        </w:rPr>
        <w:t xml:space="preserve">Tools: HP Quality Centre, </w:t>
      </w:r>
      <w:r w:rsidR="00106536" w:rsidRPr="00C44ED6">
        <w:rPr>
          <w:rFonts w:ascii="Cambria" w:hAnsi="Cambria"/>
          <w:sz w:val="20"/>
          <w:szCs w:val="20"/>
        </w:rPr>
        <w:t xml:space="preserve">HP ALM, </w:t>
      </w:r>
      <w:proofErr w:type="spellStart"/>
      <w:r w:rsidRPr="00C44ED6">
        <w:rPr>
          <w:rFonts w:ascii="Cambria" w:hAnsi="Cambria"/>
          <w:sz w:val="20"/>
          <w:szCs w:val="20"/>
        </w:rPr>
        <w:t>WinSCP</w:t>
      </w:r>
      <w:proofErr w:type="spellEnd"/>
      <w:r w:rsidR="00D771C0" w:rsidRPr="00C44ED6">
        <w:rPr>
          <w:rFonts w:ascii="Cambria" w:hAnsi="Cambria"/>
          <w:sz w:val="20"/>
          <w:szCs w:val="20"/>
        </w:rPr>
        <w:t xml:space="preserve">, </w:t>
      </w:r>
      <w:proofErr w:type="spellStart"/>
      <w:r w:rsidR="00283374" w:rsidRPr="00C44ED6">
        <w:rPr>
          <w:rFonts w:ascii="Cambria" w:hAnsi="Cambria"/>
          <w:sz w:val="20"/>
          <w:szCs w:val="20"/>
        </w:rPr>
        <w:t>Rfhutil</w:t>
      </w:r>
      <w:proofErr w:type="spellEnd"/>
      <w:r w:rsidR="00283374" w:rsidRPr="00C44ED6">
        <w:rPr>
          <w:rFonts w:ascii="Cambria" w:hAnsi="Cambria"/>
          <w:sz w:val="20"/>
          <w:szCs w:val="20"/>
        </w:rPr>
        <w:t xml:space="preserve"> tool, </w:t>
      </w:r>
      <w:r w:rsidR="00D771C0" w:rsidRPr="00C44ED6">
        <w:rPr>
          <w:rFonts w:ascii="Cambria" w:hAnsi="Cambria"/>
          <w:sz w:val="20"/>
          <w:szCs w:val="20"/>
        </w:rPr>
        <w:t>Soap UI</w:t>
      </w:r>
      <w:r w:rsidR="000523E5" w:rsidRPr="00C44ED6">
        <w:rPr>
          <w:rFonts w:ascii="Cambria" w:hAnsi="Cambria"/>
          <w:sz w:val="20"/>
          <w:szCs w:val="20"/>
        </w:rPr>
        <w:t xml:space="preserve">, </w:t>
      </w:r>
      <w:r w:rsidR="006D1864" w:rsidRPr="00C44ED6">
        <w:rPr>
          <w:rFonts w:ascii="Cambria" w:hAnsi="Cambria"/>
          <w:sz w:val="20"/>
          <w:szCs w:val="20"/>
        </w:rPr>
        <w:t xml:space="preserve">xml, </w:t>
      </w:r>
      <w:r w:rsidR="000523E5" w:rsidRPr="00C44ED6">
        <w:rPr>
          <w:rFonts w:ascii="Cambria" w:hAnsi="Cambria"/>
          <w:sz w:val="20"/>
          <w:szCs w:val="20"/>
        </w:rPr>
        <w:t xml:space="preserve">PL/SQL, ETL </w:t>
      </w:r>
      <w:r w:rsidR="004767DF" w:rsidRPr="00C44ED6">
        <w:rPr>
          <w:rFonts w:ascii="Cambria" w:hAnsi="Cambria"/>
          <w:sz w:val="20"/>
          <w:szCs w:val="20"/>
        </w:rPr>
        <w:t>Testing</w:t>
      </w:r>
      <w:r w:rsidR="000523E5" w:rsidRPr="00C44ED6">
        <w:rPr>
          <w:rFonts w:ascii="Cambria" w:hAnsi="Cambria"/>
          <w:sz w:val="20"/>
          <w:szCs w:val="20"/>
        </w:rPr>
        <w:t xml:space="preserve"> – EIM loads</w:t>
      </w:r>
    </w:p>
    <w:p w:rsidR="00B60B42" w:rsidRDefault="0017512F" w:rsidP="00432FB5">
      <w:pPr>
        <w:pStyle w:val="ListParagraph"/>
        <w:rPr>
          <w:rFonts w:ascii="Cambria" w:hAnsi="Cambria"/>
          <w:b/>
          <w:sz w:val="20"/>
          <w:szCs w:val="20"/>
        </w:rPr>
      </w:pPr>
      <w:r w:rsidRPr="00C44ED6">
        <w:rPr>
          <w:rFonts w:ascii="Cambria" w:hAnsi="Cambria"/>
          <w:sz w:val="20"/>
          <w:szCs w:val="20"/>
        </w:rPr>
        <w:t>Applications:  Siebel CRM</w:t>
      </w:r>
    </w:p>
    <w:p w:rsidR="00E86F75" w:rsidRDefault="00C31BB5" w:rsidP="00D05185">
      <w:pPr>
        <w:spacing w:after="0"/>
        <w:rPr>
          <w:rFonts w:ascii="Cambria" w:hAnsi="Cambria"/>
          <w:sz w:val="20"/>
          <w:szCs w:val="20"/>
        </w:rPr>
      </w:pPr>
      <w:r w:rsidRPr="00B60B42">
        <w:rPr>
          <w:rFonts w:ascii="Cambria" w:hAnsi="Cambria"/>
          <w:b/>
          <w:sz w:val="20"/>
          <w:szCs w:val="20"/>
        </w:rPr>
        <w:t xml:space="preserve">Dec </w:t>
      </w:r>
      <w:r w:rsidR="00441EF7" w:rsidRPr="00B60B42">
        <w:rPr>
          <w:rFonts w:ascii="Cambria" w:hAnsi="Cambria"/>
          <w:b/>
          <w:sz w:val="20"/>
          <w:szCs w:val="20"/>
        </w:rPr>
        <w:t>2011 – May 2012</w:t>
      </w:r>
      <w:r w:rsidR="007C1FC9" w:rsidRPr="00B60B42">
        <w:rPr>
          <w:rFonts w:ascii="Cambria" w:hAnsi="Cambria"/>
          <w:b/>
          <w:sz w:val="20"/>
          <w:szCs w:val="20"/>
        </w:rPr>
        <w:tab/>
      </w:r>
      <w:r w:rsidR="007C1FC9" w:rsidRPr="00B60B42">
        <w:rPr>
          <w:rFonts w:ascii="Cambria" w:hAnsi="Cambria"/>
          <w:b/>
          <w:sz w:val="20"/>
          <w:szCs w:val="20"/>
        </w:rPr>
        <w:tab/>
        <w:t>Wipro Technologies, Bengaluru, India</w:t>
      </w:r>
      <w:r w:rsidR="007C1FC9" w:rsidRPr="007C1FC9">
        <w:rPr>
          <w:rFonts w:ascii="Cambria" w:hAnsi="Cambria"/>
          <w:sz w:val="20"/>
          <w:szCs w:val="20"/>
        </w:rPr>
        <w:tab/>
      </w:r>
      <w:r w:rsidR="007C1FC9" w:rsidRPr="007C1FC9">
        <w:rPr>
          <w:rFonts w:ascii="Cambria" w:hAnsi="Cambria"/>
          <w:sz w:val="20"/>
          <w:szCs w:val="20"/>
        </w:rPr>
        <w:tab/>
      </w:r>
      <w:r w:rsidR="007C1FC9" w:rsidRPr="007C1FC9">
        <w:rPr>
          <w:rFonts w:ascii="Cambria" w:hAnsi="Cambria"/>
          <w:sz w:val="20"/>
          <w:szCs w:val="20"/>
        </w:rPr>
        <w:tab/>
      </w:r>
      <w:r w:rsidR="0051093B">
        <w:rPr>
          <w:rFonts w:ascii="Cambria" w:hAnsi="Cambria"/>
          <w:sz w:val="20"/>
          <w:szCs w:val="20"/>
        </w:rPr>
        <w:tab/>
      </w:r>
      <w:r w:rsidR="0051093B">
        <w:rPr>
          <w:rFonts w:ascii="Cambria" w:hAnsi="Cambria"/>
          <w:sz w:val="20"/>
          <w:szCs w:val="20"/>
        </w:rPr>
        <w:tab/>
      </w:r>
      <w:r w:rsidR="0051093B">
        <w:rPr>
          <w:rFonts w:ascii="Cambria" w:hAnsi="Cambria"/>
          <w:sz w:val="20"/>
          <w:szCs w:val="20"/>
        </w:rPr>
        <w:tab/>
      </w:r>
      <w:r w:rsidR="0051093B">
        <w:rPr>
          <w:rFonts w:ascii="Cambria" w:hAnsi="Cambria"/>
          <w:sz w:val="20"/>
          <w:szCs w:val="20"/>
        </w:rPr>
        <w:tab/>
      </w:r>
      <w:r w:rsidR="007C1FC9" w:rsidRPr="007C1FC9">
        <w:rPr>
          <w:rFonts w:ascii="Cambria" w:hAnsi="Cambria"/>
          <w:sz w:val="20"/>
          <w:szCs w:val="20"/>
        </w:rPr>
        <w:tab/>
        <w:t>Performance Test Analyst</w:t>
      </w:r>
    </w:p>
    <w:p w:rsidR="00E86F75" w:rsidRDefault="00EC7D13" w:rsidP="00D05185">
      <w:pPr>
        <w:spacing w:after="0"/>
        <w:rPr>
          <w:rFonts w:ascii="Cambria" w:hAnsi="Cambria"/>
          <w:sz w:val="20"/>
          <w:szCs w:val="20"/>
        </w:rPr>
      </w:pPr>
      <w:r w:rsidRPr="007C1FC9">
        <w:rPr>
          <w:rFonts w:ascii="Cambria" w:hAnsi="Cambria"/>
          <w:b/>
          <w:i/>
          <w:sz w:val="20"/>
          <w:szCs w:val="20"/>
        </w:rPr>
        <w:t>Client:</w:t>
      </w:r>
      <w:r w:rsidR="006A5730">
        <w:rPr>
          <w:rFonts w:ascii="Cambria" w:hAnsi="Cambria"/>
          <w:b/>
          <w:i/>
          <w:sz w:val="20"/>
          <w:szCs w:val="20"/>
        </w:rPr>
        <w:t xml:space="preserve"> </w:t>
      </w:r>
      <w:r w:rsidRPr="007C1FC9">
        <w:rPr>
          <w:rFonts w:ascii="Cambria" w:hAnsi="Cambria"/>
          <w:sz w:val="20"/>
          <w:szCs w:val="20"/>
        </w:rPr>
        <w:t>Walmart</w:t>
      </w:r>
    </w:p>
    <w:p w:rsidR="00EC7D13" w:rsidRPr="00C44ED6" w:rsidRDefault="00EC7D13" w:rsidP="00E86F75">
      <w:pPr>
        <w:spacing w:after="0"/>
        <w:rPr>
          <w:rFonts w:ascii="Cambria" w:hAnsi="Cambria"/>
          <w:b/>
          <w:sz w:val="20"/>
          <w:szCs w:val="20"/>
        </w:rPr>
      </w:pPr>
      <w:r w:rsidRPr="007C1FC9">
        <w:rPr>
          <w:rFonts w:ascii="Cambria" w:hAnsi="Cambria"/>
          <w:b/>
          <w:i/>
          <w:sz w:val="20"/>
          <w:szCs w:val="20"/>
        </w:rPr>
        <w:t>Project:</w:t>
      </w:r>
      <w:r w:rsidR="006A5730">
        <w:rPr>
          <w:rFonts w:ascii="Cambria" w:hAnsi="Cambria"/>
          <w:b/>
          <w:i/>
          <w:sz w:val="20"/>
          <w:szCs w:val="20"/>
        </w:rPr>
        <w:t xml:space="preserve"> </w:t>
      </w:r>
      <w:r w:rsidRPr="00C44ED6">
        <w:rPr>
          <w:rFonts w:ascii="Cambria" w:hAnsi="Cambria" w:cs="Calibri"/>
          <w:sz w:val="20"/>
          <w:szCs w:val="20"/>
        </w:rPr>
        <w:t>Employee Portal</w:t>
      </w:r>
    </w:p>
    <w:p w:rsidR="00EC7D13" w:rsidRPr="00C44ED6" w:rsidRDefault="00EC7D13" w:rsidP="00E86F75">
      <w:pPr>
        <w:spacing w:after="0"/>
        <w:rPr>
          <w:rFonts w:ascii="Cambria" w:hAnsi="Cambria"/>
          <w:sz w:val="20"/>
          <w:szCs w:val="20"/>
        </w:rPr>
      </w:pPr>
      <w:r w:rsidRPr="007C1FC9">
        <w:rPr>
          <w:rFonts w:ascii="Cambria" w:hAnsi="Cambria"/>
          <w:b/>
          <w:i/>
          <w:sz w:val="20"/>
          <w:szCs w:val="20"/>
        </w:rPr>
        <w:t>Project Description:</w:t>
      </w:r>
      <w:r w:rsidR="006A5730">
        <w:rPr>
          <w:rFonts w:ascii="Cambria" w:hAnsi="Cambria"/>
          <w:b/>
          <w:i/>
          <w:sz w:val="20"/>
          <w:szCs w:val="20"/>
        </w:rPr>
        <w:t xml:space="preserve"> </w:t>
      </w:r>
      <w:r w:rsidR="00570C08" w:rsidRPr="00C44ED6">
        <w:rPr>
          <w:rFonts w:ascii="Cambria" w:hAnsi="Cambria"/>
          <w:sz w:val="20"/>
          <w:szCs w:val="20"/>
        </w:rPr>
        <w:t>Walmart employee portal enable the employees of the company to manage their leave plans, roaster management, reports</w:t>
      </w:r>
      <w:r w:rsidR="00C31BB5">
        <w:rPr>
          <w:rFonts w:ascii="Cambria" w:hAnsi="Cambria"/>
          <w:sz w:val="20"/>
          <w:szCs w:val="20"/>
        </w:rPr>
        <w:t>.</w:t>
      </w:r>
    </w:p>
    <w:p w:rsidR="00EC7D13" w:rsidRPr="00AA73A1" w:rsidRDefault="00EC7D13" w:rsidP="00AA73A1">
      <w:pPr>
        <w:spacing w:after="0"/>
        <w:rPr>
          <w:rFonts w:ascii="Cambria" w:hAnsi="Cambria"/>
          <w:b/>
          <w:i/>
          <w:sz w:val="20"/>
          <w:szCs w:val="20"/>
        </w:rPr>
      </w:pPr>
      <w:r w:rsidRPr="00AA73A1">
        <w:rPr>
          <w:rFonts w:ascii="Cambria" w:hAnsi="Cambria"/>
          <w:b/>
          <w:i/>
          <w:sz w:val="20"/>
          <w:szCs w:val="20"/>
        </w:rPr>
        <w:t>Responsibilities:</w:t>
      </w:r>
    </w:p>
    <w:p w:rsidR="00EC7D13" w:rsidRPr="00C44ED6" w:rsidRDefault="00EC7D13" w:rsidP="00AA73A1">
      <w:pPr>
        <w:pStyle w:val="ListParagraph"/>
        <w:numPr>
          <w:ilvl w:val="0"/>
          <w:numId w:val="20"/>
        </w:numPr>
        <w:spacing w:after="0"/>
        <w:contextualSpacing w:val="0"/>
        <w:rPr>
          <w:rFonts w:ascii="Cambria" w:hAnsi="Cambria"/>
          <w:sz w:val="20"/>
          <w:szCs w:val="20"/>
        </w:rPr>
      </w:pPr>
      <w:r w:rsidRPr="00C44ED6">
        <w:rPr>
          <w:rFonts w:ascii="Cambria" w:hAnsi="Cambria"/>
          <w:sz w:val="20"/>
          <w:szCs w:val="20"/>
        </w:rPr>
        <w:t>Gathering the Test Input data. Test Input data includes Pre-condition, Test Input, Test Result</w:t>
      </w:r>
      <w:r w:rsidR="00F1075F">
        <w:rPr>
          <w:rFonts w:ascii="Cambria" w:hAnsi="Cambria"/>
          <w:sz w:val="20"/>
          <w:szCs w:val="20"/>
        </w:rPr>
        <w:t>.</w:t>
      </w:r>
    </w:p>
    <w:p w:rsidR="00EC7D13" w:rsidRPr="00C44ED6" w:rsidRDefault="00EC7D13" w:rsidP="00EC7D13">
      <w:pPr>
        <w:pStyle w:val="ListParagraph"/>
        <w:numPr>
          <w:ilvl w:val="0"/>
          <w:numId w:val="20"/>
        </w:numPr>
        <w:rPr>
          <w:rFonts w:ascii="Cambria" w:hAnsi="Cambria"/>
          <w:sz w:val="20"/>
          <w:szCs w:val="20"/>
        </w:rPr>
      </w:pPr>
      <w:r w:rsidRPr="00C44ED6">
        <w:rPr>
          <w:rFonts w:ascii="Cambria" w:hAnsi="Cambria"/>
          <w:sz w:val="20"/>
          <w:szCs w:val="20"/>
        </w:rPr>
        <w:t xml:space="preserve">Developed Load Runner Scripts. Created correlation as well as parameterization using Load Runner </w:t>
      </w:r>
      <w:proofErr w:type="spellStart"/>
      <w:r w:rsidRPr="00C44ED6">
        <w:rPr>
          <w:rFonts w:ascii="Cambria" w:hAnsi="Cambria"/>
          <w:sz w:val="20"/>
          <w:szCs w:val="20"/>
        </w:rPr>
        <w:t>VuGen</w:t>
      </w:r>
      <w:proofErr w:type="spellEnd"/>
      <w:r w:rsidRPr="00C44ED6">
        <w:rPr>
          <w:rFonts w:ascii="Cambria" w:hAnsi="Cambria"/>
          <w:sz w:val="20"/>
          <w:szCs w:val="20"/>
        </w:rPr>
        <w:t>.</w:t>
      </w:r>
    </w:p>
    <w:p w:rsidR="00EC7D13" w:rsidRPr="00C44ED6" w:rsidRDefault="00EC7D13" w:rsidP="00EC7D13">
      <w:pPr>
        <w:pStyle w:val="ListParagraph"/>
        <w:numPr>
          <w:ilvl w:val="0"/>
          <w:numId w:val="20"/>
        </w:numPr>
        <w:rPr>
          <w:rFonts w:ascii="Cambria" w:hAnsi="Cambria"/>
          <w:sz w:val="20"/>
          <w:szCs w:val="20"/>
        </w:rPr>
      </w:pPr>
      <w:r w:rsidRPr="00C44ED6">
        <w:rPr>
          <w:rFonts w:ascii="Cambria" w:hAnsi="Cambria"/>
          <w:sz w:val="20"/>
          <w:szCs w:val="20"/>
        </w:rPr>
        <w:t>Created Base Line, Multi-User and Day in Life scenarios. Random pacing between iterations was introduced to get the desired transactions</w:t>
      </w:r>
      <w:r w:rsidR="007C032E" w:rsidRPr="00C44ED6">
        <w:rPr>
          <w:rFonts w:ascii="Cambria" w:hAnsi="Cambria"/>
          <w:sz w:val="20"/>
          <w:szCs w:val="20"/>
        </w:rPr>
        <w:t xml:space="preserve"> per hour using HP </w:t>
      </w:r>
      <w:r w:rsidR="004A7000" w:rsidRPr="00C44ED6">
        <w:rPr>
          <w:rFonts w:ascii="Cambria" w:hAnsi="Cambria"/>
          <w:sz w:val="20"/>
          <w:szCs w:val="20"/>
        </w:rPr>
        <w:t>ALM</w:t>
      </w:r>
      <w:r w:rsidRPr="00C44ED6">
        <w:rPr>
          <w:rFonts w:ascii="Cambria" w:hAnsi="Cambria"/>
          <w:sz w:val="20"/>
          <w:szCs w:val="20"/>
        </w:rPr>
        <w:t>.</w:t>
      </w:r>
    </w:p>
    <w:p w:rsidR="00C77545" w:rsidRPr="00C157C1" w:rsidRDefault="00EC7D13" w:rsidP="008175D3">
      <w:pPr>
        <w:pStyle w:val="ListParagraph"/>
        <w:numPr>
          <w:ilvl w:val="0"/>
          <w:numId w:val="20"/>
        </w:numPr>
        <w:spacing w:after="0"/>
        <w:rPr>
          <w:rFonts w:ascii="Cambria" w:hAnsi="Cambria"/>
          <w:b/>
          <w:i/>
          <w:color w:val="000000"/>
          <w:sz w:val="20"/>
          <w:szCs w:val="20"/>
        </w:rPr>
      </w:pPr>
      <w:r w:rsidRPr="00C157C1">
        <w:rPr>
          <w:rFonts w:ascii="Cambria" w:hAnsi="Cambria"/>
          <w:sz w:val="20"/>
          <w:szCs w:val="20"/>
        </w:rPr>
        <w:t>Analysed throughput graphs, hits/second graphs, transactions per second graphs and rendezvous graphs using Load Runner Analysis tool</w:t>
      </w:r>
      <w:r w:rsidR="008175D3" w:rsidRPr="00C157C1">
        <w:rPr>
          <w:rFonts w:ascii="Cambria" w:hAnsi="Cambria"/>
          <w:sz w:val="20"/>
          <w:szCs w:val="20"/>
        </w:rPr>
        <w:t>.</w:t>
      </w:r>
    </w:p>
    <w:p w:rsidR="0017512F" w:rsidRPr="008175D3" w:rsidRDefault="0017512F" w:rsidP="008175D3">
      <w:pPr>
        <w:spacing w:after="0"/>
        <w:rPr>
          <w:rFonts w:ascii="Cambria" w:hAnsi="Cambria"/>
          <w:b/>
          <w:i/>
          <w:color w:val="000000"/>
          <w:sz w:val="20"/>
          <w:szCs w:val="20"/>
        </w:rPr>
      </w:pPr>
      <w:r w:rsidRPr="008175D3">
        <w:rPr>
          <w:rFonts w:ascii="Cambria" w:hAnsi="Cambria"/>
          <w:b/>
          <w:i/>
          <w:color w:val="000000"/>
          <w:sz w:val="20"/>
          <w:szCs w:val="20"/>
        </w:rPr>
        <w:t>Tools and technologies used:</w:t>
      </w:r>
    </w:p>
    <w:p w:rsidR="0017512F" w:rsidRPr="00C44ED6" w:rsidRDefault="0017512F" w:rsidP="002F78F2">
      <w:pPr>
        <w:pStyle w:val="ListParagraph"/>
        <w:spacing w:after="0"/>
        <w:contextualSpacing w:val="0"/>
        <w:rPr>
          <w:rFonts w:ascii="Cambria" w:hAnsi="Cambria"/>
          <w:sz w:val="20"/>
          <w:szCs w:val="20"/>
        </w:rPr>
      </w:pPr>
      <w:r w:rsidRPr="00C44ED6">
        <w:rPr>
          <w:rFonts w:ascii="Cambria" w:hAnsi="Cambria"/>
          <w:sz w:val="20"/>
          <w:szCs w:val="20"/>
        </w:rPr>
        <w:t xml:space="preserve">Tools: </w:t>
      </w:r>
      <w:proofErr w:type="spellStart"/>
      <w:r w:rsidRPr="00C44ED6">
        <w:rPr>
          <w:rFonts w:ascii="Cambria" w:hAnsi="Cambria"/>
          <w:sz w:val="20"/>
          <w:szCs w:val="20"/>
        </w:rPr>
        <w:t>LoadRunner</w:t>
      </w:r>
      <w:proofErr w:type="spellEnd"/>
      <w:r w:rsidRPr="00C44ED6">
        <w:rPr>
          <w:rFonts w:ascii="Cambria" w:hAnsi="Cambria"/>
          <w:sz w:val="20"/>
          <w:szCs w:val="20"/>
        </w:rPr>
        <w:t>,</w:t>
      </w:r>
      <w:r w:rsidR="00CC778E" w:rsidRPr="00C44ED6">
        <w:rPr>
          <w:rFonts w:ascii="Cambria" w:hAnsi="Cambria"/>
          <w:sz w:val="20"/>
          <w:szCs w:val="20"/>
        </w:rPr>
        <w:t xml:space="preserve"> HP ALM,</w:t>
      </w:r>
      <w:r w:rsidRPr="00C44ED6">
        <w:rPr>
          <w:rFonts w:ascii="Cambria" w:hAnsi="Cambria"/>
          <w:sz w:val="20"/>
          <w:szCs w:val="20"/>
        </w:rPr>
        <w:t xml:space="preserve"> HP Diagnostics, Performance </w:t>
      </w:r>
      <w:proofErr w:type="spellStart"/>
      <w:r w:rsidRPr="00C44ED6">
        <w:rPr>
          <w:rFonts w:ascii="Cambria" w:hAnsi="Cambria"/>
          <w:sz w:val="20"/>
          <w:szCs w:val="20"/>
        </w:rPr>
        <w:t>Center</w:t>
      </w:r>
      <w:proofErr w:type="spellEnd"/>
      <w:r w:rsidR="00711A9F" w:rsidRPr="00C44ED6">
        <w:rPr>
          <w:rFonts w:ascii="Cambria" w:hAnsi="Cambria"/>
          <w:sz w:val="20"/>
          <w:szCs w:val="20"/>
        </w:rPr>
        <w:t>, Load Runner Analysis tool</w:t>
      </w:r>
    </w:p>
    <w:p w:rsidR="001140A1" w:rsidRPr="00C44ED6" w:rsidRDefault="0017512F" w:rsidP="00432FB5">
      <w:pPr>
        <w:pStyle w:val="ListParagraph"/>
        <w:rPr>
          <w:rFonts w:ascii="Cambria" w:hAnsi="Cambria"/>
          <w:b/>
          <w:sz w:val="20"/>
          <w:szCs w:val="20"/>
        </w:rPr>
      </w:pPr>
      <w:r w:rsidRPr="00C44ED6">
        <w:rPr>
          <w:rFonts w:ascii="Cambria" w:hAnsi="Cambria"/>
          <w:sz w:val="20"/>
          <w:szCs w:val="20"/>
        </w:rPr>
        <w:t>Protocols: Web (http/html), SAP GUI, SAP (web)</w:t>
      </w:r>
    </w:p>
    <w:p w:rsidR="009B2293" w:rsidRPr="009B2293" w:rsidRDefault="009B2293" w:rsidP="009B2293">
      <w:pPr>
        <w:spacing w:after="0"/>
        <w:rPr>
          <w:rFonts w:ascii="Cambria" w:hAnsi="Cambria"/>
          <w:b/>
          <w:sz w:val="20"/>
          <w:szCs w:val="20"/>
        </w:rPr>
      </w:pPr>
      <w:r w:rsidRPr="009B2293">
        <w:rPr>
          <w:rFonts w:ascii="Cambria" w:hAnsi="Cambria"/>
          <w:b/>
          <w:sz w:val="20"/>
          <w:szCs w:val="20"/>
        </w:rPr>
        <w:t>Oct 2009 – Nov 2011</w:t>
      </w:r>
      <w:r w:rsidRPr="009B2293">
        <w:rPr>
          <w:rFonts w:ascii="Cambria" w:hAnsi="Cambria"/>
          <w:b/>
          <w:sz w:val="20"/>
          <w:szCs w:val="20"/>
        </w:rPr>
        <w:tab/>
      </w:r>
      <w:r w:rsidRPr="009B2293">
        <w:rPr>
          <w:rFonts w:ascii="Cambria" w:hAnsi="Cambria"/>
          <w:b/>
          <w:sz w:val="20"/>
          <w:szCs w:val="20"/>
        </w:rPr>
        <w:tab/>
        <w:t>Wipro Technologies, Bengaluru, India</w:t>
      </w:r>
    </w:p>
    <w:p w:rsidR="009B2293" w:rsidRPr="009B2293" w:rsidRDefault="009B2293" w:rsidP="00EC7D13">
      <w:pPr>
        <w:spacing w:after="0"/>
        <w:rPr>
          <w:rFonts w:ascii="Cambria" w:hAnsi="Cambria"/>
          <w:sz w:val="20"/>
          <w:szCs w:val="20"/>
        </w:rPr>
      </w:pPr>
      <w:r w:rsidRPr="009B2293">
        <w:rPr>
          <w:rFonts w:ascii="Cambria" w:hAnsi="Cambria"/>
          <w:sz w:val="20"/>
          <w:szCs w:val="20"/>
        </w:rPr>
        <w:tab/>
      </w:r>
      <w:r w:rsidRPr="009B2293">
        <w:rPr>
          <w:rFonts w:ascii="Cambria" w:hAnsi="Cambria"/>
          <w:sz w:val="20"/>
          <w:szCs w:val="20"/>
        </w:rPr>
        <w:tab/>
      </w:r>
      <w:r w:rsidRPr="009B2293">
        <w:rPr>
          <w:rFonts w:ascii="Cambria" w:hAnsi="Cambria"/>
          <w:sz w:val="20"/>
          <w:szCs w:val="20"/>
        </w:rPr>
        <w:tab/>
      </w:r>
      <w:r w:rsidRPr="009B2293">
        <w:rPr>
          <w:rFonts w:ascii="Cambria" w:hAnsi="Cambria"/>
          <w:sz w:val="20"/>
          <w:szCs w:val="20"/>
        </w:rPr>
        <w:tab/>
        <w:t>Test Analyst</w:t>
      </w:r>
    </w:p>
    <w:p w:rsidR="009D6B33" w:rsidRPr="00C44ED6" w:rsidRDefault="009D6B33" w:rsidP="00EC7D13">
      <w:pPr>
        <w:spacing w:after="0"/>
        <w:rPr>
          <w:rFonts w:ascii="Cambria" w:hAnsi="Cambria"/>
          <w:sz w:val="20"/>
          <w:szCs w:val="20"/>
          <w:u w:val="single"/>
        </w:rPr>
      </w:pPr>
      <w:r w:rsidRPr="009B2293">
        <w:rPr>
          <w:rFonts w:ascii="Cambria" w:hAnsi="Cambria"/>
          <w:b/>
          <w:i/>
          <w:sz w:val="20"/>
          <w:szCs w:val="20"/>
        </w:rPr>
        <w:t>Client:</w:t>
      </w:r>
      <w:r w:rsidR="006A5730">
        <w:rPr>
          <w:rFonts w:ascii="Cambria" w:hAnsi="Cambria"/>
          <w:b/>
          <w:i/>
          <w:sz w:val="20"/>
          <w:szCs w:val="20"/>
        </w:rPr>
        <w:t xml:space="preserve"> </w:t>
      </w:r>
      <w:r w:rsidRPr="009B2293">
        <w:rPr>
          <w:rFonts w:ascii="Cambria" w:hAnsi="Cambria"/>
          <w:sz w:val="20"/>
          <w:szCs w:val="20"/>
        </w:rPr>
        <w:t>GSK</w:t>
      </w:r>
    </w:p>
    <w:p w:rsidR="00970DB5" w:rsidRPr="00C44ED6" w:rsidRDefault="009D6B33" w:rsidP="00EC7D13">
      <w:pPr>
        <w:spacing w:after="0"/>
        <w:contextualSpacing/>
        <w:rPr>
          <w:rFonts w:ascii="Cambria" w:hAnsi="Cambria"/>
          <w:sz w:val="20"/>
          <w:szCs w:val="20"/>
          <w:u w:val="single"/>
        </w:rPr>
      </w:pPr>
      <w:r w:rsidRPr="009B2293">
        <w:rPr>
          <w:rFonts w:ascii="Cambria" w:hAnsi="Cambria"/>
          <w:b/>
          <w:i/>
          <w:sz w:val="20"/>
          <w:szCs w:val="20"/>
        </w:rPr>
        <w:t>Projects:</w:t>
      </w:r>
      <w:r w:rsidR="006A5730">
        <w:rPr>
          <w:rFonts w:ascii="Cambria" w:hAnsi="Cambria"/>
          <w:b/>
          <w:i/>
          <w:sz w:val="20"/>
          <w:szCs w:val="20"/>
        </w:rPr>
        <w:t xml:space="preserve"> </w:t>
      </w:r>
      <w:r w:rsidRPr="00C44ED6">
        <w:rPr>
          <w:rFonts w:ascii="Cambria" w:hAnsi="Cambria" w:cs="Calibri"/>
          <w:sz w:val="20"/>
          <w:szCs w:val="20"/>
        </w:rPr>
        <w:t>Salsa, APAC</w:t>
      </w:r>
      <w:r w:rsidR="00824871" w:rsidRPr="00C44ED6">
        <w:rPr>
          <w:rFonts w:ascii="Cambria" w:hAnsi="Cambria" w:cs="Calibri"/>
          <w:sz w:val="20"/>
          <w:szCs w:val="20"/>
        </w:rPr>
        <w:t>, Americas</w:t>
      </w:r>
    </w:p>
    <w:p w:rsidR="00E97D90" w:rsidRPr="00C44ED6" w:rsidRDefault="009D6B33" w:rsidP="002D0B12">
      <w:pPr>
        <w:spacing w:after="0"/>
        <w:rPr>
          <w:rFonts w:ascii="Cambria" w:hAnsi="Cambria"/>
          <w:sz w:val="20"/>
          <w:szCs w:val="20"/>
        </w:rPr>
      </w:pPr>
      <w:r w:rsidRPr="009B2293">
        <w:rPr>
          <w:rFonts w:ascii="Cambria" w:hAnsi="Cambria"/>
          <w:b/>
          <w:i/>
          <w:sz w:val="20"/>
          <w:szCs w:val="20"/>
        </w:rPr>
        <w:t>Project Description:</w:t>
      </w:r>
      <w:r w:rsidR="006A5730">
        <w:rPr>
          <w:rFonts w:ascii="Cambria" w:hAnsi="Cambria"/>
          <w:b/>
          <w:i/>
          <w:sz w:val="20"/>
          <w:szCs w:val="20"/>
        </w:rPr>
        <w:t xml:space="preserve"> </w:t>
      </w:r>
      <w:r w:rsidR="00F33BF2" w:rsidRPr="00C44ED6">
        <w:rPr>
          <w:rFonts w:ascii="Cambria" w:hAnsi="Cambria"/>
          <w:sz w:val="20"/>
          <w:szCs w:val="20"/>
        </w:rPr>
        <w:t xml:space="preserve">Salsa, </w:t>
      </w:r>
      <w:r w:rsidR="00570C08" w:rsidRPr="00C44ED6">
        <w:rPr>
          <w:rFonts w:ascii="Cambria" w:hAnsi="Cambria"/>
          <w:sz w:val="20"/>
          <w:szCs w:val="20"/>
        </w:rPr>
        <w:t xml:space="preserve">APAC </w:t>
      </w:r>
      <w:r w:rsidR="00F33BF2" w:rsidRPr="00C44ED6">
        <w:rPr>
          <w:rFonts w:ascii="Cambria" w:hAnsi="Cambria"/>
          <w:sz w:val="20"/>
          <w:szCs w:val="20"/>
        </w:rPr>
        <w:t xml:space="preserve">and Americas </w:t>
      </w:r>
      <w:r w:rsidR="00570C08" w:rsidRPr="00C44ED6">
        <w:rPr>
          <w:rFonts w:ascii="Cambria" w:hAnsi="Cambria"/>
          <w:sz w:val="20"/>
          <w:szCs w:val="20"/>
        </w:rPr>
        <w:t>are the applications used by Medical Representatives of GSK in</w:t>
      </w:r>
      <w:r w:rsidR="00F33BF2" w:rsidRPr="00C44ED6">
        <w:rPr>
          <w:rFonts w:ascii="Cambria" w:hAnsi="Cambria"/>
          <w:sz w:val="20"/>
          <w:szCs w:val="20"/>
        </w:rPr>
        <w:t xml:space="preserve"> Europe, </w:t>
      </w:r>
      <w:r w:rsidR="00570C08" w:rsidRPr="00C44ED6">
        <w:rPr>
          <w:rFonts w:ascii="Cambria" w:hAnsi="Cambria"/>
          <w:sz w:val="20"/>
          <w:szCs w:val="20"/>
        </w:rPr>
        <w:t xml:space="preserve">Asian </w:t>
      </w:r>
      <w:r w:rsidR="00E57C95" w:rsidRPr="00C44ED6">
        <w:rPr>
          <w:rFonts w:ascii="Cambria" w:hAnsi="Cambria"/>
          <w:sz w:val="20"/>
          <w:szCs w:val="20"/>
        </w:rPr>
        <w:t xml:space="preserve">and American </w:t>
      </w:r>
      <w:r w:rsidR="00570C08" w:rsidRPr="00C44ED6">
        <w:rPr>
          <w:rFonts w:ascii="Cambria" w:hAnsi="Cambria"/>
          <w:sz w:val="20"/>
          <w:szCs w:val="20"/>
        </w:rPr>
        <w:t>Countries to track sample distributions during the activities.</w:t>
      </w:r>
    </w:p>
    <w:p w:rsidR="00E97D90" w:rsidRPr="006B4949" w:rsidRDefault="00EC7D13" w:rsidP="006B4949">
      <w:pPr>
        <w:spacing w:after="0"/>
        <w:rPr>
          <w:rFonts w:ascii="Cambria" w:hAnsi="Cambria"/>
          <w:b/>
          <w:i/>
          <w:sz w:val="20"/>
          <w:szCs w:val="20"/>
        </w:rPr>
      </w:pPr>
      <w:r w:rsidRPr="006B4949">
        <w:rPr>
          <w:rFonts w:ascii="Cambria" w:hAnsi="Cambria"/>
          <w:b/>
          <w:i/>
          <w:sz w:val="20"/>
          <w:szCs w:val="20"/>
        </w:rPr>
        <w:t>Responsibilities:</w:t>
      </w:r>
    </w:p>
    <w:p w:rsidR="008E0A08" w:rsidRPr="00C157C1" w:rsidRDefault="00F168A5" w:rsidP="00C157C1">
      <w:pPr>
        <w:pStyle w:val="ListParagraph"/>
        <w:numPr>
          <w:ilvl w:val="0"/>
          <w:numId w:val="18"/>
        </w:numPr>
        <w:spacing w:after="0"/>
        <w:contextualSpacing w:val="0"/>
        <w:rPr>
          <w:rFonts w:ascii="Cambria" w:hAnsi="Cambria"/>
          <w:sz w:val="20"/>
          <w:szCs w:val="20"/>
        </w:rPr>
      </w:pPr>
      <w:r w:rsidRPr="00C44ED6">
        <w:rPr>
          <w:rFonts w:ascii="Cambria" w:hAnsi="Cambria"/>
          <w:sz w:val="20"/>
          <w:szCs w:val="20"/>
        </w:rPr>
        <w:t>Analys</w:t>
      </w:r>
      <w:r w:rsidR="00C157C1">
        <w:rPr>
          <w:rFonts w:ascii="Cambria" w:hAnsi="Cambria"/>
          <w:sz w:val="20"/>
          <w:szCs w:val="20"/>
        </w:rPr>
        <w:t>ed the sp</w:t>
      </w:r>
      <w:r w:rsidRPr="00C157C1">
        <w:rPr>
          <w:rFonts w:ascii="Cambria" w:hAnsi="Cambria"/>
          <w:sz w:val="20"/>
          <w:szCs w:val="20"/>
        </w:rPr>
        <w:t>ecifications provided by the clients</w:t>
      </w:r>
      <w:r w:rsidR="00B60B42" w:rsidRPr="00C157C1">
        <w:rPr>
          <w:rFonts w:ascii="Cambria" w:hAnsi="Cambria"/>
          <w:sz w:val="20"/>
          <w:szCs w:val="20"/>
        </w:rPr>
        <w:t xml:space="preserve"> and </w:t>
      </w:r>
      <w:r w:rsidR="00C157C1">
        <w:rPr>
          <w:rFonts w:ascii="Cambria" w:hAnsi="Cambria"/>
          <w:sz w:val="20"/>
          <w:szCs w:val="20"/>
        </w:rPr>
        <w:t>created</w:t>
      </w:r>
      <w:r w:rsidR="008E0A08" w:rsidRPr="00C157C1">
        <w:rPr>
          <w:rFonts w:ascii="Cambria" w:hAnsi="Cambria"/>
          <w:sz w:val="20"/>
          <w:szCs w:val="20"/>
        </w:rPr>
        <w:t xml:space="preserve"> test cases.</w:t>
      </w:r>
    </w:p>
    <w:p w:rsidR="00B60B42" w:rsidRDefault="00F168A5" w:rsidP="00F168A5">
      <w:pPr>
        <w:pStyle w:val="ListParagraph"/>
        <w:numPr>
          <w:ilvl w:val="0"/>
          <w:numId w:val="18"/>
        </w:numPr>
        <w:rPr>
          <w:rFonts w:ascii="Cambria" w:hAnsi="Cambria"/>
          <w:sz w:val="20"/>
          <w:szCs w:val="20"/>
        </w:rPr>
      </w:pPr>
      <w:r w:rsidRPr="00B60B42">
        <w:rPr>
          <w:rFonts w:ascii="Cambria" w:hAnsi="Cambria"/>
          <w:sz w:val="20"/>
          <w:szCs w:val="20"/>
        </w:rPr>
        <w:t>Functional, System, Integration and Regression testing of Siebel CRM application</w:t>
      </w:r>
      <w:r w:rsidR="00B60B42">
        <w:rPr>
          <w:rFonts w:ascii="Cambria" w:hAnsi="Cambria"/>
          <w:sz w:val="20"/>
          <w:szCs w:val="20"/>
        </w:rPr>
        <w:t>.</w:t>
      </w:r>
    </w:p>
    <w:p w:rsidR="00F168A5" w:rsidRPr="00B60B42" w:rsidRDefault="00F168A5" w:rsidP="00F168A5">
      <w:pPr>
        <w:pStyle w:val="ListParagraph"/>
        <w:numPr>
          <w:ilvl w:val="0"/>
          <w:numId w:val="18"/>
        </w:numPr>
        <w:rPr>
          <w:rFonts w:ascii="Cambria" w:hAnsi="Cambria"/>
          <w:sz w:val="20"/>
          <w:szCs w:val="20"/>
        </w:rPr>
      </w:pPr>
      <w:r w:rsidRPr="00B60B42">
        <w:rPr>
          <w:rFonts w:ascii="Cambria" w:hAnsi="Cambria"/>
          <w:sz w:val="20"/>
          <w:szCs w:val="20"/>
        </w:rPr>
        <w:t>Ensuring test artefacts are correctly linked to Requirements in HP ALM.</w:t>
      </w:r>
    </w:p>
    <w:p w:rsidR="00547989" w:rsidRPr="00547989" w:rsidRDefault="00C157C1" w:rsidP="00547989">
      <w:pPr>
        <w:pStyle w:val="ListParagraph"/>
        <w:numPr>
          <w:ilvl w:val="0"/>
          <w:numId w:val="18"/>
        </w:numPr>
        <w:rPr>
          <w:rFonts w:ascii="Cambria" w:hAnsi="Cambria"/>
          <w:sz w:val="20"/>
          <w:szCs w:val="20"/>
        </w:rPr>
      </w:pPr>
      <w:r>
        <w:rPr>
          <w:rFonts w:ascii="Cambria" w:hAnsi="Cambria"/>
          <w:sz w:val="20"/>
          <w:szCs w:val="20"/>
        </w:rPr>
        <w:t>D</w:t>
      </w:r>
      <w:r w:rsidR="00F168A5" w:rsidRPr="00C44ED6">
        <w:rPr>
          <w:rFonts w:ascii="Cambria" w:hAnsi="Cambria"/>
          <w:sz w:val="20"/>
          <w:szCs w:val="20"/>
        </w:rPr>
        <w:t>efect</w:t>
      </w:r>
      <w:r>
        <w:rPr>
          <w:rFonts w:ascii="Cambria" w:hAnsi="Cambria"/>
          <w:sz w:val="20"/>
          <w:szCs w:val="20"/>
        </w:rPr>
        <w:t xml:space="preserve"> management</w:t>
      </w:r>
      <w:r w:rsidR="00F168A5" w:rsidRPr="00C44ED6">
        <w:rPr>
          <w:rFonts w:ascii="Cambria" w:hAnsi="Cambria"/>
          <w:sz w:val="20"/>
          <w:szCs w:val="20"/>
        </w:rPr>
        <w:t xml:space="preserve"> using HP Quality Centre.</w:t>
      </w:r>
    </w:p>
    <w:p w:rsidR="00F35784" w:rsidRPr="00F35784" w:rsidRDefault="00A93A67" w:rsidP="006B4949">
      <w:pPr>
        <w:pStyle w:val="ListParagraph"/>
        <w:numPr>
          <w:ilvl w:val="0"/>
          <w:numId w:val="18"/>
        </w:numPr>
        <w:spacing w:after="0"/>
        <w:rPr>
          <w:rFonts w:ascii="Cambria" w:hAnsi="Cambria"/>
          <w:b/>
          <w:i/>
          <w:color w:val="000000"/>
          <w:sz w:val="20"/>
          <w:szCs w:val="20"/>
        </w:rPr>
      </w:pPr>
      <w:r w:rsidRPr="002D0B12">
        <w:rPr>
          <w:rFonts w:ascii="Cambria" w:hAnsi="Cambria"/>
          <w:sz w:val="20"/>
          <w:szCs w:val="20"/>
        </w:rPr>
        <w:t>ETL Testing</w:t>
      </w:r>
      <w:r w:rsidR="0038797C" w:rsidRPr="002D0B12">
        <w:rPr>
          <w:rFonts w:ascii="Cambria" w:hAnsi="Cambria"/>
          <w:sz w:val="20"/>
          <w:szCs w:val="20"/>
        </w:rPr>
        <w:t xml:space="preserve"> using PL/</w:t>
      </w:r>
      <w:r w:rsidR="00F168A5" w:rsidRPr="002D0B12">
        <w:rPr>
          <w:rFonts w:ascii="Cambria" w:hAnsi="Cambria"/>
          <w:sz w:val="20"/>
          <w:szCs w:val="20"/>
        </w:rPr>
        <w:t xml:space="preserve"> SQL.</w:t>
      </w:r>
    </w:p>
    <w:p w:rsidR="00EC7D13" w:rsidRPr="001B1007" w:rsidRDefault="00F35784" w:rsidP="001B1007">
      <w:pPr>
        <w:spacing w:after="0"/>
        <w:rPr>
          <w:rFonts w:ascii="Cambria" w:hAnsi="Cambria"/>
          <w:b/>
          <w:i/>
          <w:color w:val="000000"/>
          <w:sz w:val="20"/>
          <w:szCs w:val="20"/>
        </w:rPr>
      </w:pPr>
      <w:r w:rsidRPr="008A217C">
        <w:rPr>
          <w:rFonts w:ascii="Cambria" w:hAnsi="Cambria"/>
          <w:b/>
          <w:i/>
          <w:sz w:val="20"/>
          <w:szCs w:val="20"/>
        </w:rPr>
        <w:t>T</w:t>
      </w:r>
      <w:r w:rsidR="00EC7D13" w:rsidRPr="001B1007">
        <w:rPr>
          <w:rFonts w:ascii="Cambria" w:hAnsi="Cambria"/>
          <w:b/>
          <w:i/>
          <w:color w:val="000000"/>
          <w:sz w:val="20"/>
          <w:szCs w:val="20"/>
        </w:rPr>
        <w:t>ools and technologies used:</w:t>
      </w:r>
    </w:p>
    <w:p w:rsidR="00EC7D13" w:rsidRPr="00C44ED6" w:rsidRDefault="00C157C1" w:rsidP="006B4949">
      <w:pPr>
        <w:suppressAutoHyphens w:val="0"/>
        <w:spacing w:after="0"/>
        <w:ind w:left="720"/>
        <w:rPr>
          <w:rFonts w:ascii="Cambria" w:hAnsi="Cambria"/>
          <w:sz w:val="20"/>
          <w:szCs w:val="20"/>
        </w:rPr>
      </w:pPr>
      <w:r>
        <w:rPr>
          <w:rFonts w:ascii="Cambria" w:hAnsi="Cambria"/>
          <w:sz w:val="20"/>
          <w:szCs w:val="20"/>
        </w:rPr>
        <w:t>Bug tracking and reporting</w:t>
      </w:r>
      <w:r w:rsidR="00EC7D13" w:rsidRPr="00C44ED6">
        <w:rPr>
          <w:rFonts w:ascii="Cambria" w:hAnsi="Cambria"/>
          <w:sz w:val="20"/>
          <w:szCs w:val="20"/>
        </w:rPr>
        <w:t>: HP Quality Centre</w:t>
      </w:r>
    </w:p>
    <w:p w:rsidR="00621796" w:rsidRDefault="00D771C0" w:rsidP="006B4949">
      <w:pPr>
        <w:suppressAutoHyphens w:val="0"/>
        <w:spacing w:after="0"/>
        <w:ind w:left="720"/>
        <w:rPr>
          <w:rFonts w:ascii="Cambria" w:hAnsi="Cambria"/>
          <w:sz w:val="20"/>
          <w:szCs w:val="20"/>
        </w:rPr>
      </w:pPr>
      <w:r w:rsidRPr="00C44ED6">
        <w:rPr>
          <w:rFonts w:ascii="Cambria" w:hAnsi="Cambria"/>
          <w:sz w:val="20"/>
          <w:szCs w:val="20"/>
        </w:rPr>
        <w:t>Application platform: Siebel CRM</w:t>
      </w:r>
    </w:p>
    <w:p w:rsidR="000E7BA0" w:rsidRPr="00C44ED6" w:rsidRDefault="000E7BA0" w:rsidP="006B4949">
      <w:pPr>
        <w:suppressAutoHyphens w:val="0"/>
        <w:spacing w:after="0"/>
        <w:ind w:left="720"/>
        <w:rPr>
          <w:rFonts w:ascii="Cambria" w:hAnsi="Cambria"/>
          <w:sz w:val="20"/>
          <w:szCs w:val="20"/>
        </w:rPr>
      </w:pPr>
    </w:p>
    <w:p w:rsidR="00E97D90" w:rsidRPr="004940F8" w:rsidRDefault="009D6B33">
      <w:pPr>
        <w:pStyle w:val="Title"/>
        <w:rPr>
          <w:b/>
          <w:sz w:val="22"/>
          <w:szCs w:val="22"/>
        </w:rPr>
      </w:pPr>
      <w:r w:rsidRPr="004940F8">
        <w:rPr>
          <w:b/>
          <w:sz w:val="22"/>
          <w:szCs w:val="22"/>
        </w:rPr>
        <w:t>REFERENCES</w:t>
      </w:r>
    </w:p>
    <w:p w:rsidR="00E97D90" w:rsidRPr="00C44ED6" w:rsidRDefault="00CE1BF9" w:rsidP="00CE1BF9">
      <w:pPr>
        <w:pStyle w:val="ColorfulList-Accent11"/>
        <w:ind w:left="0"/>
        <w:rPr>
          <w:rFonts w:ascii="Cambria" w:hAnsi="Cambria"/>
          <w:sz w:val="20"/>
          <w:szCs w:val="20"/>
        </w:rPr>
      </w:pPr>
      <w:r w:rsidRPr="00C44ED6">
        <w:rPr>
          <w:rFonts w:ascii="Cambria" w:hAnsi="Cambria"/>
          <w:sz w:val="20"/>
          <w:szCs w:val="20"/>
        </w:rPr>
        <w:t>Can be provided upon request</w:t>
      </w:r>
      <w:r w:rsidR="000F6873" w:rsidRPr="00C44ED6">
        <w:rPr>
          <w:rFonts w:ascii="Cambria" w:hAnsi="Cambria"/>
          <w:sz w:val="20"/>
          <w:szCs w:val="20"/>
        </w:rPr>
        <w:t>.</w:t>
      </w:r>
    </w:p>
    <w:sectPr w:rsidR="00E97D90" w:rsidRPr="00C44ED6" w:rsidSect="002E2E0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charSpace="-24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B17" w:rsidRDefault="001B5B17" w:rsidP="002F1373">
      <w:pPr>
        <w:spacing w:after="0" w:line="240" w:lineRule="auto"/>
      </w:pPr>
      <w:r>
        <w:separator/>
      </w:r>
    </w:p>
  </w:endnote>
  <w:endnote w:type="continuationSeparator" w:id="0">
    <w:p w:rsidR="001B5B17" w:rsidRDefault="001B5B17" w:rsidP="002F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262">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1"/>
    <w:family w:val="auto"/>
    <w:pitch w:val="variable"/>
  </w:font>
  <w:font w:name="FreeSans">
    <w:altName w:val="Times New Roman"/>
    <w:charset w:val="01"/>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B79" w:rsidRDefault="00462A1D" w:rsidP="009C38CF">
    <w:pPr>
      <w:pStyle w:val="Footer"/>
      <w:framePr w:wrap="none" w:vAnchor="text" w:hAnchor="margin" w:xAlign="right" w:y="1"/>
      <w:rPr>
        <w:rStyle w:val="PageNumber"/>
      </w:rPr>
    </w:pPr>
    <w:r>
      <w:rPr>
        <w:rStyle w:val="PageNumber"/>
      </w:rPr>
      <w:fldChar w:fldCharType="begin"/>
    </w:r>
    <w:r w:rsidR="00B33B79">
      <w:rPr>
        <w:rStyle w:val="PageNumber"/>
      </w:rPr>
      <w:instrText xml:space="preserve">PAGE  </w:instrText>
    </w:r>
    <w:r>
      <w:rPr>
        <w:rStyle w:val="PageNumber"/>
      </w:rPr>
      <w:fldChar w:fldCharType="end"/>
    </w:r>
  </w:p>
  <w:p w:rsidR="00B33B79" w:rsidRDefault="00B33B79" w:rsidP="00B33B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B79" w:rsidRPr="00B33B79" w:rsidRDefault="00B33B79" w:rsidP="00B33B79">
    <w:pPr>
      <w:pStyle w:val="Footer"/>
      <w:framePr w:wrap="none" w:vAnchor="text" w:hAnchor="margin" w:xAlign="right" w:y="1"/>
      <w:jc w:val="center"/>
      <w:rPr>
        <w:color w:val="4472C4"/>
      </w:rPr>
    </w:pPr>
    <w:r w:rsidRPr="00B33B79">
      <w:rPr>
        <w:color w:val="4472C4"/>
      </w:rPr>
      <w:t xml:space="preserve">Page </w:t>
    </w:r>
    <w:r w:rsidR="00462A1D" w:rsidRPr="00B33B79">
      <w:rPr>
        <w:color w:val="4472C4"/>
      </w:rPr>
      <w:fldChar w:fldCharType="begin"/>
    </w:r>
    <w:r w:rsidRPr="00B33B79">
      <w:rPr>
        <w:color w:val="4472C4"/>
      </w:rPr>
      <w:instrText xml:space="preserve"> PAGE  \* Arabic  \* MERGEFORMAT </w:instrText>
    </w:r>
    <w:r w:rsidR="00462A1D" w:rsidRPr="00B33B79">
      <w:rPr>
        <w:color w:val="4472C4"/>
      </w:rPr>
      <w:fldChar w:fldCharType="separate"/>
    </w:r>
    <w:r w:rsidR="00DE77BA">
      <w:rPr>
        <w:noProof/>
        <w:color w:val="4472C4"/>
      </w:rPr>
      <w:t>2</w:t>
    </w:r>
    <w:r w:rsidR="00462A1D" w:rsidRPr="00B33B79">
      <w:rPr>
        <w:color w:val="4472C4"/>
      </w:rPr>
      <w:fldChar w:fldCharType="end"/>
    </w:r>
    <w:r w:rsidRPr="00B33B79">
      <w:rPr>
        <w:color w:val="4472C4"/>
      </w:rPr>
      <w:t xml:space="preserve"> of </w:t>
    </w:r>
    <w:r w:rsidR="001B5B17">
      <w:fldChar w:fldCharType="begin"/>
    </w:r>
    <w:r w:rsidR="001B5B17">
      <w:instrText xml:space="preserve"> NUMPAGES  \* Arabic  \* MERGEFORMAT </w:instrText>
    </w:r>
    <w:r w:rsidR="001B5B17">
      <w:fldChar w:fldCharType="separate"/>
    </w:r>
    <w:r w:rsidR="00DE77BA" w:rsidRPr="00DE77BA">
      <w:rPr>
        <w:noProof/>
        <w:color w:val="4472C4"/>
      </w:rPr>
      <w:t>5</w:t>
    </w:r>
    <w:r w:rsidR="001B5B17">
      <w:rPr>
        <w:noProof/>
        <w:color w:val="4472C4"/>
      </w:rPr>
      <w:fldChar w:fldCharType="end"/>
    </w:r>
  </w:p>
  <w:p w:rsidR="00B33B79" w:rsidRDefault="00B33B79" w:rsidP="00B33B7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7C4" w:rsidRDefault="00CD5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B17" w:rsidRDefault="001B5B17" w:rsidP="002F1373">
      <w:pPr>
        <w:spacing w:after="0" w:line="240" w:lineRule="auto"/>
      </w:pPr>
      <w:r>
        <w:separator/>
      </w:r>
    </w:p>
  </w:footnote>
  <w:footnote w:type="continuationSeparator" w:id="0">
    <w:p w:rsidR="001B5B17" w:rsidRDefault="001B5B17" w:rsidP="002F1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7C4" w:rsidRDefault="00CD57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373" w:rsidRPr="00C44ED6" w:rsidRDefault="002F1373" w:rsidP="002F1373">
    <w:pPr>
      <w:pStyle w:val="Header"/>
      <w:jc w:val="right"/>
      <w:rPr>
        <w:rFonts w:ascii="Cambria" w:hAnsi="Cambria"/>
        <w:sz w:val="16"/>
        <w:szCs w:val="16"/>
      </w:rPr>
    </w:pPr>
    <w:r w:rsidRPr="00C44ED6">
      <w:rPr>
        <w:rFonts w:ascii="Cambria" w:hAnsi="Cambria"/>
        <w:sz w:val="16"/>
        <w:szCs w:val="16"/>
      </w:rPr>
      <w:t>305/55 Jeffcott, West Melbourne VIC – 3003</w:t>
    </w:r>
  </w:p>
  <w:p w:rsidR="002F1373" w:rsidRPr="00C44ED6" w:rsidRDefault="006C6AE1" w:rsidP="002F1373">
    <w:pPr>
      <w:pStyle w:val="Header"/>
      <w:jc w:val="right"/>
      <w:rPr>
        <w:rFonts w:ascii="Cambria" w:hAnsi="Cambria"/>
        <w:sz w:val="18"/>
        <w:szCs w:val="18"/>
      </w:rPr>
    </w:pPr>
    <w:r w:rsidRPr="00C44ED6">
      <w:rPr>
        <w:rFonts w:ascii="Cambria" w:hAnsi="Cambria"/>
        <w:sz w:val="18"/>
        <w:szCs w:val="18"/>
      </w:rPr>
      <w:t>E</w:t>
    </w:r>
    <w:r w:rsidR="002F1373" w:rsidRPr="00C44ED6">
      <w:rPr>
        <w:rFonts w:ascii="Cambria" w:hAnsi="Cambria"/>
        <w:sz w:val="18"/>
        <w:szCs w:val="18"/>
      </w:rPr>
      <w:t xml:space="preserve">: </w:t>
    </w:r>
    <w:hyperlink r:id="rId1" w:history="1">
      <w:r w:rsidR="002F1373" w:rsidRPr="00C44ED6">
        <w:rPr>
          <w:rStyle w:val="Hyperlink"/>
          <w:rFonts w:ascii="Cambria" w:hAnsi="Cambria"/>
          <w:sz w:val="18"/>
          <w:szCs w:val="18"/>
        </w:rPr>
        <w:t>bv.tanuja@gmail.com</w:t>
      </w:r>
    </w:hyperlink>
  </w:p>
  <w:p w:rsidR="00650021" w:rsidRPr="00C44ED6" w:rsidRDefault="006C6AE1" w:rsidP="00550581">
    <w:pPr>
      <w:pStyle w:val="Header"/>
      <w:jc w:val="right"/>
      <w:rPr>
        <w:rFonts w:ascii="Cambria" w:hAnsi="Cambria"/>
        <w:sz w:val="18"/>
        <w:szCs w:val="18"/>
      </w:rPr>
    </w:pPr>
    <w:r w:rsidRPr="00C44ED6">
      <w:rPr>
        <w:rFonts w:ascii="Cambria" w:hAnsi="Cambria"/>
        <w:sz w:val="18"/>
        <w:szCs w:val="18"/>
      </w:rPr>
      <w:t>P</w:t>
    </w:r>
    <w:r w:rsidR="00473420" w:rsidRPr="00C44ED6">
      <w:rPr>
        <w:rFonts w:ascii="Cambria" w:hAnsi="Cambria"/>
        <w:sz w:val="18"/>
        <w:szCs w:val="18"/>
      </w:rPr>
      <w:t xml:space="preserve">: +61 </w:t>
    </w:r>
    <w:r w:rsidR="002F1373" w:rsidRPr="00C44ED6">
      <w:rPr>
        <w:rFonts w:ascii="Cambria" w:hAnsi="Cambria"/>
        <w:sz w:val="18"/>
        <w:szCs w:val="18"/>
      </w:rPr>
      <w:t>404 658</w:t>
    </w:r>
    <w:r w:rsidRPr="00C44ED6">
      <w:rPr>
        <w:rFonts w:ascii="Cambria" w:hAnsi="Cambria"/>
        <w:sz w:val="18"/>
        <w:szCs w:val="18"/>
      </w:rPr>
      <w:t xml:space="preserve"> 985</w:t>
    </w:r>
  </w:p>
  <w:p w:rsidR="00550581" w:rsidRPr="00C44ED6" w:rsidRDefault="00550581" w:rsidP="00550581">
    <w:pPr>
      <w:pStyle w:val="Header"/>
      <w:rPr>
        <w:rFonts w:ascii="Cambria" w:hAnsi="Cambria"/>
        <w:sz w:val="28"/>
        <w:szCs w:val="28"/>
      </w:rPr>
    </w:pPr>
    <w:proofErr w:type="spellStart"/>
    <w:r w:rsidRPr="00C44ED6">
      <w:rPr>
        <w:rFonts w:ascii="Cambria" w:hAnsi="Cambria"/>
        <w:sz w:val="28"/>
        <w:szCs w:val="28"/>
      </w:rPr>
      <w:t>TanujaBoggarappa</w:t>
    </w:r>
    <w:proofErr w:type="spellEnd"/>
  </w:p>
  <w:p w:rsidR="00261FD4" w:rsidRPr="00C44ED6" w:rsidRDefault="00261FD4" w:rsidP="00550581">
    <w:pPr>
      <w:pStyle w:val="Header"/>
      <w:rPr>
        <w:rFonts w:ascii="Cambria" w:hAnsi="Cambria"/>
        <w:sz w:val="20"/>
        <w:szCs w:val="20"/>
      </w:rPr>
    </w:pPr>
    <w:r w:rsidRPr="00C44ED6">
      <w:rPr>
        <w:rFonts w:ascii="Cambria" w:hAnsi="Cambria"/>
        <w:sz w:val="20"/>
        <w:szCs w:val="20"/>
      </w:rPr>
      <w:t>Permanent Resident of Australia</w:t>
    </w:r>
  </w:p>
  <w:p w:rsidR="00550581" w:rsidRPr="00C44ED6" w:rsidRDefault="00550581" w:rsidP="00550581">
    <w:pPr>
      <w:pStyle w:val="Header"/>
      <w:jc w:val="right"/>
      <w:rPr>
        <w:rFonts w:ascii="Cambria" w:hAnsi="Cambria"/>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7C4" w:rsidRDefault="00CD5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450"/>
        </w:tabs>
        <w:ind w:left="720" w:hanging="360"/>
      </w:pPr>
      <w:rPr>
        <w:rFonts w:ascii="Symbol" w:hAnsi="Symbol" w:cs="Symbol"/>
      </w:rPr>
    </w:lvl>
    <w:lvl w:ilvl="1">
      <w:start w:val="1"/>
      <w:numFmt w:val="bullet"/>
      <w:lvlText w:val="o"/>
      <w:lvlJc w:val="left"/>
      <w:pPr>
        <w:tabs>
          <w:tab w:val="num" w:pos="450"/>
        </w:tabs>
        <w:ind w:left="1440" w:hanging="360"/>
      </w:pPr>
      <w:rPr>
        <w:rFonts w:ascii="Courier New" w:hAnsi="Courier New" w:cs="Courier New"/>
      </w:rPr>
    </w:lvl>
    <w:lvl w:ilvl="2">
      <w:start w:val="1"/>
      <w:numFmt w:val="bullet"/>
      <w:lvlText w:val=""/>
      <w:lvlJc w:val="left"/>
      <w:pPr>
        <w:tabs>
          <w:tab w:val="num" w:pos="450"/>
        </w:tabs>
        <w:ind w:left="2160" w:hanging="360"/>
      </w:pPr>
      <w:rPr>
        <w:rFonts w:ascii="Wingdings" w:hAnsi="Wingdings" w:cs="Wingdings"/>
      </w:rPr>
    </w:lvl>
    <w:lvl w:ilvl="3">
      <w:start w:val="1"/>
      <w:numFmt w:val="bullet"/>
      <w:lvlText w:val=""/>
      <w:lvlJc w:val="left"/>
      <w:pPr>
        <w:tabs>
          <w:tab w:val="num" w:pos="450"/>
        </w:tabs>
        <w:ind w:left="2880" w:hanging="360"/>
      </w:pPr>
      <w:rPr>
        <w:rFonts w:ascii="Symbol" w:hAnsi="Symbol" w:cs="Symbol"/>
      </w:rPr>
    </w:lvl>
    <w:lvl w:ilvl="4">
      <w:start w:val="1"/>
      <w:numFmt w:val="bullet"/>
      <w:lvlText w:val="o"/>
      <w:lvlJc w:val="left"/>
      <w:pPr>
        <w:tabs>
          <w:tab w:val="num" w:pos="450"/>
        </w:tabs>
        <w:ind w:left="3600" w:hanging="360"/>
      </w:pPr>
      <w:rPr>
        <w:rFonts w:ascii="Courier New" w:hAnsi="Courier New" w:cs="Courier New"/>
      </w:rPr>
    </w:lvl>
    <w:lvl w:ilvl="5">
      <w:start w:val="1"/>
      <w:numFmt w:val="bullet"/>
      <w:lvlText w:val=""/>
      <w:lvlJc w:val="left"/>
      <w:pPr>
        <w:tabs>
          <w:tab w:val="num" w:pos="450"/>
        </w:tabs>
        <w:ind w:left="4320" w:hanging="360"/>
      </w:pPr>
      <w:rPr>
        <w:rFonts w:ascii="Wingdings" w:hAnsi="Wingdings" w:cs="Wingdings"/>
      </w:rPr>
    </w:lvl>
    <w:lvl w:ilvl="6">
      <w:start w:val="1"/>
      <w:numFmt w:val="bullet"/>
      <w:lvlText w:val=""/>
      <w:lvlJc w:val="left"/>
      <w:pPr>
        <w:tabs>
          <w:tab w:val="num" w:pos="450"/>
        </w:tabs>
        <w:ind w:left="5040" w:hanging="360"/>
      </w:pPr>
      <w:rPr>
        <w:rFonts w:ascii="Symbol" w:hAnsi="Symbol" w:cs="Symbol"/>
      </w:rPr>
    </w:lvl>
    <w:lvl w:ilvl="7">
      <w:start w:val="1"/>
      <w:numFmt w:val="bullet"/>
      <w:lvlText w:val="o"/>
      <w:lvlJc w:val="left"/>
      <w:pPr>
        <w:tabs>
          <w:tab w:val="num" w:pos="450"/>
        </w:tabs>
        <w:ind w:left="5760" w:hanging="360"/>
      </w:pPr>
      <w:rPr>
        <w:rFonts w:ascii="Courier New" w:hAnsi="Courier New" w:cs="Courier New"/>
      </w:rPr>
    </w:lvl>
    <w:lvl w:ilvl="8">
      <w:start w:val="1"/>
      <w:numFmt w:val="bullet"/>
      <w:lvlText w:val=""/>
      <w:lvlJc w:val="left"/>
      <w:pPr>
        <w:tabs>
          <w:tab w:val="num" w:pos="450"/>
        </w:tabs>
        <w:ind w:left="6480" w:hanging="360"/>
      </w:pPr>
      <w:rPr>
        <w:rFonts w:ascii="Wingdings" w:hAnsi="Wingdings" w:cs="Wingdings"/>
      </w:rPr>
    </w:lvl>
  </w:abstractNum>
  <w:abstractNum w:abstractNumId="9" w15:restartNumberingAfterBreak="0">
    <w:nsid w:val="01723096"/>
    <w:multiLevelType w:val="hybridMultilevel"/>
    <w:tmpl w:val="E930773E"/>
    <w:lvl w:ilvl="0" w:tplc="04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7C1806"/>
    <w:multiLevelType w:val="hybridMultilevel"/>
    <w:tmpl w:val="B16E6F40"/>
    <w:lvl w:ilvl="0" w:tplc="08090005">
      <w:start w:val="1"/>
      <w:numFmt w:val="bullet"/>
      <w:lvlText w:val=""/>
      <w:lvlJc w:val="left"/>
      <w:pPr>
        <w:ind w:left="747" w:hanging="360"/>
      </w:pPr>
      <w:rPr>
        <w:rFonts w:ascii="Wingdings" w:hAnsi="Wingdings" w:hint="default"/>
      </w:rPr>
    </w:lvl>
    <w:lvl w:ilvl="1" w:tplc="08090003" w:tentative="1">
      <w:start w:val="1"/>
      <w:numFmt w:val="bullet"/>
      <w:lvlText w:val="o"/>
      <w:lvlJc w:val="left"/>
      <w:pPr>
        <w:ind w:left="1467" w:hanging="360"/>
      </w:pPr>
      <w:rPr>
        <w:rFonts w:ascii="Courier New" w:hAnsi="Courier New" w:cs="Courier New" w:hint="default"/>
      </w:rPr>
    </w:lvl>
    <w:lvl w:ilvl="2" w:tplc="08090005" w:tentative="1">
      <w:start w:val="1"/>
      <w:numFmt w:val="bullet"/>
      <w:lvlText w:val=""/>
      <w:lvlJc w:val="left"/>
      <w:pPr>
        <w:ind w:left="2187" w:hanging="360"/>
      </w:pPr>
      <w:rPr>
        <w:rFonts w:ascii="Wingdings" w:hAnsi="Wingdings" w:hint="default"/>
      </w:rPr>
    </w:lvl>
    <w:lvl w:ilvl="3" w:tplc="08090001" w:tentative="1">
      <w:start w:val="1"/>
      <w:numFmt w:val="bullet"/>
      <w:lvlText w:val=""/>
      <w:lvlJc w:val="left"/>
      <w:pPr>
        <w:ind w:left="2907" w:hanging="360"/>
      </w:pPr>
      <w:rPr>
        <w:rFonts w:ascii="Symbol" w:hAnsi="Symbol" w:hint="default"/>
      </w:rPr>
    </w:lvl>
    <w:lvl w:ilvl="4" w:tplc="08090003" w:tentative="1">
      <w:start w:val="1"/>
      <w:numFmt w:val="bullet"/>
      <w:lvlText w:val="o"/>
      <w:lvlJc w:val="left"/>
      <w:pPr>
        <w:ind w:left="3627" w:hanging="360"/>
      </w:pPr>
      <w:rPr>
        <w:rFonts w:ascii="Courier New" w:hAnsi="Courier New" w:cs="Courier New" w:hint="default"/>
      </w:rPr>
    </w:lvl>
    <w:lvl w:ilvl="5" w:tplc="08090005" w:tentative="1">
      <w:start w:val="1"/>
      <w:numFmt w:val="bullet"/>
      <w:lvlText w:val=""/>
      <w:lvlJc w:val="left"/>
      <w:pPr>
        <w:ind w:left="4347" w:hanging="360"/>
      </w:pPr>
      <w:rPr>
        <w:rFonts w:ascii="Wingdings" w:hAnsi="Wingdings" w:hint="default"/>
      </w:rPr>
    </w:lvl>
    <w:lvl w:ilvl="6" w:tplc="08090001" w:tentative="1">
      <w:start w:val="1"/>
      <w:numFmt w:val="bullet"/>
      <w:lvlText w:val=""/>
      <w:lvlJc w:val="left"/>
      <w:pPr>
        <w:ind w:left="5067" w:hanging="360"/>
      </w:pPr>
      <w:rPr>
        <w:rFonts w:ascii="Symbol" w:hAnsi="Symbol" w:hint="default"/>
      </w:rPr>
    </w:lvl>
    <w:lvl w:ilvl="7" w:tplc="08090003" w:tentative="1">
      <w:start w:val="1"/>
      <w:numFmt w:val="bullet"/>
      <w:lvlText w:val="o"/>
      <w:lvlJc w:val="left"/>
      <w:pPr>
        <w:ind w:left="5787" w:hanging="360"/>
      </w:pPr>
      <w:rPr>
        <w:rFonts w:ascii="Courier New" w:hAnsi="Courier New" w:cs="Courier New" w:hint="default"/>
      </w:rPr>
    </w:lvl>
    <w:lvl w:ilvl="8" w:tplc="08090005" w:tentative="1">
      <w:start w:val="1"/>
      <w:numFmt w:val="bullet"/>
      <w:lvlText w:val=""/>
      <w:lvlJc w:val="left"/>
      <w:pPr>
        <w:ind w:left="6507" w:hanging="360"/>
      </w:pPr>
      <w:rPr>
        <w:rFonts w:ascii="Wingdings" w:hAnsi="Wingdings" w:hint="default"/>
      </w:rPr>
    </w:lvl>
  </w:abstractNum>
  <w:abstractNum w:abstractNumId="11" w15:restartNumberingAfterBreak="0">
    <w:nsid w:val="02E53209"/>
    <w:multiLevelType w:val="hybridMultilevel"/>
    <w:tmpl w:val="6DDE3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D048B6"/>
    <w:multiLevelType w:val="hybridMultilevel"/>
    <w:tmpl w:val="50B47EF8"/>
    <w:lvl w:ilvl="0" w:tplc="8B8CEBA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0F25A56"/>
    <w:multiLevelType w:val="hybridMultilevel"/>
    <w:tmpl w:val="C85A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5174C3A"/>
    <w:multiLevelType w:val="hybridMultilevel"/>
    <w:tmpl w:val="20BC4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65272D"/>
    <w:multiLevelType w:val="hybridMultilevel"/>
    <w:tmpl w:val="4B28CF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394EC6"/>
    <w:multiLevelType w:val="hybridMultilevel"/>
    <w:tmpl w:val="944E1A1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F0B3340"/>
    <w:multiLevelType w:val="hybridMultilevel"/>
    <w:tmpl w:val="AC5A9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7E7040"/>
    <w:multiLevelType w:val="hybridMultilevel"/>
    <w:tmpl w:val="1C845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4508F5"/>
    <w:multiLevelType w:val="hybridMultilevel"/>
    <w:tmpl w:val="C5329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747F9F"/>
    <w:multiLevelType w:val="hybridMultilevel"/>
    <w:tmpl w:val="B0EA8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765460"/>
    <w:multiLevelType w:val="hybridMultilevel"/>
    <w:tmpl w:val="9C88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34DAA"/>
    <w:multiLevelType w:val="hybridMultilevel"/>
    <w:tmpl w:val="5362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E3285E"/>
    <w:multiLevelType w:val="hybridMultilevel"/>
    <w:tmpl w:val="D6F06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F1D0BC3"/>
    <w:multiLevelType w:val="hybridMultilevel"/>
    <w:tmpl w:val="CD92D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F33B43"/>
    <w:multiLevelType w:val="hybridMultilevel"/>
    <w:tmpl w:val="6B422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16062C"/>
    <w:multiLevelType w:val="hybridMultilevel"/>
    <w:tmpl w:val="CFBE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41D62"/>
    <w:multiLevelType w:val="hybridMultilevel"/>
    <w:tmpl w:val="D1AC4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1723F0"/>
    <w:multiLevelType w:val="hybridMultilevel"/>
    <w:tmpl w:val="DB4EBF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B603FB"/>
    <w:multiLevelType w:val="hybridMultilevel"/>
    <w:tmpl w:val="1430B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B71F8F"/>
    <w:multiLevelType w:val="hybridMultilevel"/>
    <w:tmpl w:val="DC727B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427315"/>
    <w:multiLevelType w:val="hybridMultilevel"/>
    <w:tmpl w:val="6744FF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CF0EA5"/>
    <w:multiLevelType w:val="hybridMultilevel"/>
    <w:tmpl w:val="EE62CA8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93F7547"/>
    <w:multiLevelType w:val="hybridMultilevel"/>
    <w:tmpl w:val="E7AA16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E6137"/>
    <w:multiLevelType w:val="hybridMultilevel"/>
    <w:tmpl w:val="7122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CE3BEB"/>
    <w:multiLevelType w:val="hybridMultilevel"/>
    <w:tmpl w:val="DED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32EA4"/>
    <w:multiLevelType w:val="hybridMultilevel"/>
    <w:tmpl w:val="FA9CE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51506"/>
    <w:multiLevelType w:val="hybridMultilevel"/>
    <w:tmpl w:val="4538C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C311BD"/>
    <w:multiLevelType w:val="hybridMultilevel"/>
    <w:tmpl w:val="62B06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E564D7"/>
    <w:multiLevelType w:val="hybridMultilevel"/>
    <w:tmpl w:val="95EE3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29"/>
  </w:num>
  <w:num w:numId="12">
    <w:abstractNumId w:val="28"/>
  </w:num>
  <w:num w:numId="13">
    <w:abstractNumId w:val="38"/>
  </w:num>
  <w:num w:numId="14">
    <w:abstractNumId w:val="34"/>
  </w:num>
  <w:num w:numId="15">
    <w:abstractNumId w:val="14"/>
  </w:num>
  <w:num w:numId="16">
    <w:abstractNumId w:val="39"/>
  </w:num>
  <w:num w:numId="17">
    <w:abstractNumId w:val="16"/>
  </w:num>
  <w:num w:numId="18">
    <w:abstractNumId w:val="37"/>
  </w:num>
  <w:num w:numId="19">
    <w:abstractNumId w:val="13"/>
  </w:num>
  <w:num w:numId="20">
    <w:abstractNumId w:val="18"/>
  </w:num>
  <w:num w:numId="21">
    <w:abstractNumId w:val="23"/>
  </w:num>
  <w:num w:numId="22">
    <w:abstractNumId w:val="35"/>
  </w:num>
  <w:num w:numId="23">
    <w:abstractNumId w:val="25"/>
  </w:num>
  <w:num w:numId="24">
    <w:abstractNumId w:val="24"/>
  </w:num>
  <w:num w:numId="25">
    <w:abstractNumId w:val="19"/>
  </w:num>
  <w:num w:numId="26">
    <w:abstractNumId w:val="36"/>
  </w:num>
  <w:num w:numId="27">
    <w:abstractNumId w:val="20"/>
  </w:num>
  <w:num w:numId="28">
    <w:abstractNumId w:val="9"/>
  </w:num>
  <w:num w:numId="29">
    <w:abstractNumId w:val="11"/>
  </w:num>
  <w:num w:numId="30">
    <w:abstractNumId w:val="22"/>
  </w:num>
  <w:num w:numId="31">
    <w:abstractNumId w:val="32"/>
  </w:num>
  <w:num w:numId="32">
    <w:abstractNumId w:val="15"/>
  </w:num>
  <w:num w:numId="33">
    <w:abstractNumId w:val="33"/>
  </w:num>
  <w:num w:numId="34">
    <w:abstractNumId w:val="30"/>
  </w:num>
  <w:num w:numId="35">
    <w:abstractNumId w:val="31"/>
  </w:num>
  <w:num w:numId="36">
    <w:abstractNumId w:val="10"/>
  </w:num>
  <w:num w:numId="37">
    <w:abstractNumId w:val="27"/>
  </w:num>
  <w:num w:numId="38">
    <w:abstractNumId w:val="26"/>
  </w:num>
  <w:num w:numId="39">
    <w:abstractNumId w:val="1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6B"/>
    <w:rsid w:val="00002276"/>
    <w:rsid w:val="000052F3"/>
    <w:rsid w:val="000075AE"/>
    <w:rsid w:val="000162AC"/>
    <w:rsid w:val="0003301A"/>
    <w:rsid w:val="00045272"/>
    <w:rsid w:val="000523E5"/>
    <w:rsid w:val="000539EF"/>
    <w:rsid w:val="00053A79"/>
    <w:rsid w:val="00061C04"/>
    <w:rsid w:val="00062679"/>
    <w:rsid w:val="000913E4"/>
    <w:rsid w:val="000B2CEB"/>
    <w:rsid w:val="000B417F"/>
    <w:rsid w:val="000B67A4"/>
    <w:rsid w:val="000C011A"/>
    <w:rsid w:val="000C0C32"/>
    <w:rsid w:val="000C4564"/>
    <w:rsid w:val="000C5D70"/>
    <w:rsid w:val="000C790F"/>
    <w:rsid w:val="000D7042"/>
    <w:rsid w:val="000E1B67"/>
    <w:rsid w:val="000E6BFD"/>
    <w:rsid w:val="000E7BA0"/>
    <w:rsid w:val="000F0027"/>
    <w:rsid w:val="000F6873"/>
    <w:rsid w:val="000F77AE"/>
    <w:rsid w:val="0010227B"/>
    <w:rsid w:val="00104239"/>
    <w:rsid w:val="00106536"/>
    <w:rsid w:val="001140A1"/>
    <w:rsid w:val="00116EC2"/>
    <w:rsid w:val="00122A2A"/>
    <w:rsid w:val="00130EC5"/>
    <w:rsid w:val="001356A0"/>
    <w:rsid w:val="00146059"/>
    <w:rsid w:val="00150D9B"/>
    <w:rsid w:val="001526FD"/>
    <w:rsid w:val="001549A8"/>
    <w:rsid w:val="00155E9B"/>
    <w:rsid w:val="00172F2A"/>
    <w:rsid w:val="00175010"/>
    <w:rsid w:val="0017512F"/>
    <w:rsid w:val="00175166"/>
    <w:rsid w:val="00175F30"/>
    <w:rsid w:val="0019174A"/>
    <w:rsid w:val="00192AAD"/>
    <w:rsid w:val="001A283C"/>
    <w:rsid w:val="001A3B50"/>
    <w:rsid w:val="001A3E9F"/>
    <w:rsid w:val="001B1007"/>
    <w:rsid w:val="001B5B17"/>
    <w:rsid w:val="001C018B"/>
    <w:rsid w:val="001C7529"/>
    <w:rsid w:val="001E1D4C"/>
    <w:rsid w:val="001E5068"/>
    <w:rsid w:val="001F47E0"/>
    <w:rsid w:val="001F4B25"/>
    <w:rsid w:val="001F640A"/>
    <w:rsid w:val="002045FA"/>
    <w:rsid w:val="00205130"/>
    <w:rsid w:val="00216E07"/>
    <w:rsid w:val="002214C1"/>
    <w:rsid w:val="00230C0C"/>
    <w:rsid w:val="00235155"/>
    <w:rsid w:val="002359FB"/>
    <w:rsid w:val="00235C64"/>
    <w:rsid w:val="002362B7"/>
    <w:rsid w:val="00243292"/>
    <w:rsid w:val="002505B7"/>
    <w:rsid w:val="00257465"/>
    <w:rsid w:val="002604E6"/>
    <w:rsid w:val="00261FD4"/>
    <w:rsid w:val="00267E47"/>
    <w:rsid w:val="0028195B"/>
    <w:rsid w:val="00283374"/>
    <w:rsid w:val="00286B25"/>
    <w:rsid w:val="00287562"/>
    <w:rsid w:val="0029225E"/>
    <w:rsid w:val="00295633"/>
    <w:rsid w:val="0029664E"/>
    <w:rsid w:val="0029667E"/>
    <w:rsid w:val="002A1EEC"/>
    <w:rsid w:val="002A5742"/>
    <w:rsid w:val="002C0D9F"/>
    <w:rsid w:val="002C122E"/>
    <w:rsid w:val="002C2133"/>
    <w:rsid w:val="002D0B12"/>
    <w:rsid w:val="002D169C"/>
    <w:rsid w:val="002D76F2"/>
    <w:rsid w:val="002E2E06"/>
    <w:rsid w:val="002F1373"/>
    <w:rsid w:val="002F78F2"/>
    <w:rsid w:val="0030644A"/>
    <w:rsid w:val="0031287E"/>
    <w:rsid w:val="00313153"/>
    <w:rsid w:val="00320B95"/>
    <w:rsid w:val="00341701"/>
    <w:rsid w:val="00372164"/>
    <w:rsid w:val="0037496B"/>
    <w:rsid w:val="0038142E"/>
    <w:rsid w:val="003824C0"/>
    <w:rsid w:val="00386AFB"/>
    <w:rsid w:val="0038797C"/>
    <w:rsid w:val="00387FAF"/>
    <w:rsid w:val="00392099"/>
    <w:rsid w:val="003931C2"/>
    <w:rsid w:val="00393D81"/>
    <w:rsid w:val="003948B9"/>
    <w:rsid w:val="00397F7C"/>
    <w:rsid w:val="003A3B97"/>
    <w:rsid w:val="003A5272"/>
    <w:rsid w:val="003C3331"/>
    <w:rsid w:val="003F45C7"/>
    <w:rsid w:val="004054C4"/>
    <w:rsid w:val="0040733E"/>
    <w:rsid w:val="0041790B"/>
    <w:rsid w:val="004222BF"/>
    <w:rsid w:val="00425F98"/>
    <w:rsid w:val="00426946"/>
    <w:rsid w:val="00432574"/>
    <w:rsid w:val="00432FB5"/>
    <w:rsid w:val="00432FF3"/>
    <w:rsid w:val="004361C9"/>
    <w:rsid w:val="00437014"/>
    <w:rsid w:val="00441EF7"/>
    <w:rsid w:val="00443F34"/>
    <w:rsid w:val="00444434"/>
    <w:rsid w:val="004510C8"/>
    <w:rsid w:val="00455CDE"/>
    <w:rsid w:val="00456701"/>
    <w:rsid w:val="00462A1D"/>
    <w:rsid w:val="0047341D"/>
    <w:rsid w:val="00473420"/>
    <w:rsid w:val="004767DF"/>
    <w:rsid w:val="00477F99"/>
    <w:rsid w:val="0048432D"/>
    <w:rsid w:val="00485322"/>
    <w:rsid w:val="004901C6"/>
    <w:rsid w:val="004940F8"/>
    <w:rsid w:val="00494DF6"/>
    <w:rsid w:val="0049676F"/>
    <w:rsid w:val="004A07F1"/>
    <w:rsid w:val="004A7000"/>
    <w:rsid w:val="004A723F"/>
    <w:rsid w:val="004B57C5"/>
    <w:rsid w:val="004B652F"/>
    <w:rsid w:val="004C131B"/>
    <w:rsid w:val="004D7DC6"/>
    <w:rsid w:val="004E0F52"/>
    <w:rsid w:val="004E1545"/>
    <w:rsid w:val="004E4CEE"/>
    <w:rsid w:val="00501E19"/>
    <w:rsid w:val="0050333B"/>
    <w:rsid w:val="0051093B"/>
    <w:rsid w:val="00511994"/>
    <w:rsid w:val="0051332E"/>
    <w:rsid w:val="00520AA9"/>
    <w:rsid w:val="00521B58"/>
    <w:rsid w:val="00521CAA"/>
    <w:rsid w:val="00523294"/>
    <w:rsid w:val="00525417"/>
    <w:rsid w:val="00530C7A"/>
    <w:rsid w:val="005327A0"/>
    <w:rsid w:val="0054215F"/>
    <w:rsid w:val="0054337A"/>
    <w:rsid w:val="00545A0D"/>
    <w:rsid w:val="00547989"/>
    <w:rsid w:val="00550581"/>
    <w:rsid w:val="00550912"/>
    <w:rsid w:val="00555B81"/>
    <w:rsid w:val="005567CD"/>
    <w:rsid w:val="005607EA"/>
    <w:rsid w:val="00562F34"/>
    <w:rsid w:val="00570C08"/>
    <w:rsid w:val="005907E1"/>
    <w:rsid w:val="005A3E40"/>
    <w:rsid w:val="005B3BC5"/>
    <w:rsid w:val="005C2D5F"/>
    <w:rsid w:val="005C4165"/>
    <w:rsid w:val="005D0A44"/>
    <w:rsid w:val="005D25FC"/>
    <w:rsid w:val="005D507F"/>
    <w:rsid w:val="005F3AB4"/>
    <w:rsid w:val="00604A64"/>
    <w:rsid w:val="006103C5"/>
    <w:rsid w:val="006142D1"/>
    <w:rsid w:val="00617C14"/>
    <w:rsid w:val="00621796"/>
    <w:rsid w:val="0062354B"/>
    <w:rsid w:val="00627ACC"/>
    <w:rsid w:val="00630252"/>
    <w:rsid w:val="00637B28"/>
    <w:rsid w:val="0064654E"/>
    <w:rsid w:val="0064674C"/>
    <w:rsid w:val="00650021"/>
    <w:rsid w:val="00656A75"/>
    <w:rsid w:val="00661D1B"/>
    <w:rsid w:val="006703FA"/>
    <w:rsid w:val="0068363F"/>
    <w:rsid w:val="006904E2"/>
    <w:rsid w:val="00691D6B"/>
    <w:rsid w:val="00697D36"/>
    <w:rsid w:val="006A2CD1"/>
    <w:rsid w:val="006A5203"/>
    <w:rsid w:val="006A5730"/>
    <w:rsid w:val="006B4949"/>
    <w:rsid w:val="006B7FDA"/>
    <w:rsid w:val="006C2377"/>
    <w:rsid w:val="006C63E7"/>
    <w:rsid w:val="006C6AE1"/>
    <w:rsid w:val="006C734E"/>
    <w:rsid w:val="006D1864"/>
    <w:rsid w:val="006D3523"/>
    <w:rsid w:val="006F27BD"/>
    <w:rsid w:val="0070672A"/>
    <w:rsid w:val="00706BFD"/>
    <w:rsid w:val="00711A9F"/>
    <w:rsid w:val="00714ACD"/>
    <w:rsid w:val="00725C60"/>
    <w:rsid w:val="007368E2"/>
    <w:rsid w:val="007441FB"/>
    <w:rsid w:val="00746513"/>
    <w:rsid w:val="00750B52"/>
    <w:rsid w:val="00760EEC"/>
    <w:rsid w:val="00763846"/>
    <w:rsid w:val="0078158A"/>
    <w:rsid w:val="0078363F"/>
    <w:rsid w:val="00786FC5"/>
    <w:rsid w:val="007871E2"/>
    <w:rsid w:val="007A3823"/>
    <w:rsid w:val="007B6E26"/>
    <w:rsid w:val="007C032E"/>
    <w:rsid w:val="007C0CB8"/>
    <w:rsid w:val="007C1FC9"/>
    <w:rsid w:val="007C3C2E"/>
    <w:rsid w:val="007C6844"/>
    <w:rsid w:val="007D0507"/>
    <w:rsid w:val="007F4152"/>
    <w:rsid w:val="00805833"/>
    <w:rsid w:val="00805AFD"/>
    <w:rsid w:val="0081719A"/>
    <w:rsid w:val="008175D3"/>
    <w:rsid w:val="008176E4"/>
    <w:rsid w:val="00817E5B"/>
    <w:rsid w:val="00824871"/>
    <w:rsid w:val="008318A7"/>
    <w:rsid w:val="00833E41"/>
    <w:rsid w:val="0083676B"/>
    <w:rsid w:val="008545A7"/>
    <w:rsid w:val="00854D9C"/>
    <w:rsid w:val="008637F5"/>
    <w:rsid w:val="008669A7"/>
    <w:rsid w:val="00866AEE"/>
    <w:rsid w:val="00892023"/>
    <w:rsid w:val="00896C93"/>
    <w:rsid w:val="00896CBD"/>
    <w:rsid w:val="008A217C"/>
    <w:rsid w:val="008B4EEC"/>
    <w:rsid w:val="008C561A"/>
    <w:rsid w:val="008D30D6"/>
    <w:rsid w:val="008E0A08"/>
    <w:rsid w:val="008E2065"/>
    <w:rsid w:val="008E74F1"/>
    <w:rsid w:val="008F7576"/>
    <w:rsid w:val="009028FF"/>
    <w:rsid w:val="0091790D"/>
    <w:rsid w:val="00925123"/>
    <w:rsid w:val="0093450A"/>
    <w:rsid w:val="0093761E"/>
    <w:rsid w:val="00943602"/>
    <w:rsid w:val="009513C7"/>
    <w:rsid w:val="009524B9"/>
    <w:rsid w:val="00953BD7"/>
    <w:rsid w:val="00960418"/>
    <w:rsid w:val="00964A9E"/>
    <w:rsid w:val="00965F3B"/>
    <w:rsid w:val="00970DB5"/>
    <w:rsid w:val="00986F2F"/>
    <w:rsid w:val="00995FFD"/>
    <w:rsid w:val="009A27AB"/>
    <w:rsid w:val="009A3081"/>
    <w:rsid w:val="009B2293"/>
    <w:rsid w:val="009B5199"/>
    <w:rsid w:val="009B7D48"/>
    <w:rsid w:val="009C03D1"/>
    <w:rsid w:val="009C38CF"/>
    <w:rsid w:val="009D6B33"/>
    <w:rsid w:val="009E41C4"/>
    <w:rsid w:val="009E45A2"/>
    <w:rsid w:val="009E51A0"/>
    <w:rsid w:val="009E57B5"/>
    <w:rsid w:val="009E5951"/>
    <w:rsid w:val="009E70C9"/>
    <w:rsid w:val="009F2566"/>
    <w:rsid w:val="009F4BE9"/>
    <w:rsid w:val="00A05F4B"/>
    <w:rsid w:val="00A15F2B"/>
    <w:rsid w:val="00A16B8F"/>
    <w:rsid w:val="00A17CA4"/>
    <w:rsid w:val="00A23924"/>
    <w:rsid w:val="00A30EA0"/>
    <w:rsid w:val="00A36FDA"/>
    <w:rsid w:val="00A4750B"/>
    <w:rsid w:val="00A629E1"/>
    <w:rsid w:val="00A6544E"/>
    <w:rsid w:val="00A670E9"/>
    <w:rsid w:val="00A763E3"/>
    <w:rsid w:val="00A81823"/>
    <w:rsid w:val="00A85209"/>
    <w:rsid w:val="00A93A67"/>
    <w:rsid w:val="00AA73A1"/>
    <w:rsid w:val="00AA7C99"/>
    <w:rsid w:val="00AE14D3"/>
    <w:rsid w:val="00AE7B7A"/>
    <w:rsid w:val="00AF4BA9"/>
    <w:rsid w:val="00B13EC8"/>
    <w:rsid w:val="00B33B79"/>
    <w:rsid w:val="00B36655"/>
    <w:rsid w:val="00B41A8F"/>
    <w:rsid w:val="00B4463B"/>
    <w:rsid w:val="00B51EB3"/>
    <w:rsid w:val="00B54049"/>
    <w:rsid w:val="00B60480"/>
    <w:rsid w:val="00B60B42"/>
    <w:rsid w:val="00B73C7D"/>
    <w:rsid w:val="00B80133"/>
    <w:rsid w:val="00BA351F"/>
    <w:rsid w:val="00BB12AE"/>
    <w:rsid w:val="00BC0822"/>
    <w:rsid w:val="00BC2930"/>
    <w:rsid w:val="00BD3956"/>
    <w:rsid w:val="00BE5A52"/>
    <w:rsid w:val="00BF2FD0"/>
    <w:rsid w:val="00BF78AA"/>
    <w:rsid w:val="00C12565"/>
    <w:rsid w:val="00C13ECF"/>
    <w:rsid w:val="00C157C1"/>
    <w:rsid w:val="00C16E12"/>
    <w:rsid w:val="00C31BB5"/>
    <w:rsid w:val="00C440B2"/>
    <w:rsid w:val="00C44ED6"/>
    <w:rsid w:val="00C51CB5"/>
    <w:rsid w:val="00C551AA"/>
    <w:rsid w:val="00C6731B"/>
    <w:rsid w:val="00C67B6E"/>
    <w:rsid w:val="00C743DB"/>
    <w:rsid w:val="00C76C2A"/>
    <w:rsid w:val="00C77545"/>
    <w:rsid w:val="00C800FF"/>
    <w:rsid w:val="00C91007"/>
    <w:rsid w:val="00C93F4F"/>
    <w:rsid w:val="00C963B1"/>
    <w:rsid w:val="00CA2D24"/>
    <w:rsid w:val="00CA619F"/>
    <w:rsid w:val="00CA7FD2"/>
    <w:rsid w:val="00CB352E"/>
    <w:rsid w:val="00CC778E"/>
    <w:rsid w:val="00CD57C4"/>
    <w:rsid w:val="00CE04FB"/>
    <w:rsid w:val="00CE1BF9"/>
    <w:rsid w:val="00CE46BE"/>
    <w:rsid w:val="00CF5BF9"/>
    <w:rsid w:val="00D034CF"/>
    <w:rsid w:val="00D05185"/>
    <w:rsid w:val="00D152D6"/>
    <w:rsid w:val="00D219CD"/>
    <w:rsid w:val="00D22990"/>
    <w:rsid w:val="00D3575D"/>
    <w:rsid w:val="00D46DF4"/>
    <w:rsid w:val="00D51B17"/>
    <w:rsid w:val="00D6414C"/>
    <w:rsid w:val="00D77072"/>
    <w:rsid w:val="00D771C0"/>
    <w:rsid w:val="00D77860"/>
    <w:rsid w:val="00D86BA7"/>
    <w:rsid w:val="00D91707"/>
    <w:rsid w:val="00D94DFA"/>
    <w:rsid w:val="00DA08AE"/>
    <w:rsid w:val="00DA1A2F"/>
    <w:rsid w:val="00DA3676"/>
    <w:rsid w:val="00DB06D5"/>
    <w:rsid w:val="00DD1108"/>
    <w:rsid w:val="00DE23C4"/>
    <w:rsid w:val="00DE77BA"/>
    <w:rsid w:val="00DF750E"/>
    <w:rsid w:val="00E017BB"/>
    <w:rsid w:val="00E12732"/>
    <w:rsid w:val="00E12808"/>
    <w:rsid w:val="00E13CD8"/>
    <w:rsid w:val="00E274C4"/>
    <w:rsid w:val="00E41CB7"/>
    <w:rsid w:val="00E4756E"/>
    <w:rsid w:val="00E57C95"/>
    <w:rsid w:val="00E65503"/>
    <w:rsid w:val="00E763E2"/>
    <w:rsid w:val="00E86F75"/>
    <w:rsid w:val="00E978EC"/>
    <w:rsid w:val="00E97D90"/>
    <w:rsid w:val="00EC7D13"/>
    <w:rsid w:val="00EE5AEB"/>
    <w:rsid w:val="00EF1C53"/>
    <w:rsid w:val="00F02EA6"/>
    <w:rsid w:val="00F054C0"/>
    <w:rsid w:val="00F06D78"/>
    <w:rsid w:val="00F1075F"/>
    <w:rsid w:val="00F164E5"/>
    <w:rsid w:val="00F168A5"/>
    <w:rsid w:val="00F172DD"/>
    <w:rsid w:val="00F1793D"/>
    <w:rsid w:val="00F17E55"/>
    <w:rsid w:val="00F33BF2"/>
    <w:rsid w:val="00F35784"/>
    <w:rsid w:val="00F36FE0"/>
    <w:rsid w:val="00F42E2E"/>
    <w:rsid w:val="00F45662"/>
    <w:rsid w:val="00F50595"/>
    <w:rsid w:val="00F61135"/>
    <w:rsid w:val="00F6403E"/>
    <w:rsid w:val="00F73007"/>
    <w:rsid w:val="00F83366"/>
    <w:rsid w:val="00F83B31"/>
    <w:rsid w:val="00FB037E"/>
    <w:rsid w:val="00FB519F"/>
    <w:rsid w:val="00FD2B3B"/>
    <w:rsid w:val="00FE106C"/>
    <w:rsid w:val="00FF4344"/>
    <w:rsid w:val="00FF712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BCBD1F9-4D7E-48E3-BF82-3B3AFDD3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E06"/>
    <w:pPr>
      <w:suppressAutoHyphens/>
      <w:spacing w:after="200" w:line="276" w:lineRule="auto"/>
    </w:pPr>
    <w:rPr>
      <w:rFonts w:ascii="Calibri" w:eastAsia="Calibri" w:hAnsi="Calibri" w:cs="font262"/>
      <w:kern w:val="1"/>
      <w:sz w:val="22"/>
      <w:szCs w:val="22"/>
      <w:lang w:val="en-AU" w:eastAsia="en-US"/>
    </w:rPr>
  </w:style>
  <w:style w:type="paragraph" w:styleId="Heading1">
    <w:name w:val="heading 1"/>
    <w:basedOn w:val="Normal"/>
    <w:next w:val="Normal"/>
    <w:qFormat/>
    <w:rsid w:val="002E2E06"/>
    <w:pPr>
      <w:keepNext/>
      <w:keepLines/>
      <w:tabs>
        <w:tab w:val="num" w:pos="0"/>
      </w:tabs>
      <w:spacing w:before="480" w:after="0"/>
      <w:ind w:left="432" w:hanging="432"/>
      <w:outlineLvl w:val="0"/>
    </w:pPr>
    <w:rPr>
      <w:rFonts w:ascii="Cambria" w:eastAsia="font262" w:hAnsi="Cambria"/>
      <w:b/>
      <w:bCs/>
      <w:color w:val="365F91"/>
      <w:sz w:val="28"/>
      <w:szCs w:val="28"/>
    </w:rPr>
  </w:style>
  <w:style w:type="paragraph" w:styleId="Heading2">
    <w:name w:val="heading 2"/>
    <w:basedOn w:val="Normal"/>
    <w:next w:val="Normal"/>
    <w:qFormat/>
    <w:rsid w:val="002E2E06"/>
    <w:pPr>
      <w:keepNext/>
      <w:keepLines/>
      <w:tabs>
        <w:tab w:val="num" w:pos="0"/>
      </w:tabs>
      <w:spacing w:before="200" w:after="0"/>
      <w:ind w:left="576" w:hanging="576"/>
      <w:outlineLvl w:val="1"/>
    </w:pPr>
    <w:rPr>
      <w:rFonts w:ascii="Cambria" w:eastAsia="font262" w:hAnsi="Cambria"/>
      <w:b/>
      <w:bCs/>
      <w:color w:val="4F81BD"/>
      <w:sz w:val="26"/>
      <w:szCs w:val="26"/>
    </w:rPr>
  </w:style>
  <w:style w:type="paragraph" w:styleId="Heading3">
    <w:name w:val="heading 3"/>
    <w:basedOn w:val="Normal"/>
    <w:next w:val="Normal"/>
    <w:qFormat/>
    <w:rsid w:val="002E2E06"/>
    <w:pPr>
      <w:keepNext/>
      <w:keepLines/>
      <w:tabs>
        <w:tab w:val="num" w:pos="0"/>
      </w:tabs>
      <w:spacing w:before="200" w:after="0"/>
      <w:ind w:left="720" w:hanging="720"/>
      <w:outlineLvl w:val="2"/>
    </w:pPr>
    <w:rPr>
      <w:rFonts w:ascii="Cambria" w:eastAsia="font262" w:hAnsi="Cambria"/>
      <w:b/>
      <w:bCs/>
      <w:color w:val="4F81BD"/>
    </w:rPr>
  </w:style>
  <w:style w:type="paragraph" w:styleId="Heading4">
    <w:name w:val="heading 4"/>
    <w:basedOn w:val="Normal"/>
    <w:next w:val="Normal"/>
    <w:qFormat/>
    <w:rsid w:val="002E2E06"/>
    <w:pPr>
      <w:keepNext/>
      <w:keepLines/>
      <w:tabs>
        <w:tab w:val="num" w:pos="0"/>
      </w:tabs>
      <w:spacing w:before="200" w:after="0"/>
      <w:ind w:left="864" w:hanging="864"/>
      <w:outlineLvl w:val="3"/>
    </w:pPr>
    <w:rPr>
      <w:rFonts w:ascii="Cambria" w:eastAsia="font262" w:hAnsi="Cambria"/>
      <w:b/>
      <w:bCs/>
      <w:i/>
      <w:iCs/>
      <w:color w:val="4F81BD"/>
    </w:rPr>
  </w:style>
  <w:style w:type="paragraph" w:styleId="Heading5">
    <w:name w:val="heading 5"/>
    <w:basedOn w:val="Normal"/>
    <w:next w:val="Normal"/>
    <w:qFormat/>
    <w:rsid w:val="002E2E06"/>
    <w:pPr>
      <w:keepNext/>
      <w:keepLines/>
      <w:tabs>
        <w:tab w:val="num" w:pos="0"/>
      </w:tabs>
      <w:spacing w:before="200" w:after="0"/>
      <w:ind w:left="1008" w:hanging="1008"/>
      <w:outlineLvl w:val="4"/>
    </w:pPr>
    <w:rPr>
      <w:rFonts w:ascii="Cambria" w:eastAsia="font262"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E2E06"/>
  </w:style>
  <w:style w:type="character" w:customStyle="1" w:styleId="WW8Num1z1">
    <w:name w:val="WW8Num1z1"/>
    <w:rsid w:val="002E2E06"/>
  </w:style>
  <w:style w:type="character" w:customStyle="1" w:styleId="WW8Num1z2">
    <w:name w:val="WW8Num1z2"/>
    <w:rsid w:val="002E2E06"/>
  </w:style>
  <w:style w:type="character" w:customStyle="1" w:styleId="WW8Num1z3">
    <w:name w:val="WW8Num1z3"/>
    <w:rsid w:val="002E2E06"/>
  </w:style>
  <w:style w:type="character" w:customStyle="1" w:styleId="WW8Num1z4">
    <w:name w:val="WW8Num1z4"/>
    <w:rsid w:val="002E2E06"/>
  </w:style>
  <w:style w:type="character" w:customStyle="1" w:styleId="WW8Num1z5">
    <w:name w:val="WW8Num1z5"/>
    <w:rsid w:val="002E2E06"/>
  </w:style>
  <w:style w:type="character" w:customStyle="1" w:styleId="WW8Num1z6">
    <w:name w:val="WW8Num1z6"/>
    <w:rsid w:val="002E2E06"/>
  </w:style>
  <w:style w:type="character" w:customStyle="1" w:styleId="WW8Num1z7">
    <w:name w:val="WW8Num1z7"/>
    <w:rsid w:val="002E2E06"/>
  </w:style>
  <w:style w:type="character" w:customStyle="1" w:styleId="WW8Num1z8">
    <w:name w:val="WW8Num1z8"/>
    <w:rsid w:val="002E2E06"/>
  </w:style>
  <w:style w:type="character" w:customStyle="1" w:styleId="WW8Num2z0">
    <w:name w:val="WW8Num2z0"/>
    <w:rsid w:val="002E2E06"/>
    <w:rPr>
      <w:rFonts w:ascii="Symbol" w:hAnsi="Symbol" w:cs="Symbol"/>
      <w:sz w:val="20"/>
    </w:rPr>
  </w:style>
  <w:style w:type="character" w:customStyle="1" w:styleId="WW8Num2z1">
    <w:name w:val="WW8Num2z1"/>
    <w:rsid w:val="002E2E06"/>
    <w:rPr>
      <w:rFonts w:ascii="Courier New" w:hAnsi="Courier New" w:cs="Courier New"/>
    </w:rPr>
  </w:style>
  <w:style w:type="character" w:customStyle="1" w:styleId="WW8Num2z2">
    <w:name w:val="WW8Num2z2"/>
    <w:rsid w:val="002E2E06"/>
    <w:rPr>
      <w:rFonts w:ascii="Wingdings" w:hAnsi="Wingdings" w:cs="Wingdings"/>
    </w:rPr>
  </w:style>
  <w:style w:type="character" w:customStyle="1" w:styleId="WW8Num2z3">
    <w:name w:val="WW8Num2z3"/>
    <w:rsid w:val="002E2E06"/>
    <w:rPr>
      <w:rFonts w:ascii="Symbol" w:hAnsi="Symbol" w:cs="Symbol"/>
    </w:rPr>
  </w:style>
  <w:style w:type="character" w:customStyle="1" w:styleId="WW8Num3z0">
    <w:name w:val="WW8Num3z0"/>
    <w:rsid w:val="002E2E06"/>
    <w:rPr>
      <w:rFonts w:ascii="Symbol" w:hAnsi="Symbol" w:cs="Symbol"/>
    </w:rPr>
  </w:style>
  <w:style w:type="character" w:customStyle="1" w:styleId="WW8Num3z1">
    <w:name w:val="WW8Num3z1"/>
    <w:rsid w:val="002E2E06"/>
    <w:rPr>
      <w:rFonts w:ascii="Courier New" w:hAnsi="Courier New" w:cs="Courier New"/>
    </w:rPr>
  </w:style>
  <w:style w:type="character" w:customStyle="1" w:styleId="WW8Num3z2">
    <w:name w:val="WW8Num3z2"/>
    <w:rsid w:val="002E2E06"/>
    <w:rPr>
      <w:rFonts w:ascii="Wingdings" w:hAnsi="Wingdings" w:cs="Wingdings"/>
    </w:rPr>
  </w:style>
  <w:style w:type="character" w:customStyle="1" w:styleId="WW8Num4z0">
    <w:name w:val="WW8Num4z0"/>
    <w:rsid w:val="002E2E06"/>
    <w:rPr>
      <w:rFonts w:ascii="Wingdings" w:hAnsi="Wingdings" w:cs="Wingdings"/>
    </w:rPr>
  </w:style>
  <w:style w:type="character" w:customStyle="1" w:styleId="WW8Num4z1">
    <w:name w:val="WW8Num4z1"/>
    <w:rsid w:val="002E2E06"/>
    <w:rPr>
      <w:rFonts w:ascii="Courier New" w:hAnsi="Courier New" w:cs="Courier New"/>
    </w:rPr>
  </w:style>
  <w:style w:type="character" w:customStyle="1" w:styleId="WW8Num4z3">
    <w:name w:val="WW8Num4z3"/>
    <w:rsid w:val="002E2E06"/>
    <w:rPr>
      <w:rFonts w:ascii="Symbol" w:hAnsi="Symbol" w:cs="Symbol"/>
    </w:rPr>
  </w:style>
  <w:style w:type="character" w:customStyle="1" w:styleId="WW8Num5z0">
    <w:name w:val="WW8Num5z0"/>
    <w:rsid w:val="002E2E06"/>
    <w:rPr>
      <w:rFonts w:ascii="Symbol" w:hAnsi="Symbol" w:cs="Symbol"/>
    </w:rPr>
  </w:style>
  <w:style w:type="character" w:customStyle="1" w:styleId="WW8Num5z1">
    <w:name w:val="WW8Num5z1"/>
    <w:rsid w:val="002E2E06"/>
    <w:rPr>
      <w:rFonts w:ascii="Courier New" w:hAnsi="Courier New" w:cs="Courier New"/>
    </w:rPr>
  </w:style>
  <w:style w:type="character" w:customStyle="1" w:styleId="WW8Num5z2">
    <w:name w:val="WW8Num5z2"/>
    <w:rsid w:val="002E2E06"/>
    <w:rPr>
      <w:rFonts w:ascii="Wingdings" w:hAnsi="Wingdings" w:cs="Wingdings"/>
    </w:rPr>
  </w:style>
  <w:style w:type="character" w:customStyle="1" w:styleId="WW8Num6z0">
    <w:name w:val="WW8Num6z0"/>
    <w:rsid w:val="002E2E06"/>
    <w:rPr>
      <w:rFonts w:ascii="Symbol" w:hAnsi="Symbol" w:cs="Symbol"/>
      <w:b/>
    </w:rPr>
  </w:style>
  <w:style w:type="character" w:customStyle="1" w:styleId="WW8Num6z1">
    <w:name w:val="WW8Num6z1"/>
    <w:rsid w:val="002E2E06"/>
    <w:rPr>
      <w:rFonts w:ascii="Courier New" w:hAnsi="Courier New" w:cs="Courier New"/>
    </w:rPr>
  </w:style>
  <w:style w:type="character" w:customStyle="1" w:styleId="WW8Num6z2">
    <w:name w:val="WW8Num6z2"/>
    <w:rsid w:val="002E2E06"/>
    <w:rPr>
      <w:rFonts w:ascii="Wingdings" w:hAnsi="Wingdings" w:cs="Wingdings"/>
    </w:rPr>
  </w:style>
  <w:style w:type="character" w:customStyle="1" w:styleId="WW8Num6z3">
    <w:name w:val="WW8Num6z3"/>
    <w:rsid w:val="002E2E06"/>
    <w:rPr>
      <w:rFonts w:ascii="Symbol" w:hAnsi="Symbol" w:cs="Symbol"/>
    </w:rPr>
  </w:style>
  <w:style w:type="character" w:customStyle="1" w:styleId="WW8Num7z0">
    <w:name w:val="WW8Num7z0"/>
    <w:rsid w:val="002E2E06"/>
    <w:rPr>
      <w:rFonts w:ascii="Symbol" w:hAnsi="Symbol" w:cs="Symbol"/>
    </w:rPr>
  </w:style>
  <w:style w:type="character" w:customStyle="1" w:styleId="WW8Num7z1">
    <w:name w:val="WW8Num7z1"/>
    <w:rsid w:val="002E2E06"/>
    <w:rPr>
      <w:rFonts w:ascii="Courier New" w:hAnsi="Courier New" w:cs="Courier New"/>
    </w:rPr>
  </w:style>
  <w:style w:type="character" w:customStyle="1" w:styleId="WW8Num7z2">
    <w:name w:val="WW8Num7z2"/>
    <w:rsid w:val="002E2E06"/>
    <w:rPr>
      <w:rFonts w:ascii="Wingdings" w:hAnsi="Wingdings" w:cs="Wingdings"/>
    </w:rPr>
  </w:style>
  <w:style w:type="character" w:customStyle="1" w:styleId="WW8Num8z0">
    <w:name w:val="WW8Num8z0"/>
    <w:rsid w:val="002E2E06"/>
    <w:rPr>
      <w:rFonts w:ascii="Calibri" w:hAnsi="Calibri" w:cs="Calibri"/>
    </w:rPr>
  </w:style>
  <w:style w:type="character" w:customStyle="1" w:styleId="WW8Num8z1">
    <w:name w:val="WW8Num8z1"/>
    <w:rsid w:val="002E2E06"/>
    <w:rPr>
      <w:rFonts w:ascii="Courier New" w:hAnsi="Courier New" w:cs="Courier New"/>
    </w:rPr>
  </w:style>
  <w:style w:type="character" w:customStyle="1" w:styleId="WW8Num8z2">
    <w:name w:val="WW8Num8z2"/>
    <w:rsid w:val="002E2E06"/>
    <w:rPr>
      <w:rFonts w:ascii="Wingdings" w:hAnsi="Wingdings" w:cs="Wingdings"/>
    </w:rPr>
  </w:style>
  <w:style w:type="character" w:customStyle="1" w:styleId="WW8Num8z3">
    <w:name w:val="WW8Num8z3"/>
    <w:rsid w:val="002E2E06"/>
    <w:rPr>
      <w:rFonts w:ascii="Symbol" w:hAnsi="Symbol" w:cs="Symbol"/>
    </w:rPr>
  </w:style>
  <w:style w:type="character" w:customStyle="1" w:styleId="WW8Num9z0">
    <w:name w:val="WW8Num9z0"/>
    <w:rsid w:val="002E2E06"/>
    <w:rPr>
      <w:rFonts w:ascii="Symbol" w:hAnsi="Symbol" w:cs="Symbol"/>
    </w:rPr>
  </w:style>
  <w:style w:type="character" w:customStyle="1" w:styleId="WW8Num9z1">
    <w:name w:val="WW8Num9z1"/>
    <w:rsid w:val="002E2E06"/>
    <w:rPr>
      <w:rFonts w:ascii="Courier New" w:hAnsi="Courier New" w:cs="Courier New"/>
    </w:rPr>
  </w:style>
  <w:style w:type="character" w:customStyle="1" w:styleId="WW8Num9z2">
    <w:name w:val="WW8Num9z2"/>
    <w:rsid w:val="002E2E06"/>
    <w:rPr>
      <w:rFonts w:ascii="Wingdings" w:hAnsi="Wingdings" w:cs="Wingdings"/>
    </w:rPr>
  </w:style>
  <w:style w:type="character" w:customStyle="1" w:styleId="WW8Num3z3">
    <w:name w:val="WW8Num3z3"/>
    <w:rsid w:val="002E2E06"/>
    <w:rPr>
      <w:rFonts w:ascii="Symbol" w:hAnsi="Symbol" w:cs="Symbol"/>
    </w:rPr>
  </w:style>
  <w:style w:type="character" w:customStyle="1" w:styleId="WW8Num4z2">
    <w:name w:val="WW8Num4z2"/>
    <w:rsid w:val="002E2E06"/>
    <w:rPr>
      <w:rFonts w:ascii="Wingdings" w:hAnsi="Wingdings" w:cs="Wingdings"/>
    </w:rPr>
  </w:style>
  <w:style w:type="character" w:customStyle="1" w:styleId="WW8Num5z3">
    <w:name w:val="WW8Num5z3"/>
    <w:rsid w:val="002E2E06"/>
    <w:rPr>
      <w:rFonts w:ascii="Symbol" w:hAnsi="Symbol" w:cs="Symbol"/>
    </w:rPr>
  </w:style>
  <w:style w:type="character" w:customStyle="1" w:styleId="WW8Num7z3">
    <w:name w:val="WW8Num7z3"/>
    <w:rsid w:val="002E2E06"/>
    <w:rPr>
      <w:rFonts w:ascii="Symbol" w:hAnsi="Symbol" w:cs="Symbol"/>
    </w:rPr>
  </w:style>
  <w:style w:type="character" w:customStyle="1" w:styleId="WW8Num9z3">
    <w:name w:val="WW8Num9z3"/>
    <w:rsid w:val="002E2E06"/>
  </w:style>
  <w:style w:type="character" w:customStyle="1" w:styleId="WW8Num9z4">
    <w:name w:val="WW8Num9z4"/>
    <w:rsid w:val="002E2E06"/>
  </w:style>
  <w:style w:type="character" w:customStyle="1" w:styleId="WW8Num9z5">
    <w:name w:val="WW8Num9z5"/>
    <w:rsid w:val="002E2E06"/>
  </w:style>
  <w:style w:type="character" w:customStyle="1" w:styleId="WW8Num9z6">
    <w:name w:val="WW8Num9z6"/>
    <w:rsid w:val="002E2E06"/>
  </w:style>
  <w:style w:type="character" w:customStyle="1" w:styleId="WW8Num9z7">
    <w:name w:val="WW8Num9z7"/>
    <w:rsid w:val="002E2E06"/>
  </w:style>
  <w:style w:type="character" w:customStyle="1" w:styleId="WW8Num9z8">
    <w:name w:val="WW8Num9z8"/>
    <w:rsid w:val="002E2E06"/>
  </w:style>
  <w:style w:type="character" w:customStyle="1" w:styleId="Heading1Char">
    <w:name w:val="Heading 1 Char"/>
    <w:rsid w:val="002E2E06"/>
    <w:rPr>
      <w:rFonts w:ascii="Cambria" w:eastAsia="font262" w:hAnsi="Cambria" w:cs="font262"/>
      <w:b/>
      <w:bCs/>
      <w:color w:val="365F91"/>
      <w:sz w:val="28"/>
      <w:szCs w:val="28"/>
    </w:rPr>
  </w:style>
  <w:style w:type="character" w:customStyle="1" w:styleId="TitleChar">
    <w:name w:val="Title Char"/>
    <w:rsid w:val="002E2E06"/>
    <w:rPr>
      <w:rFonts w:ascii="Cambria" w:eastAsia="font262" w:hAnsi="Cambria" w:cs="font262"/>
      <w:color w:val="17365D"/>
      <w:spacing w:val="5"/>
      <w:sz w:val="52"/>
      <w:szCs w:val="52"/>
    </w:rPr>
  </w:style>
  <w:style w:type="character" w:customStyle="1" w:styleId="SubtitleChar">
    <w:name w:val="Subtitle Char"/>
    <w:rsid w:val="002E2E06"/>
    <w:rPr>
      <w:rFonts w:ascii="Cambria" w:eastAsia="font262" w:hAnsi="Cambria" w:cs="font262"/>
      <w:i/>
      <w:iCs/>
      <w:color w:val="4F81BD"/>
      <w:spacing w:val="15"/>
      <w:sz w:val="24"/>
      <w:szCs w:val="24"/>
    </w:rPr>
  </w:style>
  <w:style w:type="character" w:customStyle="1" w:styleId="QuoteChar">
    <w:name w:val="Quote Char"/>
    <w:rsid w:val="002E2E06"/>
    <w:rPr>
      <w:i/>
      <w:iCs/>
      <w:color w:val="000000"/>
    </w:rPr>
  </w:style>
  <w:style w:type="character" w:customStyle="1" w:styleId="IntenseQuoteChar">
    <w:name w:val="Intense Quote Char"/>
    <w:rsid w:val="002E2E06"/>
    <w:rPr>
      <w:b/>
      <w:bCs/>
      <w:i/>
      <w:iCs/>
      <w:color w:val="4F81BD"/>
    </w:rPr>
  </w:style>
  <w:style w:type="character" w:customStyle="1" w:styleId="IntenseReference1">
    <w:name w:val="Intense Reference1"/>
    <w:qFormat/>
    <w:rsid w:val="002E2E06"/>
    <w:rPr>
      <w:b/>
      <w:bCs/>
      <w:smallCaps/>
      <w:color w:val="C0504D"/>
      <w:spacing w:val="5"/>
      <w:u w:val="single"/>
    </w:rPr>
  </w:style>
  <w:style w:type="character" w:customStyle="1" w:styleId="BookTitle1">
    <w:name w:val="Book Title1"/>
    <w:qFormat/>
    <w:rsid w:val="002E2E06"/>
    <w:rPr>
      <w:b/>
      <w:bCs/>
      <w:smallCaps/>
      <w:spacing w:val="5"/>
    </w:rPr>
  </w:style>
  <w:style w:type="character" w:customStyle="1" w:styleId="Heading2Char">
    <w:name w:val="Heading 2 Char"/>
    <w:rsid w:val="002E2E06"/>
    <w:rPr>
      <w:rFonts w:ascii="Cambria" w:eastAsia="font262" w:hAnsi="Cambria" w:cs="font262"/>
      <w:b/>
      <w:bCs/>
      <w:color w:val="4F81BD"/>
      <w:sz w:val="26"/>
      <w:szCs w:val="26"/>
    </w:rPr>
  </w:style>
  <w:style w:type="character" w:styleId="Hyperlink">
    <w:name w:val="Hyperlink"/>
    <w:rsid w:val="002E2E06"/>
    <w:rPr>
      <w:color w:val="0000FF"/>
      <w:u w:val="single"/>
    </w:rPr>
  </w:style>
  <w:style w:type="character" w:customStyle="1" w:styleId="Heading3Char">
    <w:name w:val="Heading 3 Char"/>
    <w:rsid w:val="002E2E06"/>
    <w:rPr>
      <w:rFonts w:ascii="Cambria" w:eastAsia="font262" w:hAnsi="Cambria" w:cs="font262"/>
      <w:b/>
      <w:bCs/>
      <w:color w:val="4F81BD"/>
    </w:rPr>
  </w:style>
  <w:style w:type="character" w:customStyle="1" w:styleId="Heading4Char">
    <w:name w:val="Heading 4 Char"/>
    <w:rsid w:val="002E2E06"/>
    <w:rPr>
      <w:rFonts w:ascii="Cambria" w:eastAsia="font262" w:hAnsi="Cambria" w:cs="font262"/>
      <w:b/>
      <w:bCs/>
      <w:i/>
      <w:iCs/>
      <w:color w:val="4F81BD"/>
    </w:rPr>
  </w:style>
  <w:style w:type="character" w:customStyle="1" w:styleId="Heading5Char">
    <w:name w:val="Heading 5 Char"/>
    <w:rsid w:val="002E2E06"/>
    <w:rPr>
      <w:rFonts w:ascii="Cambria" w:eastAsia="font262" w:hAnsi="Cambria" w:cs="font262"/>
      <w:color w:val="243F60"/>
    </w:rPr>
  </w:style>
  <w:style w:type="character" w:customStyle="1" w:styleId="PlainTextChar">
    <w:name w:val="Plain Text Char"/>
    <w:rsid w:val="002E2E06"/>
    <w:rPr>
      <w:rFonts w:ascii="Courier New" w:eastAsia="Times New Roman" w:hAnsi="Courier New" w:cs="Courier New"/>
      <w:sz w:val="20"/>
      <w:szCs w:val="20"/>
      <w:lang w:val="en-US"/>
    </w:rPr>
  </w:style>
  <w:style w:type="character" w:customStyle="1" w:styleId="CommentReference1">
    <w:name w:val="Comment Reference1"/>
    <w:rsid w:val="002E2E06"/>
    <w:rPr>
      <w:sz w:val="16"/>
      <w:szCs w:val="16"/>
    </w:rPr>
  </w:style>
  <w:style w:type="character" w:customStyle="1" w:styleId="CommentTextChar">
    <w:name w:val="Comment Text Char"/>
    <w:rsid w:val="002E2E06"/>
    <w:rPr>
      <w:sz w:val="20"/>
      <w:szCs w:val="20"/>
    </w:rPr>
  </w:style>
  <w:style w:type="character" w:customStyle="1" w:styleId="CommentSubjectChar">
    <w:name w:val="Comment Subject Char"/>
    <w:rsid w:val="002E2E06"/>
    <w:rPr>
      <w:b/>
      <w:bCs/>
      <w:sz w:val="20"/>
      <w:szCs w:val="20"/>
    </w:rPr>
  </w:style>
  <w:style w:type="character" w:customStyle="1" w:styleId="BalloonTextChar">
    <w:name w:val="Balloon Text Char"/>
    <w:rsid w:val="002E2E06"/>
    <w:rPr>
      <w:rFonts w:ascii="Tahoma" w:hAnsi="Tahoma" w:cs="Tahoma"/>
      <w:sz w:val="16"/>
      <w:szCs w:val="16"/>
    </w:rPr>
  </w:style>
  <w:style w:type="character" w:customStyle="1" w:styleId="HeaderChar">
    <w:name w:val="Header Char"/>
    <w:basedOn w:val="DefaultParagraphFont"/>
    <w:rsid w:val="002E2E06"/>
  </w:style>
  <w:style w:type="character" w:customStyle="1" w:styleId="HeaderChar1">
    <w:name w:val="Header Char1"/>
    <w:rsid w:val="002E2E06"/>
    <w:rPr>
      <w:rFonts w:ascii="Times New Roman" w:eastAsia="Times New Roman" w:hAnsi="Times New Roman" w:cs="Times New Roman"/>
      <w:sz w:val="24"/>
      <w:szCs w:val="24"/>
    </w:rPr>
  </w:style>
  <w:style w:type="character" w:styleId="Strong">
    <w:name w:val="Strong"/>
    <w:qFormat/>
    <w:rsid w:val="002E2E06"/>
    <w:rPr>
      <w:b/>
      <w:bCs/>
    </w:rPr>
  </w:style>
  <w:style w:type="character" w:customStyle="1" w:styleId="ListLabel1">
    <w:name w:val="ListLabel 1"/>
    <w:rsid w:val="002E2E06"/>
    <w:rPr>
      <w:rFonts w:cs="Courier New"/>
    </w:rPr>
  </w:style>
  <w:style w:type="character" w:customStyle="1" w:styleId="ListLabel2">
    <w:name w:val="ListLabel 2"/>
    <w:rsid w:val="002E2E06"/>
    <w:rPr>
      <w:rFonts w:cs="Courier New"/>
    </w:rPr>
  </w:style>
  <w:style w:type="character" w:customStyle="1" w:styleId="ListLabel3">
    <w:name w:val="ListLabel 3"/>
    <w:rsid w:val="002E2E06"/>
    <w:rPr>
      <w:rFonts w:cs="Courier New"/>
    </w:rPr>
  </w:style>
  <w:style w:type="character" w:customStyle="1" w:styleId="ListLabel4">
    <w:name w:val="ListLabel 4"/>
    <w:rsid w:val="002E2E06"/>
    <w:rPr>
      <w:rFonts w:cs="Courier New"/>
    </w:rPr>
  </w:style>
  <w:style w:type="character" w:customStyle="1" w:styleId="ListLabel5">
    <w:name w:val="ListLabel 5"/>
    <w:rsid w:val="002E2E06"/>
    <w:rPr>
      <w:rFonts w:cs="Courier New"/>
    </w:rPr>
  </w:style>
  <w:style w:type="character" w:customStyle="1" w:styleId="ListLabel6">
    <w:name w:val="ListLabel 6"/>
    <w:rsid w:val="002E2E06"/>
    <w:rPr>
      <w:rFonts w:cs="Courier New"/>
    </w:rPr>
  </w:style>
  <w:style w:type="character" w:customStyle="1" w:styleId="ListLabel7">
    <w:name w:val="ListLabel 7"/>
    <w:rsid w:val="002E2E06"/>
    <w:rPr>
      <w:rFonts w:cs="Courier New"/>
    </w:rPr>
  </w:style>
  <w:style w:type="character" w:customStyle="1" w:styleId="ListLabel8">
    <w:name w:val="ListLabel 8"/>
    <w:rsid w:val="002E2E06"/>
    <w:rPr>
      <w:rFonts w:cs="Courier New"/>
    </w:rPr>
  </w:style>
  <w:style w:type="character" w:customStyle="1" w:styleId="ListLabel9">
    <w:name w:val="ListLabel 9"/>
    <w:rsid w:val="002E2E06"/>
    <w:rPr>
      <w:rFonts w:cs="Courier New"/>
    </w:rPr>
  </w:style>
  <w:style w:type="character" w:customStyle="1" w:styleId="ListLabel10">
    <w:name w:val="ListLabel 10"/>
    <w:rsid w:val="002E2E06"/>
    <w:rPr>
      <w:color w:val="00000A"/>
    </w:rPr>
  </w:style>
  <w:style w:type="character" w:customStyle="1" w:styleId="ListLabel11">
    <w:name w:val="ListLabel 11"/>
    <w:rsid w:val="002E2E06"/>
    <w:rPr>
      <w:rFonts w:cs="Courier New"/>
    </w:rPr>
  </w:style>
  <w:style w:type="character" w:customStyle="1" w:styleId="ListLabel12">
    <w:name w:val="ListLabel 12"/>
    <w:rsid w:val="002E2E06"/>
    <w:rPr>
      <w:rFonts w:cs="Courier New"/>
    </w:rPr>
  </w:style>
  <w:style w:type="character" w:customStyle="1" w:styleId="ListLabel13">
    <w:name w:val="ListLabel 13"/>
    <w:rsid w:val="002E2E06"/>
    <w:rPr>
      <w:rFonts w:cs="Courier New"/>
    </w:rPr>
  </w:style>
  <w:style w:type="character" w:customStyle="1" w:styleId="ListLabel14">
    <w:name w:val="ListLabel 14"/>
    <w:rsid w:val="002E2E06"/>
    <w:rPr>
      <w:rFonts w:cs="Courier New"/>
    </w:rPr>
  </w:style>
  <w:style w:type="character" w:customStyle="1" w:styleId="ListLabel15">
    <w:name w:val="ListLabel 15"/>
    <w:rsid w:val="002E2E06"/>
    <w:rPr>
      <w:rFonts w:cs="Courier New"/>
    </w:rPr>
  </w:style>
  <w:style w:type="character" w:customStyle="1" w:styleId="ListLabel16">
    <w:name w:val="ListLabel 16"/>
    <w:rsid w:val="002E2E06"/>
    <w:rPr>
      <w:rFonts w:cs="Courier New"/>
    </w:rPr>
  </w:style>
  <w:style w:type="character" w:customStyle="1" w:styleId="ListLabel17">
    <w:name w:val="ListLabel 17"/>
    <w:rsid w:val="002E2E06"/>
    <w:rPr>
      <w:rFonts w:cs="Courier New"/>
    </w:rPr>
  </w:style>
  <w:style w:type="character" w:customStyle="1" w:styleId="ListLabel18">
    <w:name w:val="ListLabel 18"/>
    <w:rsid w:val="002E2E06"/>
    <w:rPr>
      <w:rFonts w:cs="Courier New"/>
    </w:rPr>
  </w:style>
  <w:style w:type="character" w:customStyle="1" w:styleId="ListLabel19">
    <w:name w:val="ListLabel 19"/>
    <w:rsid w:val="002E2E06"/>
    <w:rPr>
      <w:rFonts w:cs="Courier New"/>
    </w:rPr>
  </w:style>
  <w:style w:type="character" w:customStyle="1" w:styleId="ListLabel20">
    <w:name w:val="ListLabel 20"/>
    <w:rsid w:val="002E2E06"/>
    <w:rPr>
      <w:rFonts w:cs="Courier New"/>
    </w:rPr>
  </w:style>
  <w:style w:type="character" w:customStyle="1" w:styleId="ListLabel21">
    <w:name w:val="ListLabel 21"/>
    <w:rsid w:val="002E2E06"/>
    <w:rPr>
      <w:rFonts w:cs="Courier New"/>
    </w:rPr>
  </w:style>
  <w:style w:type="character" w:customStyle="1" w:styleId="ListLabel22">
    <w:name w:val="ListLabel 22"/>
    <w:rsid w:val="002E2E06"/>
    <w:rPr>
      <w:rFonts w:cs="Courier New"/>
    </w:rPr>
  </w:style>
  <w:style w:type="character" w:customStyle="1" w:styleId="ListLabel23">
    <w:name w:val="ListLabel 23"/>
    <w:rsid w:val="002E2E06"/>
    <w:rPr>
      <w:rFonts w:cs="Courier New"/>
    </w:rPr>
  </w:style>
  <w:style w:type="character" w:customStyle="1" w:styleId="ListLabel24">
    <w:name w:val="ListLabel 24"/>
    <w:rsid w:val="002E2E06"/>
    <w:rPr>
      <w:rFonts w:cs="Courier New"/>
    </w:rPr>
  </w:style>
  <w:style w:type="character" w:customStyle="1" w:styleId="ListLabel25">
    <w:name w:val="ListLabel 25"/>
    <w:rsid w:val="002E2E06"/>
    <w:rPr>
      <w:rFonts w:cs="Courier New"/>
    </w:rPr>
  </w:style>
  <w:style w:type="character" w:customStyle="1" w:styleId="ListLabel26">
    <w:name w:val="ListLabel 26"/>
    <w:rsid w:val="002E2E06"/>
    <w:rPr>
      <w:rFonts w:cs="Courier New"/>
    </w:rPr>
  </w:style>
  <w:style w:type="character" w:customStyle="1" w:styleId="ListLabel27">
    <w:name w:val="ListLabel 27"/>
    <w:rsid w:val="002E2E06"/>
    <w:rPr>
      <w:rFonts w:cs="Courier New"/>
    </w:rPr>
  </w:style>
  <w:style w:type="character" w:customStyle="1" w:styleId="ListLabel28">
    <w:name w:val="ListLabel 28"/>
    <w:rsid w:val="002E2E06"/>
    <w:rPr>
      <w:rFonts w:cs="Courier New"/>
    </w:rPr>
  </w:style>
  <w:style w:type="character" w:customStyle="1" w:styleId="ListLabel29">
    <w:name w:val="ListLabel 29"/>
    <w:rsid w:val="002E2E06"/>
    <w:rPr>
      <w:rFonts w:cs="Courier New"/>
    </w:rPr>
  </w:style>
  <w:style w:type="character" w:customStyle="1" w:styleId="ListLabel30">
    <w:name w:val="ListLabel 30"/>
    <w:rsid w:val="002E2E06"/>
    <w:rPr>
      <w:rFonts w:cs="Courier New"/>
    </w:rPr>
  </w:style>
  <w:style w:type="character" w:customStyle="1" w:styleId="ListLabel31">
    <w:name w:val="ListLabel 31"/>
    <w:rsid w:val="002E2E06"/>
    <w:rPr>
      <w:rFonts w:cs="Courier New"/>
    </w:rPr>
  </w:style>
  <w:style w:type="character" w:customStyle="1" w:styleId="ListLabel32">
    <w:name w:val="ListLabel 32"/>
    <w:rsid w:val="002E2E06"/>
    <w:rPr>
      <w:b/>
    </w:rPr>
  </w:style>
  <w:style w:type="character" w:customStyle="1" w:styleId="ListLabel33">
    <w:name w:val="ListLabel 33"/>
    <w:rsid w:val="002E2E06"/>
    <w:rPr>
      <w:rFonts w:eastAsia="Calibri" w:cs="Calibri"/>
    </w:rPr>
  </w:style>
  <w:style w:type="character" w:customStyle="1" w:styleId="ListLabel34">
    <w:name w:val="ListLabel 34"/>
    <w:rsid w:val="002E2E06"/>
    <w:rPr>
      <w:rFonts w:cs="Courier New"/>
    </w:rPr>
  </w:style>
  <w:style w:type="character" w:customStyle="1" w:styleId="ListLabel35">
    <w:name w:val="ListLabel 35"/>
    <w:rsid w:val="002E2E06"/>
    <w:rPr>
      <w:rFonts w:cs="Courier New"/>
    </w:rPr>
  </w:style>
  <w:style w:type="character" w:customStyle="1" w:styleId="ListLabel36">
    <w:name w:val="ListLabel 36"/>
    <w:rsid w:val="002E2E06"/>
    <w:rPr>
      <w:rFonts w:cs="Courier New"/>
    </w:rPr>
  </w:style>
  <w:style w:type="character" w:customStyle="1" w:styleId="ListLabel37">
    <w:name w:val="ListLabel 37"/>
    <w:rsid w:val="002E2E06"/>
    <w:rPr>
      <w:rFonts w:cs="Courier New"/>
    </w:rPr>
  </w:style>
  <w:style w:type="character" w:customStyle="1" w:styleId="ListLabel38">
    <w:name w:val="ListLabel 38"/>
    <w:rsid w:val="002E2E06"/>
    <w:rPr>
      <w:rFonts w:cs="Courier New"/>
    </w:rPr>
  </w:style>
  <w:style w:type="character" w:customStyle="1" w:styleId="ListLabel39">
    <w:name w:val="ListLabel 39"/>
    <w:rsid w:val="002E2E06"/>
    <w:rPr>
      <w:rFonts w:cs="Courier New"/>
    </w:rPr>
  </w:style>
  <w:style w:type="character" w:customStyle="1" w:styleId="ListLabel40">
    <w:name w:val="ListLabel 40"/>
    <w:rsid w:val="002E2E06"/>
    <w:rPr>
      <w:rFonts w:cs="Courier New"/>
    </w:rPr>
  </w:style>
  <w:style w:type="character" w:customStyle="1" w:styleId="ListLabel41">
    <w:name w:val="ListLabel 41"/>
    <w:rsid w:val="002E2E06"/>
    <w:rPr>
      <w:rFonts w:cs="Courier New"/>
    </w:rPr>
  </w:style>
  <w:style w:type="character" w:customStyle="1" w:styleId="ListLabel42">
    <w:name w:val="ListLabel 42"/>
    <w:rsid w:val="002E2E06"/>
    <w:rPr>
      <w:rFonts w:cs="Courier New"/>
    </w:rPr>
  </w:style>
  <w:style w:type="character" w:customStyle="1" w:styleId="ListLabel43">
    <w:name w:val="ListLabel 43"/>
    <w:rsid w:val="002E2E06"/>
    <w:rPr>
      <w:rFonts w:cs="Courier New"/>
    </w:rPr>
  </w:style>
  <w:style w:type="character" w:customStyle="1" w:styleId="ListLabel44">
    <w:name w:val="ListLabel 44"/>
    <w:rsid w:val="002E2E06"/>
    <w:rPr>
      <w:rFonts w:cs="Courier New"/>
    </w:rPr>
  </w:style>
  <w:style w:type="character" w:customStyle="1" w:styleId="ListLabel45">
    <w:name w:val="ListLabel 45"/>
    <w:rsid w:val="002E2E06"/>
    <w:rPr>
      <w:rFonts w:cs="Courier New"/>
    </w:rPr>
  </w:style>
  <w:style w:type="character" w:customStyle="1" w:styleId="ListLabel46">
    <w:name w:val="ListLabel 46"/>
    <w:rsid w:val="002E2E06"/>
    <w:rPr>
      <w:rFonts w:ascii="Cambria" w:hAnsi="Cambria" w:cs="Symbol"/>
      <w:sz w:val="20"/>
    </w:rPr>
  </w:style>
  <w:style w:type="character" w:customStyle="1" w:styleId="ListLabel47">
    <w:name w:val="ListLabel 47"/>
    <w:rsid w:val="002E2E06"/>
    <w:rPr>
      <w:rFonts w:cs="Courier New"/>
    </w:rPr>
  </w:style>
  <w:style w:type="character" w:customStyle="1" w:styleId="ListLabel48">
    <w:name w:val="ListLabel 48"/>
    <w:rsid w:val="002E2E06"/>
    <w:rPr>
      <w:rFonts w:cs="Wingdings"/>
    </w:rPr>
  </w:style>
  <w:style w:type="character" w:customStyle="1" w:styleId="ListLabel49">
    <w:name w:val="ListLabel 49"/>
    <w:rsid w:val="002E2E06"/>
    <w:rPr>
      <w:rFonts w:cs="Symbol"/>
    </w:rPr>
  </w:style>
  <w:style w:type="character" w:customStyle="1" w:styleId="ListLabel50">
    <w:name w:val="ListLabel 50"/>
    <w:rsid w:val="002E2E06"/>
    <w:rPr>
      <w:rFonts w:cs="Courier New"/>
    </w:rPr>
  </w:style>
  <w:style w:type="character" w:customStyle="1" w:styleId="ListLabel51">
    <w:name w:val="ListLabel 51"/>
    <w:rsid w:val="002E2E06"/>
    <w:rPr>
      <w:rFonts w:cs="Wingdings"/>
    </w:rPr>
  </w:style>
  <w:style w:type="character" w:customStyle="1" w:styleId="ListLabel52">
    <w:name w:val="ListLabel 52"/>
    <w:rsid w:val="002E2E06"/>
    <w:rPr>
      <w:rFonts w:cs="Symbol"/>
    </w:rPr>
  </w:style>
  <w:style w:type="character" w:customStyle="1" w:styleId="ListLabel53">
    <w:name w:val="ListLabel 53"/>
    <w:rsid w:val="002E2E06"/>
    <w:rPr>
      <w:rFonts w:cs="Courier New"/>
    </w:rPr>
  </w:style>
  <w:style w:type="character" w:customStyle="1" w:styleId="ListLabel54">
    <w:name w:val="ListLabel 54"/>
    <w:rsid w:val="002E2E06"/>
    <w:rPr>
      <w:rFonts w:cs="Wingdings"/>
    </w:rPr>
  </w:style>
  <w:style w:type="character" w:customStyle="1" w:styleId="ListLabel55">
    <w:name w:val="ListLabel 55"/>
    <w:rsid w:val="002E2E06"/>
    <w:rPr>
      <w:rFonts w:cs="Symbol"/>
    </w:rPr>
  </w:style>
  <w:style w:type="character" w:customStyle="1" w:styleId="ListLabel56">
    <w:name w:val="ListLabel 56"/>
    <w:rsid w:val="002E2E06"/>
    <w:rPr>
      <w:rFonts w:cs="Courier New"/>
    </w:rPr>
  </w:style>
  <w:style w:type="character" w:customStyle="1" w:styleId="ListLabel57">
    <w:name w:val="ListLabel 57"/>
    <w:rsid w:val="002E2E06"/>
    <w:rPr>
      <w:rFonts w:cs="Wingdings"/>
    </w:rPr>
  </w:style>
  <w:style w:type="character" w:customStyle="1" w:styleId="ListLabel58">
    <w:name w:val="ListLabel 58"/>
    <w:rsid w:val="002E2E06"/>
    <w:rPr>
      <w:rFonts w:cs="Symbol"/>
    </w:rPr>
  </w:style>
  <w:style w:type="character" w:customStyle="1" w:styleId="ListLabel59">
    <w:name w:val="ListLabel 59"/>
    <w:rsid w:val="002E2E06"/>
    <w:rPr>
      <w:rFonts w:cs="Courier New"/>
    </w:rPr>
  </w:style>
  <w:style w:type="character" w:customStyle="1" w:styleId="ListLabel60">
    <w:name w:val="ListLabel 60"/>
    <w:rsid w:val="002E2E06"/>
    <w:rPr>
      <w:rFonts w:cs="Wingdings"/>
    </w:rPr>
  </w:style>
  <w:style w:type="character" w:customStyle="1" w:styleId="ListLabel61">
    <w:name w:val="ListLabel 61"/>
    <w:rsid w:val="002E2E06"/>
    <w:rPr>
      <w:rFonts w:cs="Symbol"/>
    </w:rPr>
  </w:style>
  <w:style w:type="character" w:customStyle="1" w:styleId="ListLabel62">
    <w:name w:val="ListLabel 62"/>
    <w:rsid w:val="002E2E06"/>
    <w:rPr>
      <w:rFonts w:cs="Courier New"/>
    </w:rPr>
  </w:style>
  <w:style w:type="character" w:customStyle="1" w:styleId="ListLabel63">
    <w:name w:val="ListLabel 63"/>
    <w:rsid w:val="002E2E06"/>
    <w:rPr>
      <w:rFonts w:cs="Wingdings"/>
    </w:rPr>
  </w:style>
  <w:style w:type="character" w:customStyle="1" w:styleId="ListLabel64">
    <w:name w:val="ListLabel 64"/>
    <w:rsid w:val="002E2E06"/>
    <w:rPr>
      <w:rFonts w:cs="Wingdings"/>
    </w:rPr>
  </w:style>
  <w:style w:type="character" w:customStyle="1" w:styleId="ListLabel65">
    <w:name w:val="ListLabel 65"/>
    <w:rsid w:val="002E2E06"/>
    <w:rPr>
      <w:rFonts w:cs="Courier New"/>
    </w:rPr>
  </w:style>
  <w:style w:type="character" w:customStyle="1" w:styleId="ListLabel66">
    <w:name w:val="ListLabel 66"/>
    <w:rsid w:val="002E2E06"/>
    <w:rPr>
      <w:rFonts w:cs="Wingdings"/>
    </w:rPr>
  </w:style>
  <w:style w:type="character" w:customStyle="1" w:styleId="ListLabel67">
    <w:name w:val="ListLabel 67"/>
    <w:rsid w:val="002E2E06"/>
    <w:rPr>
      <w:rFonts w:cs="Symbol"/>
    </w:rPr>
  </w:style>
  <w:style w:type="character" w:customStyle="1" w:styleId="ListLabel68">
    <w:name w:val="ListLabel 68"/>
    <w:rsid w:val="002E2E06"/>
    <w:rPr>
      <w:rFonts w:cs="Courier New"/>
    </w:rPr>
  </w:style>
  <w:style w:type="character" w:customStyle="1" w:styleId="ListLabel69">
    <w:name w:val="ListLabel 69"/>
    <w:rsid w:val="002E2E06"/>
    <w:rPr>
      <w:rFonts w:cs="Wingdings"/>
    </w:rPr>
  </w:style>
  <w:style w:type="character" w:customStyle="1" w:styleId="ListLabel70">
    <w:name w:val="ListLabel 70"/>
    <w:rsid w:val="002E2E06"/>
    <w:rPr>
      <w:rFonts w:cs="Symbol"/>
    </w:rPr>
  </w:style>
  <w:style w:type="character" w:customStyle="1" w:styleId="ListLabel71">
    <w:name w:val="ListLabel 71"/>
    <w:rsid w:val="002E2E06"/>
    <w:rPr>
      <w:rFonts w:cs="Courier New"/>
    </w:rPr>
  </w:style>
  <w:style w:type="character" w:customStyle="1" w:styleId="ListLabel72">
    <w:name w:val="ListLabel 72"/>
    <w:rsid w:val="002E2E06"/>
    <w:rPr>
      <w:rFonts w:cs="Wingdings"/>
    </w:rPr>
  </w:style>
  <w:style w:type="character" w:customStyle="1" w:styleId="ListLabel73">
    <w:name w:val="ListLabel 73"/>
    <w:rsid w:val="002E2E06"/>
    <w:rPr>
      <w:rFonts w:cs="Symbol"/>
    </w:rPr>
  </w:style>
  <w:style w:type="character" w:customStyle="1" w:styleId="ListLabel74">
    <w:name w:val="ListLabel 74"/>
    <w:rsid w:val="002E2E06"/>
    <w:rPr>
      <w:rFonts w:cs="Courier New"/>
    </w:rPr>
  </w:style>
  <w:style w:type="character" w:customStyle="1" w:styleId="ListLabel75">
    <w:name w:val="ListLabel 75"/>
    <w:rsid w:val="002E2E06"/>
    <w:rPr>
      <w:rFonts w:cs="Wingdings"/>
    </w:rPr>
  </w:style>
  <w:style w:type="character" w:customStyle="1" w:styleId="ListLabel76">
    <w:name w:val="ListLabel 76"/>
    <w:rsid w:val="002E2E06"/>
    <w:rPr>
      <w:rFonts w:cs="Symbol"/>
    </w:rPr>
  </w:style>
  <w:style w:type="character" w:customStyle="1" w:styleId="ListLabel77">
    <w:name w:val="ListLabel 77"/>
    <w:rsid w:val="002E2E06"/>
    <w:rPr>
      <w:rFonts w:cs="Courier New"/>
    </w:rPr>
  </w:style>
  <w:style w:type="character" w:customStyle="1" w:styleId="ListLabel78">
    <w:name w:val="ListLabel 78"/>
    <w:rsid w:val="002E2E06"/>
    <w:rPr>
      <w:rFonts w:cs="Wingdings"/>
    </w:rPr>
  </w:style>
  <w:style w:type="character" w:customStyle="1" w:styleId="ListLabel79">
    <w:name w:val="ListLabel 79"/>
    <w:rsid w:val="002E2E06"/>
    <w:rPr>
      <w:rFonts w:cs="Symbol"/>
    </w:rPr>
  </w:style>
  <w:style w:type="character" w:customStyle="1" w:styleId="ListLabel80">
    <w:name w:val="ListLabel 80"/>
    <w:rsid w:val="002E2E06"/>
    <w:rPr>
      <w:rFonts w:cs="Courier New"/>
    </w:rPr>
  </w:style>
  <w:style w:type="character" w:customStyle="1" w:styleId="ListLabel81">
    <w:name w:val="ListLabel 81"/>
    <w:rsid w:val="002E2E06"/>
    <w:rPr>
      <w:rFonts w:cs="Wingdings"/>
    </w:rPr>
  </w:style>
  <w:style w:type="character" w:customStyle="1" w:styleId="ListLabel82">
    <w:name w:val="ListLabel 82"/>
    <w:rsid w:val="002E2E06"/>
    <w:rPr>
      <w:rFonts w:cs="Symbol"/>
      <w:b/>
    </w:rPr>
  </w:style>
  <w:style w:type="character" w:customStyle="1" w:styleId="ListLabel83">
    <w:name w:val="ListLabel 83"/>
    <w:rsid w:val="002E2E06"/>
    <w:rPr>
      <w:rFonts w:cs="Courier New"/>
    </w:rPr>
  </w:style>
  <w:style w:type="character" w:customStyle="1" w:styleId="ListLabel84">
    <w:name w:val="ListLabel 84"/>
    <w:rsid w:val="002E2E06"/>
    <w:rPr>
      <w:rFonts w:cs="Wingdings"/>
    </w:rPr>
  </w:style>
  <w:style w:type="character" w:customStyle="1" w:styleId="ListLabel85">
    <w:name w:val="ListLabel 85"/>
    <w:rsid w:val="002E2E06"/>
    <w:rPr>
      <w:rFonts w:cs="Symbol"/>
    </w:rPr>
  </w:style>
  <w:style w:type="character" w:customStyle="1" w:styleId="ListLabel86">
    <w:name w:val="ListLabel 86"/>
    <w:rsid w:val="002E2E06"/>
    <w:rPr>
      <w:rFonts w:cs="Courier New"/>
    </w:rPr>
  </w:style>
  <w:style w:type="character" w:customStyle="1" w:styleId="ListLabel87">
    <w:name w:val="ListLabel 87"/>
    <w:rsid w:val="002E2E06"/>
    <w:rPr>
      <w:rFonts w:cs="Wingdings"/>
    </w:rPr>
  </w:style>
  <w:style w:type="character" w:customStyle="1" w:styleId="ListLabel88">
    <w:name w:val="ListLabel 88"/>
    <w:rsid w:val="002E2E06"/>
    <w:rPr>
      <w:rFonts w:cs="Symbol"/>
    </w:rPr>
  </w:style>
  <w:style w:type="character" w:customStyle="1" w:styleId="ListLabel89">
    <w:name w:val="ListLabel 89"/>
    <w:rsid w:val="002E2E06"/>
    <w:rPr>
      <w:rFonts w:cs="Courier New"/>
    </w:rPr>
  </w:style>
  <w:style w:type="character" w:customStyle="1" w:styleId="ListLabel90">
    <w:name w:val="ListLabel 90"/>
    <w:rsid w:val="002E2E06"/>
    <w:rPr>
      <w:rFonts w:cs="Wingdings"/>
    </w:rPr>
  </w:style>
  <w:style w:type="character" w:customStyle="1" w:styleId="ListLabel91">
    <w:name w:val="ListLabel 91"/>
    <w:rsid w:val="002E2E06"/>
    <w:rPr>
      <w:rFonts w:cs="Symbol"/>
    </w:rPr>
  </w:style>
  <w:style w:type="character" w:customStyle="1" w:styleId="ListLabel92">
    <w:name w:val="ListLabel 92"/>
    <w:rsid w:val="002E2E06"/>
    <w:rPr>
      <w:rFonts w:cs="Courier New"/>
    </w:rPr>
  </w:style>
  <w:style w:type="character" w:customStyle="1" w:styleId="ListLabel93">
    <w:name w:val="ListLabel 93"/>
    <w:rsid w:val="002E2E06"/>
    <w:rPr>
      <w:rFonts w:cs="Wingdings"/>
    </w:rPr>
  </w:style>
  <w:style w:type="character" w:customStyle="1" w:styleId="ListLabel94">
    <w:name w:val="ListLabel 94"/>
    <w:rsid w:val="002E2E06"/>
    <w:rPr>
      <w:rFonts w:cs="Symbol"/>
    </w:rPr>
  </w:style>
  <w:style w:type="character" w:customStyle="1" w:styleId="ListLabel95">
    <w:name w:val="ListLabel 95"/>
    <w:rsid w:val="002E2E06"/>
    <w:rPr>
      <w:rFonts w:cs="Courier New"/>
    </w:rPr>
  </w:style>
  <w:style w:type="character" w:customStyle="1" w:styleId="ListLabel96">
    <w:name w:val="ListLabel 96"/>
    <w:rsid w:val="002E2E06"/>
    <w:rPr>
      <w:rFonts w:cs="Wingdings"/>
    </w:rPr>
  </w:style>
  <w:style w:type="character" w:customStyle="1" w:styleId="ListLabel97">
    <w:name w:val="ListLabel 97"/>
    <w:rsid w:val="002E2E06"/>
    <w:rPr>
      <w:rFonts w:cs="Symbol"/>
    </w:rPr>
  </w:style>
  <w:style w:type="character" w:customStyle="1" w:styleId="ListLabel98">
    <w:name w:val="ListLabel 98"/>
    <w:rsid w:val="002E2E06"/>
    <w:rPr>
      <w:rFonts w:cs="Courier New"/>
    </w:rPr>
  </w:style>
  <w:style w:type="character" w:customStyle="1" w:styleId="ListLabel99">
    <w:name w:val="ListLabel 99"/>
    <w:rsid w:val="002E2E06"/>
    <w:rPr>
      <w:rFonts w:cs="Wingdings"/>
    </w:rPr>
  </w:style>
  <w:style w:type="character" w:customStyle="1" w:styleId="ListLabel100">
    <w:name w:val="ListLabel 100"/>
    <w:rsid w:val="002E2E06"/>
    <w:rPr>
      <w:rFonts w:cs="Calibri"/>
    </w:rPr>
  </w:style>
  <w:style w:type="character" w:customStyle="1" w:styleId="ListLabel101">
    <w:name w:val="ListLabel 101"/>
    <w:rsid w:val="002E2E06"/>
    <w:rPr>
      <w:rFonts w:cs="Courier New"/>
    </w:rPr>
  </w:style>
  <w:style w:type="character" w:customStyle="1" w:styleId="ListLabel102">
    <w:name w:val="ListLabel 102"/>
    <w:rsid w:val="002E2E06"/>
    <w:rPr>
      <w:rFonts w:cs="Wingdings"/>
    </w:rPr>
  </w:style>
  <w:style w:type="character" w:customStyle="1" w:styleId="ListLabel103">
    <w:name w:val="ListLabel 103"/>
    <w:rsid w:val="002E2E06"/>
    <w:rPr>
      <w:rFonts w:cs="Symbol"/>
    </w:rPr>
  </w:style>
  <w:style w:type="character" w:customStyle="1" w:styleId="ListLabel104">
    <w:name w:val="ListLabel 104"/>
    <w:rsid w:val="002E2E06"/>
    <w:rPr>
      <w:rFonts w:cs="Courier New"/>
    </w:rPr>
  </w:style>
  <w:style w:type="character" w:customStyle="1" w:styleId="ListLabel105">
    <w:name w:val="ListLabel 105"/>
    <w:rsid w:val="002E2E06"/>
    <w:rPr>
      <w:rFonts w:cs="Wingdings"/>
    </w:rPr>
  </w:style>
  <w:style w:type="character" w:customStyle="1" w:styleId="ListLabel106">
    <w:name w:val="ListLabel 106"/>
    <w:rsid w:val="002E2E06"/>
    <w:rPr>
      <w:rFonts w:cs="Symbol"/>
    </w:rPr>
  </w:style>
  <w:style w:type="character" w:customStyle="1" w:styleId="ListLabel107">
    <w:name w:val="ListLabel 107"/>
    <w:rsid w:val="002E2E06"/>
    <w:rPr>
      <w:rFonts w:cs="Courier New"/>
    </w:rPr>
  </w:style>
  <w:style w:type="character" w:customStyle="1" w:styleId="ListLabel108">
    <w:name w:val="ListLabel 108"/>
    <w:rsid w:val="002E2E06"/>
    <w:rPr>
      <w:rFonts w:cs="Wingdings"/>
    </w:rPr>
  </w:style>
  <w:style w:type="character" w:customStyle="1" w:styleId="ListLabel109">
    <w:name w:val="ListLabel 109"/>
    <w:rsid w:val="002E2E06"/>
    <w:rPr>
      <w:rFonts w:ascii="Calibri" w:hAnsi="Calibri" w:cs="Symbol"/>
    </w:rPr>
  </w:style>
  <w:style w:type="character" w:customStyle="1" w:styleId="ListLabel110">
    <w:name w:val="ListLabel 110"/>
    <w:rsid w:val="002E2E06"/>
    <w:rPr>
      <w:rFonts w:cs="Courier New"/>
    </w:rPr>
  </w:style>
  <w:style w:type="character" w:customStyle="1" w:styleId="ListLabel111">
    <w:name w:val="ListLabel 111"/>
    <w:rsid w:val="002E2E06"/>
    <w:rPr>
      <w:rFonts w:cs="Wingdings"/>
    </w:rPr>
  </w:style>
  <w:style w:type="character" w:customStyle="1" w:styleId="ListLabel112">
    <w:name w:val="ListLabel 112"/>
    <w:rsid w:val="002E2E06"/>
    <w:rPr>
      <w:rFonts w:cs="Symbol"/>
    </w:rPr>
  </w:style>
  <w:style w:type="character" w:customStyle="1" w:styleId="ListLabel113">
    <w:name w:val="ListLabel 113"/>
    <w:rsid w:val="002E2E06"/>
    <w:rPr>
      <w:rFonts w:cs="Courier New"/>
    </w:rPr>
  </w:style>
  <w:style w:type="character" w:customStyle="1" w:styleId="ListLabel114">
    <w:name w:val="ListLabel 114"/>
    <w:rsid w:val="002E2E06"/>
    <w:rPr>
      <w:rFonts w:cs="Wingdings"/>
    </w:rPr>
  </w:style>
  <w:style w:type="character" w:customStyle="1" w:styleId="ListLabel115">
    <w:name w:val="ListLabel 115"/>
    <w:rsid w:val="002E2E06"/>
    <w:rPr>
      <w:rFonts w:cs="Symbol"/>
    </w:rPr>
  </w:style>
  <w:style w:type="character" w:customStyle="1" w:styleId="ListLabel116">
    <w:name w:val="ListLabel 116"/>
    <w:rsid w:val="002E2E06"/>
    <w:rPr>
      <w:rFonts w:cs="Courier New"/>
    </w:rPr>
  </w:style>
  <w:style w:type="character" w:customStyle="1" w:styleId="ListLabel117">
    <w:name w:val="ListLabel 117"/>
    <w:rsid w:val="002E2E06"/>
    <w:rPr>
      <w:rFonts w:cs="Wingdings"/>
    </w:rPr>
  </w:style>
  <w:style w:type="paragraph" w:customStyle="1" w:styleId="Heading">
    <w:name w:val="Heading"/>
    <w:basedOn w:val="Normal"/>
    <w:next w:val="BodyText"/>
    <w:rsid w:val="002E2E0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E2E06"/>
    <w:pPr>
      <w:spacing w:after="140" w:line="288" w:lineRule="auto"/>
    </w:pPr>
  </w:style>
  <w:style w:type="paragraph" w:styleId="List">
    <w:name w:val="List"/>
    <w:basedOn w:val="BodyText"/>
    <w:rsid w:val="002E2E06"/>
    <w:rPr>
      <w:rFonts w:cs="FreeSans"/>
    </w:rPr>
  </w:style>
  <w:style w:type="paragraph" w:styleId="Caption">
    <w:name w:val="caption"/>
    <w:basedOn w:val="Normal"/>
    <w:qFormat/>
    <w:rsid w:val="002E2E06"/>
    <w:pPr>
      <w:suppressLineNumbers/>
      <w:spacing w:before="120" w:after="120"/>
    </w:pPr>
    <w:rPr>
      <w:rFonts w:cs="FreeSans"/>
      <w:i/>
      <w:iCs/>
      <w:sz w:val="24"/>
      <w:szCs w:val="24"/>
    </w:rPr>
  </w:style>
  <w:style w:type="paragraph" w:customStyle="1" w:styleId="Index">
    <w:name w:val="Index"/>
    <w:basedOn w:val="Normal"/>
    <w:rsid w:val="002E2E06"/>
    <w:pPr>
      <w:suppressLineNumbers/>
    </w:pPr>
    <w:rPr>
      <w:rFonts w:cs="FreeSans"/>
    </w:rPr>
  </w:style>
  <w:style w:type="paragraph" w:customStyle="1" w:styleId="Caption1">
    <w:name w:val="Caption1"/>
    <w:basedOn w:val="Normal"/>
    <w:rsid w:val="002E2E06"/>
    <w:pPr>
      <w:suppressLineNumbers/>
      <w:spacing w:before="120" w:after="120"/>
    </w:pPr>
    <w:rPr>
      <w:rFonts w:cs="FreeSans"/>
      <w:i/>
      <w:iCs/>
      <w:sz w:val="24"/>
      <w:szCs w:val="24"/>
    </w:rPr>
  </w:style>
  <w:style w:type="paragraph" w:styleId="Title">
    <w:name w:val="Title"/>
    <w:basedOn w:val="Normal"/>
    <w:next w:val="Normal"/>
    <w:qFormat/>
    <w:rsid w:val="002E2E06"/>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font262" w:hAnsi="Cambria"/>
      <w:color w:val="17365D"/>
      <w:spacing w:val="5"/>
      <w:sz w:val="52"/>
      <w:szCs w:val="52"/>
    </w:rPr>
  </w:style>
  <w:style w:type="paragraph" w:styleId="Subtitle">
    <w:name w:val="Subtitle"/>
    <w:basedOn w:val="Normal"/>
    <w:next w:val="Normal"/>
    <w:qFormat/>
    <w:rsid w:val="002E2E06"/>
    <w:rPr>
      <w:rFonts w:ascii="Cambria" w:eastAsia="font262" w:hAnsi="Cambria"/>
      <w:i/>
      <w:iCs/>
      <w:color w:val="4F81BD"/>
      <w:spacing w:val="15"/>
      <w:sz w:val="24"/>
      <w:szCs w:val="24"/>
    </w:rPr>
  </w:style>
  <w:style w:type="paragraph" w:customStyle="1" w:styleId="ColorfulGrid-Accent11">
    <w:name w:val="Colorful Grid - Accent 11"/>
    <w:basedOn w:val="Normal"/>
    <w:next w:val="Normal"/>
    <w:qFormat/>
    <w:rsid w:val="002E2E06"/>
    <w:rPr>
      <w:i/>
      <w:iCs/>
      <w:color w:val="000000"/>
    </w:rPr>
  </w:style>
  <w:style w:type="paragraph" w:customStyle="1" w:styleId="LightShading-Accent21">
    <w:name w:val="Light Shading - Accent 21"/>
    <w:basedOn w:val="Normal"/>
    <w:next w:val="Normal"/>
    <w:qFormat/>
    <w:rsid w:val="002E2E06"/>
    <w:pPr>
      <w:pBdr>
        <w:top w:val="none" w:sz="0" w:space="0" w:color="000000"/>
        <w:left w:val="none" w:sz="0" w:space="0" w:color="000000"/>
        <w:bottom w:val="single" w:sz="4" w:space="4" w:color="4F81BD"/>
        <w:right w:val="none" w:sz="0" w:space="0" w:color="000000"/>
      </w:pBdr>
      <w:spacing w:before="200" w:after="280"/>
      <w:ind w:left="936" w:right="936"/>
    </w:pPr>
    <w:rPr>
      <w:b/>
      <w:bCs/>
      <w:i/>
      <w:iCs/>
      <w:color w:val="4F81BD"/>
    </w:rPr>
  </w:style>
  <w:style w:type="paragraph" w:customStyle="1" w:styleId="ColorfulList-Accent11">
    <w:name w:val="Colorful List - Accent 11"/>
    <w:basedOn w:val="Normal"/>
    <w:qFormat/>
    <w:rsid w:val="002E2E06"/>
    <w:pPr>
      <w:ind w:left="720"/>
      <w:contextualSpacing/>
    </w:pPr>
  </w:style>
  <w:style w:type="paragraph" w:customStyle="1" w:styleId="NoSpacing1">
    <w:name w:val="No Spacing1"/>
    <w:qFormat/>
    <w:rsid w:val="002E2E06"/>
    <w:pPr>
      <w:suppressAutoHyphens/>
    </w:pPr>
    <w:rPr>
      <w:rFonts w:ascii="Calibri" w:eastAsia="Calibri" w:hAnsi="Calibri" w:cs="font262"/>
      <w:kern w:val="1"/>
      <w:sz w:val="22"/>
      <w:szCs w:val="22"/>
      <w:lang w:val="en-AU" w:eastAsia="en-US"/>
    </w:rPr>
  </w:style>
  <w:style w:type="paragraph" w:styleId="PlainText">
    <w:name w:val="Plain Text"/>
    <w:basedOn w:val="Normal"/>
    <w:rsid w:val="002E2E06"/>
    <w:pPr>
      <w:spacing w:after="0" w:line="240" w:lineRule="auto"/>
    </w:pPr>
    <w:rPr>
      <w:rFonts w:ascii="Courier New" w:eastAsia="Times New Roman" w:hAnsi="Courier New" w:cs="Courier New"/>
      <w:sz w:val="20"/>
      <w:szCs w:val="20"/>
      <w:lang w:val="en-US"/>
    </w:rPr>
  </w:style>
  <w:style w:type="paragraph" w:customStyle="1" w:styleId="CommentText1">
    <w:name w:val="Comment Text1"/>
    <w:basedOn w:val="Normal"/>
    <w:rsid w:val="002E2E06"/>
    <w:pPr>
      <w:spacing w:line="240" w:lineRule="auto"/>
    </w:pPr>
    <w:rPr>
      <w:sz w:val="20"/>
      <w:szCs w:val="20"/>
    </w:rPr>
  </w:style>
  <w:style w:type="paragraph" w:customStyle="1" w:styleId="CommentSubject1">
    <w:name w:val="Comment Subject1"/>
    <w:basedOn w:val="CommentText1"/>
    <w:rsid w:val="002E2E06"/>
    <w:rPr>
      <w:b/>
      <w:bCs/>
    </w:rPr>
  </w:style>
  <w:style w:type="paragraph" w:styleId="BalloonText">
    <w:name w:val="Balloon Text"/>
    <w:basedOn w:val="Normal"/>
    <w:rsid w:val="002E2E06"/>
    <w:pPr>
      <w:spacing w:after="0" w:line="240" w:lineRule="auto"/>
    </w:pPr>
    <w:rPr>
      <w:rFonts w:ascii="Tahoma" w:hAnsi="Tahoma" w:cs="Tahoma"/>
      <w:sz w:val="16"/>
      <w:szCs w:val="16"/>
    </w:rPr>
  </w:style>
  <w:style w:type="paragraph" w:customStyle="1" w:styleId="Default">
    <w:name w:val="Default"/>
    <w:rsid w:val="002E2E06"/>
    <w:pPr>
      <w:suppressAutoHyphens/>
    </w:pPr>
    <w:rPr>
      <w:rFonts w:eastAsia="Calibri"/>
      <w:color w:val="000000"/>
      <w:kern w:val="1"/>
      <w:sz w:val="24"/>
      <w:szCs w:val="24"/>
      <w:lang w:val="en-US" w:eastAsia="en-US"/>
    </w:rPr>
  </w:style>
  <w:style w:type="paragraph" w:styleId="Header">
    <w:name w:val="header"/>
    <w:basedOn w:val="Normal"/>
    <w:rsid w:val="002E2E06"/>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2E2E06"/>
    <w:pPr>
      <w:suppressLineNumbers/>
    </w:pPr>
  </w:style>
  <w:style w:type="paragraph" w:customStyle="1" w:styleId="TableHeading">
    <w:name w:val="Table Heading"/>
    <w:basedOn w:val="TableContents"/>
    <w:rsid w:val="002E2E06"/>
    <w:pPr>
      <w:jc w:val="center"/>
    </w:pPr>
    <w:rPr>
      <w:b/>
      <w:bCs/>
    </w:rPr>
  </w:style>
  <w:style w:type="table" w:styleId="TableGrid">
    <w:name w:val="Table Grid"/>
    <w:basedOn w:val="TableNormal"/>
    <w:uiPriority w:val="59"/>
    <w:rsid w:val="00374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1373"/>
    <w:pPr>
      <w:tabs>
        <w:tab w:val="center" w:pos="4513"/>
        <w:tab w:val="right" w:pos="9026"/>
      </w:tabs>
    </w:pPr>
  </w:style>
  <w:style w:type="character" w:customStyle="1" w:styleId="FooterChar">
    <w:name w:val="Footer Char"/>
    <w:link w:val="Footer"/>
    <w:uiPriority w:val="99"/>
    <w:rsid w:val="002F1373"/>
    <w:rPr>
      <w:rFonts w:ascii="Calibri" w:eastAsia="Calibri" w:hAnsi="Calibri" w:cs="font262"/>
      <w:kern w:val="1"/>
      <w:sz w:val="22"/>
      <w:szCs w:val="22"/>
      <w:lang w:val="en-AU" w:eastAsia="en-US"/>
    </w:rPr>
  </w:style>
  <w:style w:type="character" w:styleId="PageNumber">
    <w:name w:val="page number"/>
    <w:uiPriority w:val="99"/>
    <w:semiHidden/>
    <w:unhideWhenUsed/>
    <w:rsid w:val="00B33B79"/>
  </w:style>
  <w:style w:type="paragraph" w:styleId="ListParagraph">
    <w:name w:val="List Paragraph"/>
    <w:basedOn w:val="Normal"/>
    <w:uiPriority w:val="72"/>
    <w:qFormat/>
    <w:rsid w:val="00805AFD"/>
    <w:pPr>
      <w:ind w:left="720"/>
      <w:contextualSpacing/>
    </w:pPr>
  </w:style>
  <w:style w:type="character" w:customStyle="1" w:styleId="hl">
    <w:name w:val="hl"/>
    <w:basedOn w:val="DefaultParagraphFont"/>
    <w:rsid w:val="00670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bv.tanu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2DCF7-AC09-45B8-BEEB-9453A4CC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12195</CharactersWithSpaces>
  <SharedDoc>false</SharedDoc>
  <HLinks>
    <vt:vector size="6" baseType="variant">
      <vt:variant>
        <vt:i4>4128841</vt:i4>
      </vt:variant>
      <vt:variant>
        <vt:i4>0</vt:i4>
      </vt:variant>
      <vt:variant>
        <vt:i4>0</vt:i4>
      </vt:variant>
      <vt:variant>
        <vt:i4>5</vt:i4>
      </vt:variant>
      <vt:variant>
        <vt:lpwstr>mailto:bv.tanuja@gmail.com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N. Yerramsetti</dc:creator>
  <cp:lastModifiedBy>Miteltest07</cp:lastModifiedBy>
  <cp:revision>4</cp:revision>
  <cp:lastPrinted>1899-12-31T14:00:00Z</cp:lastPrinted>
  <dcterms:created xsi:type="dcterms:W3CDTF">2019-02-10T23:12:00Z</dcterms:created>
  <dcterms:modified xsi:type="dcterms:W3CDTF">2019-02-10T23:13:00Z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Australia 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